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B72D6" w14:textId="77777777" w:rsidR="00660E35" w:rsidRPr="00575817" w:rsidRDefault="00660E35" w:rsidP="00660E35">
      <w:pPr>
        <w:jc w:val="center"/>
        <w:rPr>
          <w:rFonts w:ascii="Tahoma" w:hAnsi="Tahoma" w:cs="Tahoma"/>
        </w:rPr>
      </w:pPr>
      <w:r w:rsidRPr="00575817">
        <w:rPr>
          <w:rFonts w:ascii="Tahoma" w:hAnsi="Tahoma" w:cs="Tahoma"/>
          <w:b/>
        </w:rPr>
        <w:t>IL DIRETTORE</w:t>
      </w:r>
    </w:p>
    <w:p w14:paraId="6A915115" w14:textId="77777777" w:rsidR="00660E35" w:rsidRPr="00575817" w:rsidRDefault="00660E35" w:rsidP="00660E35">
      <w:pPr>
        <w:jc w:val="both"/>
        <w:rPr>
          <w:rFonts w:ascii="Tahoma" w:hAnsi="Tahoma" w:cs="Tahoma"/>
        </w:rPr>
      </w:pPr>
    </w:p>
    <w:p w14:paraId="63E08E8F" w14:textId="77777777" w:rsidR="00660E35" w:rsidRDefault="00660E35" w:rsidP="00660E35">
      <w:pPr>
        <w:jc w:val="both"/>
        <w:rPr>
          <w:rFonts w:ascii="Tahoma" w:hAnsi="Tahoma" w:cs="Tahoma"/>
        </w:rPr>
      </w:pPr>
      <w:r>
        <w:rPr>
          <w:rFonts w:ascii="Tahoma" w:hAnsi="Tahoma" w:cs="Tahoma"/>
          <w:b/>
        </w:rPr>
        <w:t xml:space="preserve">RICHIAMATO </w:t>
      </w:r>
      <w:r>
        <w:rPr>
          <w:rFonts w:ascii="Tahoma" w:hAnsi="Tahoma" w:cs="Tahoma"/>
        </w:rPr>
        <w:t xml:space="preserve">il Decreto Sindacale, con il quale il Sindaco ha conferito, l’incarico di Direzione del Municipio </w:t>
      </w:r>
      <w:r>
        <w:rPr>
          <w:rFonts w:ascii="Tahoma" w:hAnsi="Tahoma" w:cs="Tahoma"/>
          <w:b/>
          <w:bCs/>
        </w:rPr>
        <w:t>+++=</w:t>
      </w:r>
      <w:proofErr w:type="gramStart"/>
      <w:r>
        <w:rPr>
          <w:rFonts w:ascii="Tahoma" w:hAnsi="Tahoma" w:cs="Tahoma"/>
          <w:b/>
          <w:bCs/>
        </w:rPr>
        <w:t>pratica.dati</w:t>
      </w:r>
      <w:proofErr w:type="gramEnd"/>
      <w:r>
        <w:rPr>
          <w:rFonts w:ascii="Tahoma" w:hAnsi="Tahoma" w:cs="Tahoma"/>
          <w:b/>
          <w:bCs/>
        </w:rPr>
        <w:t>_istanza.indirizzo_segnale_indicatore.municipio_id+++</w:t>
      </w:r>
      <w:r>
        <w:rPr>
          <w:rFonts w:ascii="Tahoma" w:hAnsi="Tahoma" w:cs="Tahoma"/>
        </w:rPr>
        <w:t>;</w:t>
      </w:r>
    </w:p>
    <w:p w14:paraId="38C9EE6C" w14:textId="77777777" w:rsidR="00660E35" w:rsidRPr="00575817" w:rsidRDefault="00660E35" w:rsidP="00660E35">
      <w:pPr>
        <w:jc w:val="both"/>
        <w:rPr>
          <w:rFonts w:ascii="Tahoma" w:hAnsi="Tahoma" w:cs="Tahoma"/>
          <w:b/>
        </w:rPr>
      </w:pPr>
    </w:p>
    <w:p w14:paraId="35CC8358" w14:textId="77777777" w:rsidR="00660E35" w:rsidRDefault="00660E35" w:rsidP="00660E35">
      <w:pPr>
        <w:jc w:val="both"/>
        <w:rPr>
          <w:rFonts w:ascii="Tahoma" w:hAnsi="Tahoma" w:cs="Tahoma"/>
        </w:rPr>
      </w:pPr>
      <w:r w:rsidRPr="00575817">
        <w:rPr>
          <w:rFonts w:ascii="Tahoma" w:hAnsi="Tahoma" w:cs="Tahoma"/>
          <w:b/>
        </w:rPr>
        <w:t>VISTI:</w:t>
      </w:r>
    </w:p>
    <w:p w14:paraId="01D7A635" w14:textId="77777777" w:rsidR="00660E35" w:rsidRDefault="00660E35" w:rsidP="00660E35">
      <w:pPr>
        <w:numPr>
          <w:ilvl w:val="0"/>
          <w:numId w:val="18"/>
        </w:numPr>
        <w:autoSpaceDN/>
        <w:jc w:val="both"/>
        <w:textAlignment w:val="auto"/>
        <w:rPr>
          <w:rFonts w:ascii="Tahoma" w:hAnsi="Tahoma" w:cs="Tahoma"/>
        </w:rPr>
      </w:pPr>
      <w:r w:rsidRPr="00575817">
        <w:rPr>
          <w:rFonts w:ascii="Tahoma" w:hAnsi="Tahoma" w:cs="Tahoma"/>
        </w:rPr>
        <w:t>la Deliberazione di G. M. n. 391 del 16/06/2014 che ha istituito la nuova articolazione territoriale dei Municipi quali enti territoriali sub comunali;</w:t>
      </w:r>
    </w:p>
    <w:p w14:paraId="490FED8F" w14:textId="77777777" w:rsidR="00660E35" w:rsidRDefault="00660E35" w:rsidP="00660E35">
      <w:pPr>
        <w:numPr>
          <w:ilvl w:val="0"/>
          <w:numId w:val="18"/>
        </w:numPr>
        <w:autoSpaceDN/>
        <w:jc w:val="both"/>
        <w:textAlignment w:val="auto"/>
        <w:rPr>
          <w:rFonts w:ascii="Tahoma" w:hAnsi="Tahoma" w:cs="Tahoma"/>
        </w:rPr>
      </w:pPr>
      <w:r w:rsidRPr="00A71B3D">
        <w:rPr>
          <w:rFonts w:ascii="Tahoma" w:hAnsi="Tahoma" w:cs="Tahoma"/>
        </w:rPr>
        <w:t>la Deliberazione di Consiglio Comunale n. 44 del 19/05/2021 con la quale è stato approvato il Bilancio di Previsione per gli esercizi 2021/2023 e relativi allegati;</w:t>
      </w:r>
    </w:p>
    <w:p w14:paraId="03196A89" w14:textId="77777777" w:rsidR="00660E35" w:rsidRPr="00A71B3D" w:rsidRDefault="00660E35" w:rsidP="00660E35">
      <w:pPr>
        <w:numPr>
          <w:ilvl w:val="0"/>
          <w:numId w:val="18"/>
        </w:numPr>
        <w:autoSpaceDN/>
        <w:jc w:val="both"/>
        <w:textAlignment w:val="auto"/>
        <w:rPr>
          <w:rFonts w:ascii="Tahoma" w:hAnsi="Tahoma" w:cs="Tahoma"/>
        </w:rPr>
      </w:pPr>
      <w:r w:rsidRPr="00A71B3D">
        <w:rPr>
          <w:rFonts w:ascii="Tahoma" w:eastAsia="Cambria" w:hAnsi="Tahoma" w:cs="Tahoma"/>
          <w:color w:val="232323"/>
          <w:highlight w:val="white"/>
          <w:lang w:eastAsia="ar-SA"/>
        </w:rPr>
        <w:t>la Deliberazione di Giunta Comunale n. 394 del 22/06/2021 con cui è stato approvato il PEG per gli esercizi finanziari 2021/2023 integrato col PDO/Piano della Performance;</w:t>
      </w:r>
    </w:p>
    <w:p w14:paraId="0118BD40" w14:textId="77777777" w:rsidR="00660E35" w:rsidRPr="00575817" w:rsidRDefault="00660E35" w:rsidP="00660E35">
      <w:pPr>
        <w:jc w:val="both"/>
        <w:rPr>
          <w:rFonts w:ascii="Tahoma" w:hAnsi="Tahoma" w:cs="Tahoma"/>
        </w:rPr>
      </w:pPr>
      <w:r w:rsidRPr="00575817">
        <w:rPr>
          <w:rFonts w:ascii="Tahoma" w:hAnsi="Tahoma" w:cs="Tahoma"/>
        </w:rPr>
        <w:t xml:space="preserve"> </w:t>
      </w:r>
    </w:p>
    <w:p w14:paraId="2D20EB90" w14:textId="4144D2A5" w:rsidR="00660E35" w:rsidRPr="00575817" w:rsidRDefault="00660E35" w:rsidP="00660E35">
      <w:pPr>
        <w:spacing w:line="276" w:lineRule="auto"/>
        <w:jc w:val="both"/>
        <w:rPr>
          <w:rFonts w:ascii="Tahoma" w:hAnsi="Tahoma" w:cs="Tahoma"/>
        </w:rPr>
      </w:pPr>
      <w:r w:rsidRPr="00575817">
        <w:rPr>
          <w:rFonts w:ascii="Tahoma" w:hAnsi="Tahoma" w:cs="Tahoma"/>
          <w:b/>
        </w:rPr>
        <w:t xml:space="preserve">PREMESSO </w:t>
      </w:r>
      <w:r w:rsidRPr="00575817">
        <w:rPr>
          <w:rFonts w:ascii="Tahoma" w:hAnsi="Tahoma" w:cs="Tahoma"/>
        </w:rPr>
        <w:t>che, con istanza</w:t>
      </w:r>
      <w:r w:rsidRPr="00575817">
        <w:rPr>
          <w:rFonts w:ascii="Tahoma" w:hAnsi="Tahoma" w:cs="Tahoma"/>
          <w:b/>
          <w:bCs/>
        </w:rPr>
        <w:t xml:space="preserve"> </w:t>
      </w:r>
      <w:r w:rsidRPr="00575817">
        <w:rPr>
          <w:rFonts w:ascii="Tahoma" w:hAnsi="Tahoma" w:cs="Tahoma"/>
        </w:rPr>
        <w:t xml:space="preserve">acquisita agli atti di questo Ente con protocollo n. </w:t>
      </w:r>
      <w:r w:rsidRPr="00575817">
        <w:rPr>
          <w:rFonts w:ascii="Tahoma" w:hAnsi="Tahoma" w:cs="Tahoma"/>
          <w:b/>
          <w:bCs/>
          <w:kern w:val="0"/>
        </w:rPr>
        <w:t>+++=</w:t>
      </w:r>
      <w:proofErr w:type="spellStart"/>
      <w:proofErr w:type="gramStart"/>
      <w:r w:rsidRPr="00575817">
        <w:rPr>
          <w:rFonts w:ascii="Tahoma" w:hAnsi="Tahoma" w:cs="Tahoma"/>
          <w:b/>
          <w:bCs/>
          <w:kern w:val="0"/>
        </w:rPr>
        <w:t>pratica.numero</w:t>
      </w:r>
      <w:proofErr w:type="gramEnd"/>
      <w:r w:rsidRPr="00575817">
        <w:rPr>
          <w:rFonts w:ascii="Tahoma" w:hAnsi="Tahoma" w:cs="Tahoma"/>
          <w:b/>
          <w:bCs/>
          <w:kern w:val="0"/>
        </w:rPr>
        <w:t>_protocollo</w:t>
      </w:r>
      <w:proofErr w:type="spellEnd"/>
      <w:r w:rsidRPr="00575817">
        <w:rPr>
          <w:rFonts w:ascii="Tahoma" w:hAnsi="Tahoma" w:cs="Tahoma"/>
          <w:b/>
          <w:bCs/>
          <w:kern w:val="0"/>
        </w:rPr>
        <w:t>+++</w:t>
      </w:r>
      <w:r>
        <w:rPr>
          <w:rFonts w:ascii="Tahoma" w:hAnsi="Tahoma" w:cs="Tahoma"/>
          <w:b/>
          <w:bCs/>
          <w:kern w:val="0"/>
        </w:rPr>
        <w:t xml:space="preserve"> </w:t>
      </w:r>
      <w:r w:rsidRPr="00FB427A">
        <w:rPr>
          <w:rFonts w:ascii="Tahoma" w:hAnsi="Tahoma" w:cs="Tahoma"/>
          <w:kern w:val="0"/>
        </w:rPr>
        <w:t>del</w:t>
      </w:r>
      <w:r>
        <w:rPr>
          <w:rFonts w:ascii="Tahoma" w:hAnsi="Tahoma" w:cs="Tahoma"/>
          <w:b/>
          <w:bCs/>
          <w:kern w:val="0"/>
        </w:rPr>
        <w:t xml:space="preserve"> </w:t>
      </w:r>
      <w:r w:rsidRPr="00776059">
        <w:rPr>
          <w:rFonts w:ascii="Tahoma" w:hAnsi="Tahoma" w:cs="Tahoma"/>
          <w:b/>
        </w:rPr>
        <w:t>+++=</w:t>
      </w:r>
      <w:proofErr w:type="spellStart"/>
      <w:r w:rsidRPr="00776059">
        <w:rPr>
          <w:rFonts w:ascii="Tahoma" w:hAnsi="Tahoma" w:cs="Tahoma"/>
          <w:b/>
        </w:rPr>
        <w:t>pratica.data_inserimento</w:t>
      </w:r>
      <w:proofErr w:type="spellEnd"/>
      <w:r w:rsidRPr="00776059">
        <w:rPr>
          <w:rFonts w:ascii="Tahoma" w:hAnsi="Tahoma" w:cs="Tahoma"/>
          <w:b/>
        </w:rPr>
        <w:t>+++</w:t>
      </w:r>
      <w:r w:rsidRPr="00575817">
        <w:rPr>
          <w:rFonts w:ascii="Tahoma" w:hAnsi="Tahoma" w:cs="Tahoma"/>
        </w:rPr>
        <w:t>, il sig.</w:t>
      </w:r>
      <w:r w:rsidRPr="00575817">
        <w:rPr>
          <w:rFonts w:ascii="Tahoma" w:hAnsi="Tahoma" w:cs="Tahoma"/>
          <w:b/>
        </w:rPr>
        <w:t xml:space="preserve"> </w:t>
      </w:r>
      <w:r w:rsidRPr="00575817">
        <w:rPr>
          <w:rFonts w:ascii="Tahoma" w:hAnsi="Tahoma" w:cs="Tahoma"/>
          <w:b/>
          <w:bCs/>
          <w:kern w:val="0"/>
        </w:rPr>
        <w:t>+++=</w:t>
      </w:r>
      <w:proofErr w:type="spellStart"/>
      <w:r w:rsidRPr="00575817">
        <w:rPr>
          <w:rFonts w:ascii="Tahoma" w:hAnsi="Tahoma" w:cs="Tahoma"/>
          <w:b/>
          <w:bCs/>
          <w:kern w:val="0"/>
        </w:rPr>
        <w:t>pratica.anagrafica.cognome</w:t>
      </w:r>
      <w:proofErr w:type="spellEnd"/>
      <w:r w:rsidRPr="00575817">
        <w:rPr>
          <w:rFonts w:ascii="Tahoma" w:hAnsi="Tahoma" w:cs="Tahoma"/>
          <w:b/>
          <w:bCs/>
          <w:kern w:val="0"/>
        </w:rPr>
        <w:t>+++</w:t>
      </w:r>
      <w:r w:rsidRPr="00575817">
        <w:rPr>
          <w:rFonts w:ascii="Tahoma" w:hAnsi="Tahoma" w:cs="Tahoma"/>
          <w:b/>
        </w:rPr>
        <w:t xml:space="preserve"> </w:t>
      </w:r>
      <w:r w:rsidRPr="00575817">
        <w:rPr>
          <w:rFonts w:ascii="Tahoma" w:hAnsi="Tahoma" w:cs="Tahoma"/>
          <w:b/>
          <w:bCs/>
          <w:kern w:val="0"/>
        </w:rPr>
        <w:t>+++=</w:t>
      </w:r>
      <w:proofErr w:type="spellStart"/>
      <w:r w:rsidRPr="00575817">
        <w:rPr>
          <w:rFonts w:ascii="Tahoma" w:hAnsi="Tahoma" w:cs="Tahoma"/>
          <w:b/>
          <w:bCs/>
          <w:kern w:val="0"/>
        </w:rPr>
        <w:t>pratica.anagrafica.nome</w:t>
      </w:r>
      <w:proofErr w:type="spellEnd"/>
      <w:r w:rsidRPr="00575817">
        <w:rPr>
          <w:rFonts w:ascii="Tahoma" w:hAnsi="Tahoma" w:cs="Tahoma"/>
          <w:b/>
          <w:bCs/>
          <w:kern w:val="0"/>
        </w:rPr>
        <w:t>+++</w:t>
      </w:r>
      <w:r w:rsidRPr="00575817">
        <w:rPr>
          <w:rFonts w:ascii="Tahoma" w:hAnsi="Tahoma" w:cs="Tahoma"/>
        </w:rPr>
        <w:t>,</w:t>
      </w:r>
      <w:r>
        <w:rPr>
          <w:rFonts w:ascii="Tahoma" w:hAnsi="Tahoma" w:cs="Tahoma"/>
        </w:rPr>
        <w:t xml:space="preserve"> ha chiesto il</w:t>
      </w:r>
      <w:r w:rsidRPr="007D6658">
        <w:rPr>
          <w:rFonts w:ascii="Tahoma" w:hAnsi="Tahoma" w:cs="Tahoma"/>
        </w:rPr>
        <w:t xml:space="preserve"> rilascio di un</w:t>
      </w:r>
      <w:r>
        <w:rPr>
          <w:rFonts w:ascii="Tahoma" w:hAnsi="Tahoma" w:cs="Tahoma"/>
        </w:rPr>
        <w:t xml:space="preserve"> </w:t>
      </w:r>
      <w:r w:rsidRPr="007D6658">
        <w:rPr>
          <w:rFonts w:ascii="Tahoma" w:hAnsi="Tahoma" w:cs="Tahoma"/>
        </w:rPr>
        <w:t>nuovo cartello per passo carrabile, causa furto del precedente segnale indicatore</w:t>
      </w:r>
      <w:r>
        <w:rPr>
          <w:rFonts w:ascii="Tahoma" w:hAnsi="Tahoma" w:cs="Tahoma"/>
        </w:rPr>
        <w:t xml:space="preserve">, sito in </w:t>
      </w:r>
      <w:r w:rsidRPr="00575817">
        <w:rPr>
          <w:rFonts w:ascii="Tahoma" w:hAnsi="Tahoma" w:cs="Tahoma"/>
          <w:b/>
          <w:bCs/>
          <w:kern w:val="0"/>
        </w:rPr>
        <w:t>+++=pratica.dati_istanza.indirizzo_segnale_indicatore.indirizzo+++;</w:t>
      </w:r>
    </w:p>
    <w:p w14:paraId="62F9BD56" w14:textId="77777777" w:rsidR="00660E35" w:rsidRPr="00575817" w:rsidRDefault="00660E35" w:rsidP="00660E35">
      <w:pPr>
        <w:jc w:val="both"/>
        <w:rPr>
          <w:rFonts w:ascii="Tahoma" w:hAnsi="Tahoma" w:cs="Tahoma"/>
        </w:rPr>
      </w:pPr>
    </w:p>
    <w:p w14:paraId="21E1649F" w14:textId="2FF9E8FE" w:rsidR="00660E35" w:rsidRPr="00575817" w:rsidRDefault="00660E35" w:rsidP="00660E35">
      <w:pPr>
        <w:jc w:val="both"/>
        <w:rPr>
          <w:rFonts w:ascii="Tahoma" w:hAnsi="Tahoma" w:cs="Tahoma"/>
        </w:rPr>
      </w:pPr>
      <w:r w:rsidRPr="00575817">
        <w:rPr>
          <w:rFonts w:ascii="Tahoma" w:hAnsi="Tahoma" w:cs="Tahoma"/>
          <w:b/>
          <w:bCs/>
          <w:color w:val="000000"/>
          <w:lang w:bidi="ar-SA"/>
        </w:rPr>
        <w:t xml:space="preserve">DATO ATTO </w:t>
      </w:r>
      <w:r w:rsidRPr="00575817">
        <w:rPr>
          <w:rFonts w:ascii="Tahoma" w:hAnsi="Tahoma" w:cs="Tahoma"/>
          <w:color w:val="000000"/>
          <w:lang w:bidi="ar-SA"/>
        </w:rPr>
        <w:t>che l’istante ha dichiarato, sotto la propria responsabilità, di conoscere e sottostare a tutte le condizioni contenute nel “Regolamento delle occupazioni di suolo pubblico</w:t>
      </w:r>
      <w:r>
        <w:rPr>
          <w:rFonts w:ascii="Tahoma" w:hAnsi="Tahoma" w:cs="Tahoma"/>
          <w:color w:val="000000"/>
          <w:lang w:bidi="ar-SA"/>
        </w:rPr>
        <w:t>”</w:t>
      </w:r>
      <w:r w:rsidRPr="00575817">
        <w:rPr>
          <w:rFonts w:ascii="Tahoma" w:hAnsi="Tahoma" w:cs="Tahoma"/>
          <w:color w:val="000000"/>
          <w:lang w:bidi="ar-SA"/>
        </w:rPr>
        <w:t xml:space="preserve"> approvato con Deliberazione di C.C. n. 51 del 07/07/2011, che disciplina l’apertura di passi carrabili;</w:t>
      </w:r>
    </w:p>
    <w:p w14:paraId="5EDDF7C9" w14:textId="77777777" w:rsidR="00660E35" w:rsidRPr="00575817" w:rsidRDefault="00660E35" w:rsidP="00660E35">
      <w:pPr>
        <w:jc w:val="both"/>
        <w:rPr>
          <w:rFonts w:ascii="Tahoma" w:hAnsi="Tahoma" w:cs="Tahoma"/>
          <w:bCs/>
          <w:color w:val="000000"/>
          <w:lang w:bidi="ar-SA"/>
        </w:rPr>
      </w:pPr>
    </w:p>
    <w:p w14:paraId="7F30511C" w14:textId="42D03E94" w:rsidR="00660E35" w:rsidRPr="00837487" w:rsidRDefault="00660E35" w:rsidP="00660E35">
      <w:pPr>
        <w:jc w:val="both"/>
        <w:rPr>
          <w:rFonts w:ascii="Tahoma" w:hAnsi="Tahoma" w:cs="Tahoma"/>
        </w:rPr>
      </w:pPr>
      <w:r w:rsidRPr="00575817">
        <w:rPr>
          <w:rFonts w:ascii="Tahoma" w:hAnsi="Tahoma" w:cs="Tahoma"/>
          <w:b/>
        </w:rPr>
        <w:t>ACCERTATA</w:t>
      </w:r>
      <w:r w:rsidRPr="00575817">
        <w:rPr>
          <w:rFonts w:ascii="Tahoma" w:hAnsi="Tahoma" w:cs="Tahoma"/>
        </w:rPr>
        <w:t xml:space="preserve"> la regolarità della documentazione prodotta, tra cui tavole grafiche e relazione tecnica;</w:t>
      </w:r>
    </w:p>
    <w:p w14:paraId="7BA4890B" w14:textId="77777777" w:rsidR="00660E35" w:rsidRPr="00575817" w:rsidRDefault="00660E35" w:rsidP="00660E35">
      <w:pPr>
        <w:jc w:val="both"/>
        <w:rPr>
          <w:rFonts w:ascii="Tahoma" w:hAnsi="Tahoma" w:cs="Tahoma"/>
          <w:b/>
        </w:rPr>
      </w:pPr>
    </w:p>
    <w:p w14:paraId="722A5E28" w14:textId="77777777" w:rsidR="00660E35" w:rsidRDefault="00660E35" w:rsidP="00660E35">
      <w:pPr>
        <w:jc w:val="both"/>
        <w:rPr>
          <w:rFonts w:ascii="Tahoma" w:hAnsi="Tahoma" w:cs="Tahoma"/>
          <w:b/>
          <w:bCs/>
        </w:rPr>
      </w:pPr>
      <w:r w:rsidRPr="00575817">
        <w:rPr>
          <w:rFonts w:ascii="Tahoma" w:hAnsi="Tahoma" w:cs="Tahoma"/>
          <w:b/>
          <w:bCs/>
        </w:rPr>
        <w:t>VISTI</w:t>
      </w:r>
      <w:r>
        <w:rPr>
          <w:rFonts w:ascii="Tahoma" w:hAnsi="Tahoma" w:cs="Tahoma"/>
          <w:b/>
          <w:bCs/>
        </w:rPr>
        <w:t>:</w:t>
      </w:r>
    </w:p>
    <w:p w14:paraId="5E6B2BC6" w14:textId="77777777" w:rsidR="00660E35" w:rsidRDefault="00660E35" w:rsidP="00660E35">
      <w:pPr>
        <w:numPr>
          <w:ilvl w:val="0"/>
          <w:numId w:val="17"/>
        </w:numPr>
        <w:autoSpaceDN/>
        <w:jc w:val="both"/>
        <w:textAlignment w:val="auto"/>
        <w:rPr>
          <w:rFonts w:ascii="Tahoma" w:hAnsi="Tahoma" w:cs="Tahoma"/>
        </w:rPr>
      </w:pPr>
      <w:r>
        <w:rPr>
          <w:rFonts w:ascii="Tahoma" w:hAnsi="Tahoma" w:cs="Tahoma"/>
        </w:rPr>
        <w:t xml:space="preserve">la documentazione </w:t>
      </w:r>
      <w:r w:rsidRPr="00A71B3D">
        <w:rPr>
          <w:rFonts w:ascii="Tahoma" w:hAnsi="Tahoma" w:cs="Tahoma"/>
        </w:rPr>
        <w:t xml:space="preserve">agli atti d’Ufficio relativa al rilascio del passo carrabile già </w:t>
      </w:r>
      <w:r>
        <w:rPr>
          <w:rFonts w:ascii="Tahoma" w:hAnsi="Tahoma" w:cs="Tahoma"/>
        </w:rPr>
        <w:t xml:space="preserve">concesso al sig. </w:t>
      </w:r>
      <w:r w:rsidRPr="00575817">
        <w:rPr>
          <w:rFonts w:ascii="Tahoma" w:hAnsi="Tahoma" w:cs="Tahoma"/>
          <w:b/>
          <w:bCs/>
          <w:kern w:val="0"/>
        </w:rPr>
        <w:t>+++=</w:t>
      </w:r>
      <w:proofErr w:type="spellStart"/>
      <w:proofErr w:type="gramStart"/>
      <w:r w:rsidRPr="00575817">
        <w:rPr>
          <w:rFonts w:ascii="Tahoma" w:hAnsi="Tahoma" w:cs="Tahoma"/>
          <w:b/>
          <w:bCs/>
          <w:kern w:val="0"/>
        </w:rPr>
        <w:t>pratica.anagrafica</w:t>
      </w:r>
      <w:proofErr w:type="gramEnd"/>
      <w:r w:rsidRPr="00575817">
        <w:rPr>
          <w:rFonts w:ascii="Tahoma" w:hAnsi="Tahoma" w:cs="Tahoma"/>
          <w:b/>
          <w:bCs/>
          <w:kern w:val="0"/>
        </w:rPr>
        <w:t>.cognome</w:t>
      </w:r>
      <w:proofErr w:type="spellEnd"/>
      <w:r w:rsidRPr="00575817">
        <w:rPr>
          <w:rFonts w:ascii="Tahoma" w:hAnsi="Tahoma" w:cs="Tahoma"/>
          <w:b/>
          <w:bCs/>
          <w:kern w:val="0"/>
        </w:rPr>
        <w:t>+++</w:t>
      </w:r>
      <w:r w:rsidRPr="00575817">
        <w:rPr>
          <w:rFonts w:ascii="Tahoma" w:hAnsi="Tahoma" w:cs="Tahoma"/>
          <w:b/>
        </w:rPr>
        <w:t xml:space="preserve"> </w:t>
      </w:r>
      <w:r w:rsidRPr="00575817">
        <w:rPr>
          <w:rFonts w:ascii="Tahoma" w:hAnsi="Tahoma" w:cs="Tahoma"/>
          <w:b/>
          <w:bCs/>
          <w:kern w:val="0"/>
        </w:rPr>
        <w:t>+++=</w:t>
      </w:r>
      <w:proofErr w:type="spellStart"/>
      <w:r w:rsidRPr="00575817">
        <w:rPr>
          <w:rFonts w:ascii="Tahoma" w:hAnsi="Tahoma" w:cs="Tahoma"/>
          <w:b/>
          <w:bCs/>
          <w:kern w:val="0"/>
        </w:rPr>
        <w:t>pratica.anagrafica.nome</w:t>
      </w:r>
      <w:proofErr w:type="spellEnd"/>
      <w:r w:rsidRPr="00575817">
        <w:rPr>
          <w:rFonts w:ascii="Tahoma" w:hAnsi="Tahoma" w:cs="Tahoma"/>
          <w:b/>
          <w:bCs/>
          <w:kern w:val="0"/>
        </w:rPr>
        <w:t>+++</w:t>
      </w:r>
      <w:r w:rsidRPr="00575817">
        <w:rPr>
          <w:rFonts w:ascii="Tahoma" w:hAnsi="Tahoma" w:cs="Tahoma"/>
        </w:rPr>
        <w:t>,</w:t>
      </w:r>
      <w:r>
        <w:rPr>
          <w:rFonts w:ascii="Tahoma" w:hAnsi="Tahoma" w:cs="Tahoma"/>
        </w:rPr>
        <w:t xml:space="preserve"> </w:t>
      </w:r>
      <w:r w:rsidRPr="00575817">
        <w:rPr>
          <w:rFonts w:ascii="Tahoma" w:hAnsi="Tahoma" w:cs="Tahoma"/>
        </w:rPr>
        <w:t xml:space="preserve">in </w:t>
      </w:r>
      <w:r w:rsidRPr="00575817">
        <w:rPr>
          <w:rFonts w:ascii="Tahoma" w:hAnsi="Tahoma" w:cs="Tahoma"/>
          <w:b/>
        </w:rPr>
        <w:t>+++=pratica.</w:t>
      </w:r>
      <w:r w:rsidRPr="00575817">
        <w:rPr>
          <w:rFonts w:ascii="Tahoma" w:hAnsi="Tahoma" w:cs="Tahoma"/>
          <w:b/>
          <w:bCs/>
          <w:kern w:val="0"/>
        </w:rPr>
        <w:t>dati_istanza.indirizzo_segnale_indicatore.indirizzo</w:t>
      </w:r>
      <w:r w:rsidRPr="00575817">
        <w:rPr>
          <w:rFonts w:ascii="Tahoma" w:hAnsi="Tahoma" w:cs="Tahoma"/>
          <w:b/>
        </w:rPr>
        <w:t>+++</w:t>
      </w:r>
      <w:r w:rsidRPr="00575817">
        <w:rPr>
          <w:rFonts w:ascii="Tahoma" w:hAnsi="Tahoma" w:cs="Tahoma"/>
        </w:rPr>
        <w:t>;</w:t>
      </w:r>
    </w:p>
    <w:p w14:paraId="507B45E3" w14:textId="77777777" w:rsidR="00660E35" w:rsidRDefault="00660E35" w:rsidP="00660E35">
      <w:pPr>
        <w:numPr>
          <w:ilvl w:val="0"/>
          <w:numId w:val="17"/>
        </w:numPr>
        <w:autoSpaceDN/>
        <w:jc w:val="both"/>
        <w:textAlignment w:val="auto"/>
        <w:rPr>
          <w:rFonts w:ascii="Tahoma" w:hAnsi="Tahoma" w:cs="Tahoma"/>
        </w:rPr>
      </w:pPr>
      <w:r w:rsidRPr="00A71B3D">
        <w:rPr>
          <w:rFonts w:ascii="Tahoma" w:hAnsi="Tahoma" w:cs="Tahoma"/>
        </w:rPr>
        <w:t>l’art. 234 co.4 che prevede che “In caso di sostituzione i nuovi segnali devono essere conformi alle norme del pre</w:t>
      </w:r>
      <w:r>
        <w:rPr>
          <w:rFonts w:ascii="Tahoma" w:hAnsi="Tahoma" w:cs="Tahoma"/>
        </w:rPr>
        <w:t>sente Codice e del Regolamento”;</w:t>
      </w:r>
    </w:p>
    <w:p w14:paraId="2434F214" w14:textId="32113DAE" w:rsidR="00660E35" w:rsidRPr="00A71B3D" w:rsidRDefault="009334D0" w:rsidP="00660E35">
      <w:pPr>
        <w:numPr>
          <w:ilvl w:val="0"/>
          <w:numId w:val="17"/>
        </w:numPr>
        <w:autoSpaceDN/>
        <w:jc w:val="both"/>
        <w:textAlignment w:val="auto"/>
        <w:rPr>
          <w:rFonts w:ascii="Tahoma" w:hAnsi="Tahoma" w:cs="Tahoma"/>
        </w:rPr>
      </w:pPr>
      <w:r w:rsidRPr="00A71B3D">
        <w:rPr>
          <w:rFonts w:ascii="Tahoma" w:hAnsi="Tahoma" w:cs="Tahoma"/>
        </w:rPr>
        <w:t>l’art.</w:t>
      </w:r>
      <w:r w:rsidR="00660E35" w:rsidRPr="00A71B3D">
        <w:rPr>
          <w:rFonts w:ascii="Tahoma" w:hAnsi="Tahoma" w:cs="Tahoma"/>
        </w:rPr>
        <w:t xml:space="preserve"> 27 co.5 del C.d.S. e ss.mm. che fissa ad anni ventinove la durata massima della concessione di occupazione di suolo pubblico;</w:t>
      </w:r>
    </w:p>
    <w:p w14:paraId="1E37B03A" w14:textId="77777777" w:rsidR="00660E35" w:rsidRPr="00575817" w:rsidRDefault="00660E35" w:rsidP="00660E35">
      <w:pPr>
        <w:jc w:val="both"/>
        <w:rPr>
          <w:rFonts w:ascii="Tahoma" w:hAnsi="Tahoma" w:cs="Tahoma"/>
        </w:rPr>
      </w:pPr>
    </w:p>
    <w:p w14:paraId="457C6FA0" w14:textId="5A7812D4" w:rsidR="00660E35" w:rsidRPr="009334D0" w:rsidRDefault="00660E35" w:rsidP="00660E35">
      <w:pPr>
        <w:spacing w:after="200"/>
        <w:jc w:val="both"/>
        <w:rPr>
          <w:rFonts w:ascii="Tahoma" w:eastAsia="Calibri" w:hAnsi="Tahoma" w:cs="Tahoma"/>
          <w:bCs/>
          <w:color w:val="000000"/>
          <w:lang w:eastAsia="en-US" w:bidi="ar-SA"/>
        </w:rPr>
      </w:pPr>
      <w:r w:rsidRPr="00575817">
        <w:rPr>
          <w:rFonts w:ascii="Tahoma" w:eastAsia="Calibri" w:hAnsi="Tahoma" w:cs="Tahoma"/>
          <w:b/>
          <w:bCs/>
          <w:color w:val="000000"/>
          <w:lang w:eastAsia="en-US" w:bidi="ar-SA"/>
        </w:rPr>
        <w:t xml:space="preserve">DATO ATTO </w:t>
      </w:r>
      <w:r w:rsidRPr="00575817">
        <w:rPr>
          <w:rFonts w:ascii="Tahoma" w:eastAsia="Calibri" w:hAnsi="Tahoma" w:cs="Tahoma"/>
          <w:color w:val="000000"/>
          <w:lang w:eastAsia="en-US" w:bidi="ar-SA"/>
        </w:rPr>
        <w:t>che è stata verificata, in conformità alle previsioni del vigente Piano Anticorruzione ed ai sensi di quanto previsto dall’art. 6-bis della Legge n. 241/90, come aggiunto dall’art.1 della Legge n. 190/2012, l’assenza di ipotesi</w:t>
      </w:r>
      <w:r w:rsidRPr="00575817">
        <w:rPr>
          <w:rFonts w:ascii="Tahoma" w:eastAsia="Calibri" w:hAnsi="Tahoma" w:cs="Tahoma"/>
          <w:bCs/>
          <w:color w:val="000000"/>
          <w:lang w:eastAsia="en-US" w:bidi="ar-SA"/>
        </w:rPr>
        <w:t xml:space="preserve"> di conflitto di interesse e pertanto l’insussistenza dell’obbligo di astensione nell’adozione del presente provvedimento;</w:t>
      </w:r>
    </w:p>
    <w:p w14:paraId="51D33008" w14:textId="77777777" w:rsidR="00660E35" w:rsidRPr="007D6658" w:rsidRDefault="00660E35" w:rsidP="00660E35">
      <w:pPr>
        <w:jc w:val="both"/>
        <w:rPr>
          <w:rFonts w:ascii="Tahoma" w:hAnsi="Tahoma" w:cs="Tahoma"/>
        </w:rPr>
      </w:pPr>
      <w:r w:rsidRPr="00575817">
        <w:rPr>
          <w:rFonts w:ascii="Tahoma" w:hAnsi="Tahoma" w:cs="Tahoma"/>
          <w:b/>
        </w:rPr>
        <w:t>RITENUTO</w:t>
      </w:r>
      <w:r>
        <w:rPr>
          <w:rFonts w:ascii="Tahoma" w:hAnsi="Tahoma" w:cs="Tahoma"/>
        </w:rPr>
        <w:t xml:space="preserve">, </w:t>
      </w:r>
      <w:r w:rsidRPr="007D6658">
        <w:rPr>
          <w:rFonts w:ascii="Tahoma" w:hAnsi="Tahoma" w:cs="Tahoma"/>
        </w:rPr>
        <w:t xml:space="preserve">di concedere </w:t>
      </w:r>
      <w:r w:rsidRPr="00FB427A">
        <w:rPr>
          <w:rFonts w:ascii="Tahoma" w:hAnsi="Tahoma" w:cs="Tahoma"/>
          <w:bCs/>
        </w:rPr>
        <w:t>al sig.</w:t>
      </w:r>
      <w:r w:rsidRPr="00FB427A">
        <w:rPr>
          <w:rFonts w:ascii="Tahoma" w:hAnsi="Tahoma" w:cs="Tahoma"/>
          <w:b/>
        </w:rPr>
        <w:t xml:space="preserve"> +++=</w:t>
      </w:r>
      <w:proofErr w:type="spellStart"/>
      <w:proofErr w:type="gramStart"/>
      <w:r w:rsidRPr="00FB427A">
        <w:rPr>
          <w:rFonts w:ascii="Tahoma" w:hAnsi="Tahoma" w:cs="Tahoma"/>
          <w:b/>
        </w:rPr>
        <w:t>pratica.anagrafica</w:t>
      </w:r>
      <w:proofErr w:type="gramEnd"/>
      <w:r w:rsidRPr="00FB427A">
        <w:rPr>
          <w:rFonts w:ascii="Tahoma" w:hAnsi="Tahoma" w:cs="Tahoma"/>
          <w:b/>
        </w:rPr>
        <w:t>.cognome</w:t>
      </w:r>
      <w:proofErr w:type="spellEnd"/>
      <w:r w:rsidRPr="00FB427A">
        <w:rPr>
          <w:rFonts w:ascii="Tahoma" w:hAnsi="Tahoma" w:cs="Tahoma"/>
          <w:b/>
        </w:rPr>
        <w:t>+++ +++=</w:t>
      </w:r>
      <w:proofErr w:type="spellStart"/>
      <w:r w:rsidRPr="00FB427A">
        <w:rPr>
          <w:rFonts w:ascii="Tahoma" w:hAnsi="Tahoma" w:cs="Tahoma"/>
          <w:b/>
        </w:rPr>
        <w:t>pratica.anagrafica.nome</w:t>
      </w:r>
      <w:proofErr w:type="spellEnd"/>
      <w:r w:rsidRPr="00FB427A">
        <w:rPr>
          <w:rFonts w:ascii="Tahoma" w:hAnsi="Tahoma" w:cs="Tahoma"/>
          <w:b/>
        </w:rPr>
        <w:t xml:space="preserve">+++ </w:t>
      </w:r>
      <w:r w:rsidRPr="00A51B72">
        <w:rPr>
          <w:rFonts w:ascii="Tahoma" w:hAnsi="Tahoma" w:cs="Tahoma"/>
          <w:bCs/>
        </w:rPr>
        <w:t xml:space="preserve">il </w:t>
      </w:r>
      <w:r w:rsidRPr="00FB427A">
        <w:rPr>
          <w:rFonts w:ascii="Tahoma" w:hAnsi="Tahoma" w:cs="Tahoma"/>
          <w:b/>
        </w:rPr>
        <w:t>rilascio di un nuovo segnale indicatore</w:t>
      </w:r>
      <w:r w:rsidRPr="00A51B72">
        <w:rPr>
          <w:rFonts w:ascii="Tahoma" w:hAnsi="Tahoma" w:cs="Tahoma"/>
          <w:bCs/>
        </w:rPr>
        <w:t xml:space="preserve">, </w:t>
      </w:r>
      <w:r w:rsidRPr="00FB427A">
        <w:rPr>
          <w:rFonts w:ascii="Tahoma" w:hAnsi="Tahoma" w:cs="Tahoma"/>
          <w:b/>
        </w:rPr>
        <w:t>causa furto del precedente</w:t>
      </w:r>
      <w:r w:rsidRPr="00A51B72">
        <w:rPr>
          <w:rFonts w:ascii="Tahoma" w:hAnsi="Tahoma" w:cs="Tahoma"/>
          <w:bCs/>
        </w:rPr>
        <w:t>,</w:t>
      </w:r>
      <w:r w:rsidRPr="00FB427A">
        <w:rPr>
          <w:rFonts w:ascii="Tahoma" w:hAnsi="Tahoma" w:cs="Tahoma"/>
          <w:b/>
        </w:rPr>
        <w:t xml:space="preserve"> </w:t>
      </w:r>
      <w:r w:rsidRPr="00A51B72">
        <w:rPr>
          <w:rFonts w:ascii="Tahoma" w:hAnsi="Tahoma" w:cs="Tahoma"/>
          <w:bCs/>
        </w:rPr>
        <w:t>per il passo carrabile sito in</w:t>
      </w:r>
      <w:r w:rsidRPr="00FB427A">
        <w:rPr>
          <w:rFonts w:ascii="Tahoma" w:hAnsi="Tahoma" w:cs="Tahoma"/>
          <w:b/>
        </w:rPr>
        <w:t xml:space="preserve"> +++=pratica.dati_istanza.indirizzo_segnale_indicatore.indirizzo+++</w:t>
      </w:r>
      <w:r w:rsidRPr="00FB427A">
        <w:rPr>
          <w:rFonts w:ascii="Tahoma" w:hAnsi="Tahoma" w:cs="Tahoma"/>
        </w:rPr>
        <w:t>;</w:t>
      </w:r>
    </w:p>
    <w:p w14:paraId="2DE673C1" w14:textId="77777777" w:rsidR="00660E35" w:rsidRDefault="00660E35" w:rsidP="00660E35">
      <w:pPr>
        <w:jc w:val="both"/>
        <w:rPr>
          <w:rFonts w:ascii="Tahoma" w:hAnsi="Tahoma" w:cs="Tahoma"/>
        </w:rPr>
      </w:pPr>
    </w:p>
    <w:p w14:paraId="7CF38C93" w14:textId="77777777" w:rsidR="00660E35" w:rsidRPr="00575817" w:rsidRDefault="00660E35" w:rsidP="00660E35">
      <w:pPr>
        <w:jc w:val="both"/>
        <w:rPr>
          <w:rFonts w:ascii="Tahoma" w:hAnsi="Tahoma" w:cs="Tahoma"/>
        </w:rPr>
      </w:pPr>
      <w:r w:rsidRPr="00C65D87">
        <w:rPr>
          <w:rFonts w:ascii="Tahoma" w:hAnsi="Tahoma" w:cs="Tahoma"/>
          <w:b/>
        </w:rPr>
        <w:t xml:space="preserve">DATO ATTO </w:t>
      </w:r>
      <w:r w:rsidRPr="00C65D87">
        <w:rPr>
          <w:rFonts w:ascii="Tahoma" w:hAnsi="Tahoma" w:cs="Tahoma"/>
        </w:rPr>
        <w:t>che, la concessione è sottoposta alle norme regolamentari e al C.d.S.;</w:t>
      </w:r>
    </w:p>
    <w:p w14:paraId="2664DEF6" w14:textId="77777777" w:rsidR="00660E35" w:rsidRPr="00575817" w:rsidRDefault="00660E35" w:rsidP="00660E35">
      <w:pPr>
        <w:pStyle w:val="Testodelblocco1"/>
        <w:ind w:left="0" w:right="567"/>
        <w:rPr>
          <w:rFonts w:ascii="Tahoma" w:hAnsi="Tahoma" w:cs="Tahoma"/>
        </w:rPr>
      </w:pPr>
    </w:p>
    <w:p w14:paraId="06CA4B14" w14:textId="77777777" w:rsidR="00660E35" w:rsidRPr="00575817" w:rsidRDefault="00660E35" w:rsidP="00660E35">
      <w:pPr>
        <w:pStyle w:val="Testodelblocco1"/>
        <w:ind w:left="0" w:right="567"/>
        <w:rPr>
          <w:rFonts w:ascii="Tahoma" w:hAnsi="Tahoma" w:cs="Tahoma"/>
          <w:color w:val="000000"/>
        </w:rPr>
      </w:pPr>
      <w:r w:rsidRPr="00575817">
        <w:rPr>
          <w:rFonts w:ascii="Tahoma" w:hAnsi="Tahoma" w:cs="Tahoma"/>
          <w:b/>
          <w:bCs/>
          <w:color w:val="000000"/>
        </w:rPr>
        <w:t xml:space="preserve">VISTA </w:t>
      </w:r>
      <w:r w:rsidRPr="00575817">
        <w:rPr>
          <w:rFonts w:ascii="Tahoma" w:hAnsi="Tahoma" w:cs="Tahoma"/>
          <w:color w:val="000000"/>
        </w:rPr>
        <w:t>la competenza Dirigenziale trattandosi di atto di gestione;</w:t>
      </w:r>
    </w:p>
    <w:p w14:paraId="19AEEB3A" w14:textId="77777777" w:rsidR="00660E35" w:rsidRPr="00575817" w:rsidRDefault="00660E35" w:rsidP="00660E35">
      <w:pPr>
        <w:pStyle w:val="Testodelblocco1"/>
        <w:ind w:left="0" w:right="567"/>
        <w:rPr>
          <w:rFonts w:ascii="Tahoma" w:hAnsi="Tahoma" w:cs="Tahoma"/>
          <w:b/>
          <w:bCs/>
          <w:color w:val="000000"/>
        </w:rPr>
      </w:pPr>
    </w:p>
    <w:p w14:paraId="6682C2F2" w14:textId="77777777" w:rsidR="00660E35" w:rsidRPr="00575817" w:rsidRDefault="00660E35" w:rsidP="00660E35">
      <w:pPr>
        <w:pStyle w:val="Testodelblocco1"/>
        <w:ind w:left="0" w:right="567"/>
        <w:rPr>
          <w:rFonts w:ascii="Tahoma" w:hAnsi="Tahoma" w:cs="Tahoma"/>
        </w:rPr>
      </w:pPr>
      <w:r w:rsidRPr="00575817">
        <w:rPr>
          <w:rFonts w:ascii="Tahoma" w:hAnsi="Tahoma" w:cs="Tahoma"/>
          <w:b/>
          <w:bCs/>
          <w:color w:val="000000"/>
        </w:rPr>
        <w:t>VISTI:</w:t>
      </w:r>
    </w:p>
    <w:p w14:paraId="417DA491" w14:textId="77777777" w:rsidR="00660E35" w:rsidRPr="00575817" w:rsidRDefault="00660E35" w:rsidP="00660E35">
      <w:pPr>
        <w:numPr>
          <w:ilvl w:val="0"/>
          <w:numId w:val="13"/>
        </w:numPr>
        <w:autoSpaceDN/>
        <w:textAlignment w:val="auto"/>
        <w:rPr>
          <w:rFonts w:ascii="Tahoma" w:hAnsi="Tahoma" w:cs="Tahoma"/>
        </w:rPr>
      </w:pPr>
      <w:r w:rsidRPr="00575817">
        <w:rPr>
          <w:rFonts w:ascii="Tahoma" w:hAnsi="Tahoma" w:cs="Tahoma"/>
          <w:color w:val="000000"/>
        </w:rPr>
        <w:t>il T.U.E.L. approvato con D. Lgs. n. 267 del 18/08/2000;</w:t>
      </w:r>
    </w:p>
    <w:p w14:paraId="0C1F22AD" w14:textId="77777777" w:rsidR="00660E35" w:rsidRPr="00575817" w:rsidRDefault="00660E35" w:rsidP="00660E35">
      <w:pPr>
        <w:pStyle w:val="Testodelblocco1"/>
        <w:numPr>
          <w:ilvl w:val="0"/>
          <w:numId w:val="13"/>
        </w:numPr>
        <w:ind w:right="-1"/>
        <w:rPr>
          <w:rFonts w:ascii="Tahoma" w:hAnsi="Tahoma" w:cs="Tahoma"/>
        </w:rPr>
      </w:pPr>
      <w:r w:rsidRPr="00575817">
        <w:rPr>
          <w:rFonts w:ascii="Tahoma" w:hAnsi="Tahoma" w:cs="Tahoma"/>
          <w:bCs/>
          <w:color w:val="000000"/>
        </w:rPr>
        <w:t>il</w:t>
      </w:r>
      <w:r w:rsidRPr="00575817">
        <w:rPr>
          <w:rFonts w:ascii="Tahoma" w:hAnsi="Tahoma" w:cs="Tahoma"/>
          <w:color w:val="000000"/>
        </w:rPr>
        <w:t xml:space="preserve"> Regolamento di Contabilità e Statuto Comunale degli Enti Locali; </w:t>
      </w:r>
    </w:p>
    <w:p w14:paraId="2181EBB7" w14:textId="77777777" w:rsidR="00660E35" w:rsidRPr="00575817" w:rsidRDefault="00660E35" w:rsidP="00660E35">
      <w:pPr>
        <w:pStyle w:val="Testodelblocco1"/>
        <w:numPr>
          <w:ilvl w:val="0"/>
          <w:numId w:val="13"/>
        </w:numPr>
        <w:ind w:right="-1"/>
        <w:rPr>
          <w:rFonts w:ascii="Tahoma" w:hAnsi="Tahoma" w:cs="Tahoma"/>
        </w:rPr>
      </w:pPr>
      <w:r w:rsidRPr="00575817">
        <w:rPr>
          <w:rFonts w:ascii="Tahoma" w:hAnsi="Tahoma" w:cs="Tahoma"/>
          <w:color w:val="000000"/>
        </w:rPr>
        <w:t xml:space="preserve">il Regolamento sul </w:t>
      </w:r>
      <w:r w:rsidRPr="00575817">
        <w:rPr>
          <w:rFonts w:ascii="Tahoma" w:hAnsi="Tahoma" w:cs="Tahoma"/>
          <w:iCs/>
          <w:color w:val="000000"/>
        </w:rPr>
        <w:t>Decentramento Amministrativo</w:t>
      </w:r>
      <w:r w:rsidRPr="00575817">
        <w:rPr>
          <w:rFonts w:ascii="Tahoma" w:hAnsi="Tahoma" w:cs="Tahoma"/>
          <w:color w:val="000000"/>
        </w:rPr>
        <w:t>;</w:t>
      </w:r>
    </w:p>
    <w:p w14:paraId="103C8D0C" w14:textId="238E5A05" w:rsidR="00660E35" w:rsidRPr="00575817" w:rsidRDefault="00660E35" w:rsidP="00660E35">
      <w:pPr>
        <w:pStyle w:val="Testodelblocco1"/>
        <w:numPr>
          <w:ilvl w:val="0"/>
          <w:numId w:val="13"/>
        </w:numPr>
        <w:ind w:right="-1"/>
        <w:rPr>
          <w:rFonts w:ascii="Tahoma" w:hAnsi="Tahoma" w:cs="Tahoma"/>
        </w:rPr>
      </w:pPr>
      <w:r w:rsidRPr="00575817">
        <w:rPr>
          <w:rFonts w:ascii="Tahoma" w:hAnsi="Tahoma" w:cs="Tahoma"/>
        </w:rPr>
        <w:t xml:space="preserve">il Nuovo Codice della Strada (D. Lgs. del 30 aprile 1992 n. 285 e </w:t>
      </w:r>
      <w:hyperlink r:id="rId7" w:history="1">
        <w:proofErr w:type="spellStart"/>
        <w:r w:rsidRPr="00660E35">
          <w:rPr>
            <w:rStyle w:val="Collegamentoipertestuale"/>
            <w:rFonts w:ascii="Tahoma" w:hAnsi="Tahoma" w:cs="Tahoma"/>
            <w:color w:val="auto"/>
            <w:u w:val="none"/>
          </w:rPr>
          <w:t>ss.mm.</w:t>
        </w:r>
      </w:hyperlink>
      <w:r w:rsidRPr="00660E35">
        <w:rPr>
          <w:rFonts w:ascii="Tahoma" w:hAnsi="Tahoma" w:cs="Tahoma"/>
        </w:rPr>
        <w:t>ii</w:t>
      </w:r>
      <w:proofErr w:type="spellEnd"/>
      <w:r w:rsidRPr="00660E35">
        <w:rPr>
          <w:rFonts w:ascii="Tahoma" w:hAnsi="Tahoma" w:cs="Tahoma"/>
        </w:rPr>
        <w:t>.);</w:t>
      </w:r>
    </w:p>
    <w:p w14:paraId="7DFBB65C" w14:textId="77777777" w:rsidR="00660E35" w:rsidRPr="00575817" w:rsidRDefault="00660E35" w:rsidP="00660E35">
      <w:pPr>
        <w:numPr>
          <w:ilvl w:val="0"/>
          <w:numId w:val="13"/>
        </w:numPr>
        <w:autoSpaceDN/>
        <w:spacing w:after="29"/>
        <w:jc w:val="both"/>
        <w:textAlignment w:val="auto"/>
        <w:rPr>
          <w:rFonts w:ascii="Tahoma" w:hAnsi="Tahoma" w:cs="Tahoma"/>
        </w:rPr>
      </w:pPr>
      <w:r w:rsidRPr="00575817">
        <w:rPr>
          <w:rFonts w:ascii="Tahoma" w:eastAsia="Calibri" w:hAnsi="Tahoma" w:cs="Tahoma"/>
          <w:lang w:eastAsia="en-US"/>
        </w:rPr>
        <w:t>il Regolamento Comunale per l’occupazione di spazi ed aree pubbliche approvato con deliberazione del Consiglio Comunale n. 51 del 07/07/2011;</w:t>
      </w:r>
    </w:p>
    <w:p w14:paraId="3C8FDFAF" w14:textId="77777777" w:rsidR="00660E35" w:rsidRPr="00575817" w:rsidRDefault="00660E35" w:rsidP="00660E35">
      <w:pPr>
        <w:numPr>
          <w:ilvl w:val="0"/>
          <w:numId w:val="13"/>
        </w:numPr>
        <w:autoSpaceDN/>
        <w:spacing w:after="29"/>
        <w:jc w:val="both"/>
        <w:textAlignment w:val="auto"/>
        <w:rPr>
          <w:rFonts w:ascii="Tahoma" w:hAnsi="Tahoma" w:cs="Tahoma"/>
        </w:rPr>
      </w:pPr>
      <w:r w:rsidRPr="00575817">
        <w:rPr>
          <w:rFonts w:ascii="Tahoma" w:eastAsia="Calibri" w:hAnsi="Tahoma" w:cs="Tahoma"/>
          <w:lang w:eastAsia="en-US"/>
        </w:rPr>
        <w:t xml:space="preserve">il Regolamento </w:t>
      </w:r>
      <w:r w:rsidRPr="00575817">
        <w:rPr>
          <w:rFonts w:ascii="Tahoma" w:eastAsia="Calibri" w:hAnsi="Tahoma" w:cs="Tahoma"/>
          <w:color w:val="231F20"/>
          <w:lang w:eastAsia="en-US"/>
        </w:rPr>
        <w:t>per l</w:t>
      </w:r>
      <w:r w:rsidRPr="00575817">
        <w:rPr>
          <w:rFonts w:ascii="Tahoma" w:hAnsi="Tahoma" w:cs="Tahoma"/>
          <w:color w:val="231F20"/>
        </w:rPr>
        <w:t xml:space="preserve">’istituzione e la disciplina del canone unico patrimoniale di concessione, autorizzazione o esposizione pubblicitaria (art. 1, commi da 816 a 836 L. n. 160/2019), </w:t>
      </w:r>
      <w:r w:rsidRPr="00575817">
        <w:rPr>
          <w:rFonts w:ascii="Tahoma" w:eastAsia="Calibri" w:hAnsi="Tahoma" w:cs="Tahoma"/>
          <w:lang w:eastAsia="en-US"/>
        </w:rPr>
        <w:t xml:space="preserve">approvato con </w:t>
      </w:r>
      <w:r w:rsidRPr="00575817">
        <w:rPr>
          <w:rFonts w:ascii="Tahoma" w:hAnsi="Tahoma" w:cs="Tahoma"/>
        </w:rPr>
        <w:t>Deliberazione di Consiglio Comunale n. 9/2021;</w:t>
      </w:r>
    </w:p>
    <w:p w14:paraId="76850494" w14:textId="77777777" w:rsidR="00660E35" w:rsidRPr="00575817" w:rsidRDefault="00660E35" w:rsidP="00660E35">
      <w:pPr>
        <w:numPr>
          <w:ilvl w:val="0"/>
          <w:numId w:val="13"/>
        </w:numPr>
        <w:autoSpaceDN/>
        <w:spacing w:after="29"/>
        <w:jc w:val="both"/>
        <w:textAlignment w:val="auto"/>
        <w:rPr>
          <w:rFonts w:ascii="Tahoma" w:hAnsi="Tahoma" w:cs="Tahoma"/>
        </w:rPr>
      </w:pPr>
      <w:r w:rsidRPr="00575817">
        <w:rPr>
          <w:rFonts w:ascii="Tahoma" w:hAnsi="Tahoma" w:cs="Tahoma"/>
        </w:rPr>
        <w:t>la D.G.C. n. 125/2021 avente ad oggetto l’approvazione delle tariffe relative al canone unico patrimoniale di concessione, occupazione o esposizione pubblicitaria (art. 1 commi da 816 a 836 della Legge n. 160/2019);</w:t>
      </w:r>
    </w:p>
    <w:p w14:paraId="680D90F5" w14:textId="0EAEA20B" w:rsidR="00660E35" w:rsidRPr="00575817" w:rsidRDefault="00660E35" w:rsidP="00660E35">
      <w:pPr>
        <w:numPr>
          <w:ilvl w:val="0"/>
          <w:numId w:val="13"/>
        </w:numPr>
        <w:autoSpaceDN/>
        <w:spacing w:after="29"/>
        <w:jc w:val="both"/>
        <w:textAlignment w:val="auto"/>
        <w:rPr>
          <w:rFonts w:ascii="Tahoma" w:hAnsi="Tahoma" w:cs="Tahoma"/>
        </w:rPr>
      </w:pPr>
      <w:r w:rsidRPr="00575817">
        <w:rPr>
          <w:rFonts w:ascii="Tahoma" w:eastAsia="Calibri" w:hAnsi="Tahoma" w:cs="Tahoma"/>
          <w:lang w:eastAsia="en-US"/>
        </w:rPr>
        <w:t>il D. Lgs. n. 33/2013 sugli obblighi di pubblicità e trasparenza;</w:t>
      </w:r>
    </w:p>
    <w:p w14:paraId="6B7EF61F" w14:textId="77777777" w:rsidR="00660E35" w:rsidRPr="00575817" w:rsidRDefault="00660E35" w:rsidP="00660E35">
      <w:pPr>
        <w:numPr>
          <w:ilvl w:val="0"/>
          <w:numId w:val="13"/>
        </w:numPr>
        <w:autoSpaceDN/>
        <w:spacing w:after="29"/>
        <w:jc w:val="both"/>
        <w:textAlignment w:val="auto"/>
        <w:rPr>
          <w:rFonts w:ascii="Tahoma" w:hAnsi="Tahoma" w:cs="Tahoma"/>
        </w:rPr>
      </w:pPr>
      <w:r w:rsidRPr="00575817">
        <w:rPr>
          <w:rFonts w:ascii="Tahoma" w:eastAsia="Calibri" w:hAnsi="Tahoma" w:cs="Tahoma"/>
          <w:lang w:eastAsia="en-US"/>
        </w:rPr>
        <w:t>il Piano Triennale Anticorruzione 2021/2023 del Comune di Bari, approvato con Deliberazione della Giunta Comunale n. 191/2021 del 31/03/2021;</w:t>
      </w:r>
    </w:p>
    <w:p w14:paraId="00B4EB6B" w14:textId="77777777" w:rsidR="00660E35" w:rsidRPr="00575817" w:rsidRDefault="00660E35" w:rsidP="00660E35">
      <w:pPr>
        <w:pStyle w:val="Testodelblocco1"/>
        <w:ind w:left="1080" w:right="-1"/>
        <w:rPr>
          <w:rFonts w:ascii="Tahoma" w:hAnsi="Tahoma" w:cs="Tahoma"/>
        </w:rPr>
      </w:pPr>
    </w:p>
    <w:p w14:paraId="37B80791" w14:textId="77777777" w:rsidR="00660E35" w:rsidRPr="00575817" w:rsidRDefault="00660E35" w:rsidP="00660E35">
      <w:pPr>
        <w:pStyle w:val="Titolo1"/>
        <w:numPr>
          <w:ilvl w:val="0"/>
          <w:numId w:val="12"/>
        </w:numPr>
        <w:tabs>
          <w:tab w:val="clear" w:pos="0"/>
        </w:tabs>
        <w:ind w:left="720" w:hanging="360"/>
        <w:jc w:val="center"/>
        <w:rPr>
          <w:rFonts w:ascii="Tahoma" w:hAnsi="Tahoma" w:cs="Tahoma"/>
        </w:rPr>
      </w:pPr>
      <w:r w:rsidRPr="00575817">
        <w:rPr>
          <w:rFonts w:ascii="Tahoma" w:hAnsi="Tahoma" w:cs="Tahoma"/>
        </w:rPr>
        <w:t>D E T E R M I N A</w:t>
      </w:r>
    </w:p>
    <w:p w14:paraId="2A071926" w14:textId="77777777" w:rsidR="00660E35" w:rsidRDefault="00660E35" w:rsidP="00660E35">
      <w:pPr>
        <w:pStyle w:val="Paragrafoelenco1"/>
        <w:ind w:left="0"/>
        <w:jc w:val="both"/>
        <w:rPr>
          <w:rFonts w:ascii="Tahoma" w:hAnsi="Tahoma" w:cs="Tahoma"/>
        </w:rPr>
      </w:pPr>
    </w:p>
    <w:p w14:paraId="6D5C9314" w14:textId="77777777" w:rsidR="00660E35" w:rsidRPr="009F4D7C" w:rsidRDefault="00660E35" w:rsidP="00660E35">
      <w:pPr>
        <w:pStyle w:val="Paragrafoelenco1"/>
        <w:ind w:left="0"/>
        <w:jc w:val="both"/>
        <w:rPr>
          <w:rFonts w:ascii="Tahoma" w:hAnsi="Tahoma" w:cs="Tahoma"/>
          <w:smallCaps/>
        </w:rPr>
      </w:pPr>
      <w:r>
        <w:rPr>
          <w:rFonts w:ascii="Tahoma" w:hAnsi="Tahoma" w:cs="Tahoma"/>
          <w:smallCaps/>
        </w:rPr>
        <w:t>P</w:t>
      </w:r>
      <w:r w:rsidRPr="009F4D7C">
        <w:rPr>
          <w:rFonts w:ascii="Tahoma" w:hAnsi="Tahoma" w:cs="Tahoma"/>
          <w:smallCaps/>
        </w:rPr>
        <w:t>er i motivi espressi in narrativa che qui s’intendono integralmente riportati</w:t>
      </w:r>
    </w:p>
    <w:p w14:paraId="13836306" w14:textId="77777777" w:rsidR="00660E35" w:rsidRPr="00575817" w:rsidRDefault="00660E35" w:rsidP="00660E35">
      <w:pPr>
        <w:pStyle w:val="Paragrafoelenco1"/>
        <w:ind w:left="0"/>
        <w:jc w:val="both"/>
        <w:rPr>
          <w:rFonts w:ascii="Tahoma" w:hAnsi="Tahoma" w:cs="Tahoma"/>
        </w:rPr>
      </w:pPr>
    </w:p>
    <w:p w14:paraId="327AA14A" w14:textId="77777777" w:rsidR="00660E35" w:rsidRPr="00575817" w:rsidRDefault="00660E35" w:rsidP="00660E35">
      <w:pPr>
        <w:spacing w:line="276" w:lineRule="auto"/>
        <w:jc w:val="both"/>
        <w:rPr>
          <w:rFonts w:ascii="Tahoma" w:hAnsi="Tahoma" w:cs="Tahoma"/>
        </w:rPr>
      </w:pPr>
      <w:r w:rsidRPr="00575817">
        <w:rPr>
          <w:rFonts w:ascii="Tahoma" w:hAnsi="Tahoma" w:cs="Tahoma"/>
          <w:b/>
        </w:rPr>
        <w:t xml:space="preserve">1. </w:t>
      </w:r>
      <w:r>
        <w:rPr>
          <w:rFonts w:ascii="Tahoma" w:hAnsi="Tahoma" w:cs="Tahoma"/>
          <w:b/>
        </w:rPr>
        <w:t xml:space="preserve">CONCEDERE </w:t>
      </w:r>
      <w:r w:rsidRPr="00575817">
        <w:rPr>
          <w:rFonts w:ascii="Tahoma" w:hAnsi="Tahoma" w:cs="Tahoma"/>
        </w:rPr>
        <w:t>al</w:t>
      </w:r>
      <w:r>
        <w:rPr>
          <w:rFonts w:ascii="Tahoma" w:hAnsi="Tahoma" w:cs="Tahoma"/>
        </w:rPr>
        <w:t xml:space="preserve"> </w:t>
      </w:r>
      <w:r w:rsidRPr="00575817">
        <w:rPr>
          <w:rFonts w:ascii="Tahoma" w:hAnsi="Tahoma" w:cs="Tahoma"/>
        </w:rPr>
        <w:t xml:space="preserve">sig. </w:t>
      </w:r>
      <w:r w:rsidRPr="00575817">
        <w:rPr>
          <w:rFonts w:ascii="Tahoma" w:hAnsi="Tahoma" w:cs="Tahoma"/>
          <w:b/>
        </w:rPr>
        <w:t>+++=</w:t>
      </w:r>
      <w:proofErr w:type="spellStart"/>
      <w:proofErr w:type="gramStart"/>
      <w:r w:rsidRPr="00575817">
        <w:rPr>
          <w:rFonts w:ascii="Tahoma" w:hAnsi="Tahoma" w:cs="Tahoma"/>
          <w:b/>
        </w:rPr>
        <w:t>pratica.anagrafica</w:t>
      </w:r>
      <w:proofErr w:type="gramEnd"/>
      <w:r w:rsidRPr="00575817">
        <w:rPr>
          <w:rFonts w:ascii="Tahoma" w:hAnsi="Tahoma" w:cs="Tahoma"/>
          <w:b/>
        </w:rPr>
        <w:t>.cognome</w:t>
      </w:r>
      <w:proofErr w:type="spellEnd"/>
      <w:r w:rsidRPr="00575817">
        <w:rPr>
          <w:rFonts w:ascii="Tahoma" w:hAnsi="Tahoma" w:cs="Tahoma"/>
          <w:b/>
        </w:rPr>
        <w:t>+++ +++=</w:t>
      </w:r>
      <w:proofErr w:type="spellStart"/>
      <w:r w:rsidRPr="00575817">
        <w:rPr>
          <w:rFonts w:ascii="Tahoma" w:hAnsi="Tahoma" w:cs="Tahoma"/>
          <w:b/>
        </w:rPr>
        <w:t>pratica.anagrafica.nome</w:t>
      </w:r>
      <w:proofErr w:type="spellEnd"/>
      <w:r w:rsidRPr="00575817">
        <w:rPr>
          <w:rFonts w:ascii="Tahoma" w:hAnsi="Tahoma" w:cs="Tahoma"/>
          <w:b/>
        </w:rPr>
        <w:t>+++</w:t>
      </w:r>
      <w:r>
        <w:rPr>
          <w:rFonts w:ascii="Tahoma" w:hAnsi="Tahoma" w:cs="Tahoma"/>
        </w:rPr>
        <w:t xml:space="preserve">, </w:t>
      </w:r>
      <w:r w:rsidRPr="007D6658">
        <w:rPr>
          <w:rFonts w:ascii="Tahoma" w:hAnsi="Tahoma" w:cs="Tahoma"/>
        </w:rPr>
        <w:t>il rilascio di un nuovo cartello per</w:t>
      </w:r>
      <w:r>
        <w:rPr>
          <w:rFonts w:ascii="Tahoma" w:hAnsi="Tahoma" w:cs="Tahoma"/>
        </w:rPr>
        <w:t xml:space="preserve"> </w:t>
      </w:r>
      <w:r w:rsidRPr="007D6658">
        <w:rPr>
          <w:rFonts w:ascii="Tahoma" w:hAnsi="Tahoma" w:cs="Tahoma"/>
        </w:rPr>
        <w:t>passo carrabile, causa furto del</w:t>
      </w:r>
      <w:r>
        <w:rPr>
          <w:rFonts w:ascii="Tahoma" w:hAnsi="Tahoma" w:cs="Tahoma"/>
        </w:rPr>
        <w:t xml:space="preserve"> precedente segnale indicatore</w:t>
      </w:r>
      <w:r w:rsidRPr="007D6658">
        <w:rPr>
          <w:rFonts w:ascii="Tahoma" w:hAnsi="Tahoma" w:cs="Tahoma"/>
        </w:rPr>
        <w:t>, sito</w:t>
      </w:r>
      <w:r>
        <w:rPr>
          <w:rFonts w:ascii="Tahoma" w:hAnsi="Tahoma" w:cs="Tahoma"/>
        </w:rPr>
        <w:t xml:space="preserve"> in </w:t>
      </w:r>
      <w:r w:rsidRPr="00575817">
        <w:rPr>
          <w:rFonts w:ascii="Tahoma" w:hAnsi="Tahoma" w:cs="Tahoma"/>
          <w:b/>
          <w:sz w:val="22"/>
          <w:szCs w:val="22"/>
        </w:rPr>
        <w:t>+++=pratica.</w:t>
      </w:r>
      <w:r w:rsidRPr="00575817">
        <w:rPr>
          <w:rFonts w:ascii="Tahoma" w:hAnsi="Tahoma" w:cs="Tahoma"/>
          <w:b/>
          <w:bCs/>
          <w:kern w:val="0"/>
          <w:sz w:val="22"/>
          <w:szCs w:val="22"/>
        </w:rPr>
        <w:t>dati_istanza.indirizzo_segnale_indicatore.indirizzo</w:t>
      </w:r>
      <w:r>
        <w:rPr>
          <w:rFonts w:ascii="Tahoma" w:hAnsi="Tahoma" w:cs="Tahoma"/>
          <w:b/>
          <w:bCs/>
          <w:kern w:val="0"/>
          <w:sz w:val="22"/>
          <w:szCs w:val="22"/>
        </w:rPr>
        <w:t>+++</w:t>
      </w:r>
      <w:r w:rsidRPr="00575817">
        <w:rPr>
          <w:rFonts w:ascii="Tahoma" w:hAnsi="Tahoma" w:cs="Tahoma"/>
        </w:rPr>
        <w:t>;</w:t>
      </w:r>
    </w:p>
    <w:p w14:paraId="258A71FF" w14:textId="77777777" w:rsidR="00660E35" w:rsidRPr="00575817" w:rsidRDefault="00660E35" w:rsidP="00660E35">
      <w:pPr>
        <w:spacing w:line="276" w:lineRule="auto"/>
        <w:jc w:val="both"/>
        <w:rPr>
          <w:rFonts w:ascii="Tahoma" w:hAnsi="Tahoma" w:cs="Tahoma"/>
        </w:rPr>
      </w:pPr>
    </w:p>
    <w:p w14:paraId="4B43FC82" w14:textId="7F647852" w:rsidR="00660E35" w:rsidRDefault="00660E35" w:rsidP="00660E35">
      <w:pPr>
        <w:pStyle w:val="Paragrafoelenco1"/>
        <w:tabs>
          <w:tab w:val="left" w:pos="288"/>
        </w:tabs>
        <w:ind w:left="0"/>
        <w:jc w:val="both"/>
        <w:rPr>
          <w:rFonts w:ascii="Tahoma" w:hAnsi="Tahoma" w:cs="Tahoma"/>
        </w:rPr>
      </w:pPr>
      <w:r w:rsidRPr="00575817">
        <w:rPr>
          <w:rFonts w:ascii="Tahoma" w:hAnsi="Tahoma" w:cs="Tahoma"/>
          <w:b/>
          <w:bCs/>
        </w:rPr>
        <w:t>2. DARE ATTO</w:t>
      </w:r>
      <w:r w:rsidRPr="00575817">
        <w:rPr>
          <w:rFonts w:ascii="Tahoma" w:hAnsi="Tahoma" w:cs="Tahoma"/>
        </w:rPr>
        <w:t xml:space="preserve"> che la durata</w:t>
      </w:r>
      <w:r w:rsidRPr="00575817">
        <w:rPr>
          <w:rFonts w:ascii="Tahoma" w:hAnsi="Tahoma" w:cs="Tahoma"/>
          <w:b/>
          <w:bCs/>
        </w:rPr>
        <w:t xml:space="preserve"> </w:t>
      </w:r>
      <w:r w:rsidRPr="00575817">
        <w:rPr>
          <w:rFonts w:ascii="Tahoma" w:hAnsi="Tahoma" w:cs="Tahoma"/>
        </w:rPr>
        <w:t>della concessione è di</w:t>
      </w:r>
      <w:r w:rsidRPr="00575817">
        <w:rPr>
          <w:rFonts w:ascii="Tahoma" w:hAnsi="Tahoma" w:cs="Tahoma"/>
          <w:b/>
          <w:bCs/>
        </w:rPr>
        <w:t xml:space="preserve"> </w:t>
      </w:r>
      <w:r w:rsidR="00FB427A">
        <w:rPr>
          <w:rFonts w:ascii="Tahoma" w:hAnsi="Tahoma" w:cs="Tahoma"/>
          <w:b/>
          <w:bCs/>
        </w:rPr>
        <w:t xml:space="preserve">anni </w:t>
      </w:r>
      <w:r w:rsidR="00FB427A">
        <w:rPr>
          <w:rFonts w:ascii="Tahoma" w:hAnsi="Tahoma" w:cs="Tahoma"/>
          <w:b/>
          <w:bCs/>
          <w:kern w:val="0"/>
          <w:sz w:val="22"/>
          <w:szCs w:val="22"/>
        </w:rPr>
        <w:t>+++=</w:t>
      </w:r>
      <w:proofErr w:type="spellStart"/>
      <w:r w:rsidR="00FB427A">
        <w:rPr>
          <w:rFonts w:ascii="Tahoma" w:hAnsi="Tahoma" w:cs="Tahoma"/>
          <w:b/>
          <w:bCs/>
        </w:rPr>
        <w:t>pratica</w:t>
      </w:r>
      <w:r w:rsidR="00FB427A" w:rsidRPr="00FB427A">
        <w:rPr>
          <w:rFonts w:ascii="Tahoma" w:hAnsi="Tahoma" w:cs="Tahoma"/>
          <w:b/>
          <w:bCs/>
        </w:rPr>
        <w:t>.</w:t>
      </w:r>
      <w:r w:rsidR="00FB427A" w:rsidRPr="00FB427A">
        <w:rPr>
          <w:rFonts w:ascii="Tahoma" w:hAnsi="Tahoma" w:cs="Tahoma" w:hint="eastAsia"/>
          <w:b/>
          <w:bCs/>
        </w:rPr>
        <w:t>dati_istanza</w:t>
      </w:r>
      <w:r w:rsidR="00FB427A" w:rsidRPr="00FB427A">
        <w:rPr>
          <w:rFonts w:ascii="Tahoma" w:hAnsi="Tahoma" w:cs="Tahoma"/>
          <w:b/>
          <w:bCs/>
        </w:rPr>
        <w:t>.anni</w:t>
      </w:r>
      <w:proofErr w:type="spellEnd"/>
      <w:r w:rsidR="00FB427A">
        <w:rPr>
          <w:rFonts w:ascii="Tahoma" w:hAnsi="Tahoma" w:cs="Tahoma"/>
          <w:b/>
          <w:bCs/>
          <w:kern w:val="0"/>
          <w:sz w:val="22"/>
          <w:szCs w:val="22"/>
        </w:rPr>
        <w:t>+++</w:t>
      </w:r>
      <w:r w:rsidR="009334D0" w:rsidRPr="009334D0">
        <w:rPr>
          <w:rFonts w:ascii="Tahoma" w:hAnsi="Tahoma" w:cs="Tahoma"/>
          <w:kern w:val="0"/>
          <w:sz w:val="22"/>
          <w:szCs w:val="22"/>
        </w:rPr>
        <w:t>,</w:t>
      </w:r>
      <w:r w:rsidR="009334D0">
        <w:rPr>
          <w:rFonts w:ascii="Tahoma" w:hAnsi="Tahoma" w:cs="Tahoma"/>
          <w:b/>
          <w:bCs/>
          <w:kern w:val="0"/>
          <w:sz w:val="22"/>
          <w:szCs w:val="22"/>
        </w:rPr>
        <w:t xml:space="preserve"> </w:t>
      </w:r>
      <w:r w:rsidR="00FB427A" w:rsidRPr="009334D0">
        <w:rPr>
          <w:rFonts w:ascii="Tahoma" w:hAnsi="Tahoma" w:cs="Tahoma"/>
          <w:b/>
          <w:bCs/>
        </w:rPr>
        <w:t xml:space="preserve">mesi </w:t>
      </w:r>
      <w:r w:rsidR="00FB427A">
        <w:rPr>
          <w:rFonts w:ascii="Tahoma" w:hAnsi="Tahoma" w:cs="Tahoma"/>
          <w:b/>
          <w:bCs/>
          <w:kern w:val="0"/>
          <w:sz w:val="22"/>
          <w:szCs w:val="22"/>
        </w:rPr>
        <w:t>+++=</w:t>
      </w:r>
      <w:proofErr w:type="spellStart"/>
      <w:r w:rsidR="00FB427A">
        <w:rPr>
          <w:rFonts w:ascii="Tahoma" w:hAnsi="Tahoma" w:cs="Tahoma"/>
          <w:b/>
          <w:bCs/>
        </w:rPr>
        <w:t>pratica</w:t>
      </w:r>
      <w:r w:rsidR="00FB427A" w:rsidRPr="00FB427A">
        <w:rPr>
          <w:rFonts w:ascii="Tahoma" w:hAnsi="Tahoma" w:cs="Tahoma"/>
          <w:b/>
          <w:bCs/>
        </w:rPr>
        <w:t>.</w:t>
      </w:r>
      <w:r w:rsidR="00FB427A" w:rsidRPr="00FB427A">
        <w:rPr>
          <w:rFonts w:ascii="Tahoma" w:hAnsi="Tahoma" w:cs="Tahoma" w:hint="eastAsia"/>
          <w:b/>
          <w:bCs/>
        </w:rPr>
        <w:t>dati_istanza</w:t>
      </w:r>
      <w:r w:rsidR="00FB427A" w:rsidRPr="00FB427A">
        <w:rPr>
          <w:rFonts w:ascii="Tahoma" w:hAnsi="Tahoma" w:cs="Tahoma"/>
          <w:b/>
          <w:bCs/>
        </w:rPr>
        <w:t>.</w:t>
      </w:r>
      <w:r w:rsidR="00FB427A">
        <w:rPr>
          <w:rFonts w:ascii="Tahoma" w:hAnsi="Tahoma" w:cs="Tahoma"/>
          <w:b/>
          <w:bCs/>
        </w:rPr>
        <w:t>mesi</w:t>
      </w:r>
      <w:proofErr w:type="spellEnd"/>
      <w:r w:rsidR="00FB427A">
        <w:rPr>
          <w:rFonts w:ascii="Tahoma" w:hAnsi="Tahoma" w:cs="Tahoma"/>
          <w:b/>
          <w:bCs/>
          <w:kern w:val="0"/>
          <w:sz w:val="22"/>
          <w:szCs w:val="22"/>
        </w:rPr>
        <w:t xml:space="preserve">+++ </w:t>
      </w:r>
      <w:r w:rsidR="009334D0" w:rsidRPr="009334D0">
        <w:rPr>
          <w:rFonts w:ascii="Tahoma" w:hAnsi="Tahoma" w:cs="Tahoma"/>
          <w:kern w:val="0"/>
          <w:sz w:val="22"/>
          <w:szCs w:val="22"/>
        </w:rPr>
        <w:t>e</w:t>
      </w:r>
      <w:r w:rsidR="009334D0">
        <w:rPr>
          <w:rFonts w:ascii="Tahoma" w:hAnsi="Tahoma" w:cs="Tahoma"/>
          <w:b/>
          <w:bCs/>
          <w:kern w:val="0"/>
          <w:sz w:val="22"/>
          <w:szCs w:val="22"/>
        </w:rPr>
        <w:t xml:space="preserve"> +++=</w:t>
      </w:r>
      <w:proofErr w:type="spellStart"/>
      <w:r w:rsidR="009334D0">
        <w:rPr>
          <w:rFonts w:ascii="Tahoma" w:hAnsi="Tahoma" w:cs="Tahoma"/>
          <w:b/>
          <w:bCs/>
        </w:rPr>
        <w:t>pratica</w:t>
      </w:r>
      <w:r w:rsidR="009334D0" w:rsidRPr="00FB427A">
        <w:rPr>
          <w:rFonts w:ascii="Tahoma" w:hAnsi="Tahoma" w:cs="Tahoma"/>
          <w:b/>
          <w:bCs/>
        </w:rPr>
        <w:t>.</w:t>
      </w:r>
      <w:r w:rsidR="009334D0" w:rsidRPr="00FB427A">
        <w:rPr>
          <w:rFonts w:ascii="Tahoma" w:hAnsi="Tahoma" w:cs="Tahoma" w:hint="eastAsia"/>
          <w:b/>
          <w:bCs/>
        </w:rPr>
        <w:t>dati_istanza</w:t>
      </w:r>
      <w:r w:rsidR="009334D0" w:rsidRPr="00FB427A">
        <w:rPr>
          <w:rFonts w:ascii="Tahoma" w:hAnsi="Tahoma" w:cs="Tahoma"/>
          <w:b/>
          <w:bCs/>
        </w:rPr>
        <w:t>.</w:t>
      </w:r>
      <w:r w:rsidR="009334D0">
        <w:rPr>
          <w:rFonts w:ascii="Tahoma" w:hAnsi="Tahoma" w:cs="Tahoma"/>
          <w:b/>
          <w:bCs/>
        </w:rPr>
        <w:t>giorni</w:t>
      </w:r>
      <w:proofErr w:type="spellEnd"/>
      <w:r w:rsidR="009334D0">
        <w:rPr>
          <w:rFonts w:ascii="Tahoma" w:hAnsi="Tahoma" w:cs="Tahoma"/>
          <w:b/>
          <w:bCs/>
          <w:kern w:val="0"/>
          <w:sz w:val="22"/>
          <w:szCs w:val="22"/>
        </w:rPr>
        <w:t xml:space="preserve">+++ </w:t>
      </w:r>
      <w:r w:rsidRPr="00575817">
        <w:rPr>
          <w:rFonts w:ascii="Tahoma" w:hAnsi="Tahoma" w:cs="Tahoma"/>
        </w:rPr>
        <w:t xml:space="preserve">a partire dalla data del provvedimento </w:t>
      </w:r>
      <w:r w:rsidR="00FB427A">
        <w:rPr>
          <w:rFonts w:ascii="Tahoma" w:hAnsi="Tahoma" w:cs="Tahoma"/>
        </w:rPr>
        <w:t>di concessione</w:t>
      </w:r>
      <w:r w:rsidR="00582F36">
        <w:rPr>
          <w:rFonts w:ascii="Tahoma" w:hAnsi="Tahoma" w:cs="Tahoma"/>
        </w:rPr>
        <w:t xml:space="preserve"> </w:t>
      </w:r>
      <w:r w:rsidR="00582F36" w:rsidRPr="0007259D">
        <w:rPr>
          <w:rFonts w:ascii="Tahoma" w:hAnsi="Tahoma" w:cs="Tahoma"/>
          <w:b/>
          <w:bCs/>
          <w:kern w:val="0"/>
        </w:rPr>
        <w:t>+++=</w:t>
      </w:r>
      <w:proofErr w:type="spellStart"/>
      <w:r w:rsidR="00582F36" w:rsidRPr="0007259D">
        <w:rPr>
          <w:rFonts w:ascii="Tahoma" w:eastAsia="Calibri" w:hAnsi="Tahoma" w:cs="Tahoma"/>
          <w:b/>
          <w:bCs/>
          <w:lang w:eastAsia="en-US"/>
        </w:rPr>
        <w:t>pratica.dati_istanza.link_pratica_origine.</w:t>
      </w:r>
      <w:r w:rsidR="00582F36">
        <w:rPr>
          <w:rFonts w:ascii="Tahoma" w:eastAsia="Calibri" w:hAnsi="Tahoma" w:cs="Tahoma"/>
          <w:b/>
          <w:bCs/>
          <w:lang w:eastAsia="en-US"/>
        </w:rPr>
        <w:t>id_determina</w:t>
      </w:r>
      <w:proofErr w:type="spellEnd"/>
      <w:r w:rsidR="00582F36" w:rsidRPr="0007259D">
        <w:rPr>
          <w:rFonts w:ascii="Tahoma" w:hAnsi="Tahoma" w:cs="Tahoma"/>
          <w:b/>
          <w:bCs/>
          <w:kern w:val="0"/>
        </w:rPr>
        <w:t>+++</w:t>
      </w:r>
      <w:r w:rsidR="00582F36">
        <w:rPr>
          <w:rFonts w:ascii="Tahoma" w:hAnsi="Tahoma" w:cs="Tahoma"/>
        </w:rPr>
        <w:t xml:space="preserve"> del </w:t>
      </w:r>
      <w:r w:rsidR="00582F36" w:rsidRPr="0007259D">
        <w:rPr>
          <w:rFonts w:ascii="Tahoma" w:hAnsi="Tahoma" w:cs="Tahoma"/>
          <w:b/>
          <w:bCs/>
          <w:kern w:val="0"/>
        </w:rPr>
        <w:t>+++=</w:t>
      </w:r>
      <w:proofErr w:type="spellStart"/>
      <w:r w:rsidR="00582F36" w:rsidRPr="0007259D">
        <w:rPr>
          <w:rFonts w:ascii="Tahoma" w:eastAsia="Calibri" w:hAnsi="Tahoma" w:cs="Tahoma"/>
          <w:b/>
          <w:bCs/>
          <w:lang w:eastAsia="en-US"/>
        </w:rPr>
        <w:t>pratica.dati_istanza.link_pratica_origine.data_emissione</w:t>
      </w:r>
      <w:proofErr w:type="spellEnd"/>
      <w:r w:rsidR="00582F36" w:rsidRPr="0007259D">
        <w:rPr>
          <w:rFonts w:ascii="Tahoma" w:hAnsi="Tahoma" w:cs="Tahoma"/>
          <w:b/>
          <w:bCs/>
          <w:kern w:val="0"/>
        </w:rPr>
        <w:t>+++</w:t>
      </w:r>
      <w:r w:rsidR="00582F36">
        <w:rPr>
          <w:rFonts w:ascii="Tahoma" w:hAnsi="Tahoma" w:cs="Tahoma"/>
          <w:b/>
          <w:bCs/>
          <w:kern w:val="0"/>
        </w:rPr>
        <w:t xml:space="preserve"> </w:t>
      </w:r>
      <w:r w:rsidRPr="00575817">
        <w:rPr>
          <w:rFonts w:ascii="Tahoma" w:hAnsi="Tahoma" w:cs="Tahoma"/>
        </w:rPr>
        <w:t>e può essere revocata in qualsiasi momento per sopravvenuti motivi di pubblico interesse e/o a tutela della sicurezza stradale, senza che l’Amministrazione Comunale sia tenuta a corrispondere alcun indennizzo (art. 27 c.5 del vigente C.d.S., approvato con D. Lgs. n. 285/1992);</w:t>
      </w:r>
    </w:p>
    <w:p w14:paraId="0A3ADBE6" w14:textId="77777777" w:rsidR="00660E35" w:rsidRDefault="00660E35" w:rsidP="00660E35">
      <w:pPr>
        <w:pStyle w:val="Paragrafoelenco1"/>
        <w:tabs>
          <w:tab w:val="left" w:pos="288"/>
        </w:tabs>
        <w:ind w:left="0"/>
        <w:jc w:val="both"/>
        <w:rPr>
          <w:rFonts w:ascii="Tahoma" w:hAnsi="Tahoma" w:cs="Tahoma"/>
        </w:rPr>
      </w:pPr>
    </w:p>
    <w:p w14:paraId="0F12C3C6" w14:textId="77777777" w:rsidR="00660E35" w:rsidRDefault="00660E35" w:rsidP="00660E35">
      <w:pPr>
        <w:pStyle w:val="Paragrafoelenco1"/>
        <w:tabs>
          <w:tab w:val="left" w:pos="288"/>
        </w:tabs>
        <w:ind w:left="0"/>
        <w:jc w:val="both"/>
        <w:rPr>
          <w:rFonts w:ascii="Tahoma" w:hAnsi="Tahoma" w:cs="Tahoma"/>
        </w:rPr>
      </w:pPr>
      <w:r w:rsidRPr="00DD3E0C">
        <w:rPr>
          <w:rFonts w:ascii="Tahoma" w:hAnsi="Tahoma" w:cs="Tahoma"/>
          <w:b/>
        </w:rPr>
        <w:t>3. DARE ATTO</w:t>
      </w:r>
      <w:r w:rsidRPr="00DD3E0C">
        <w:rPr>
          <w:rFonts w:ascii="Tahoma" w:hAnsi="Tahoma" w:cs="Tahoma"/>
        </w:rPr>
        <w:t xml:space="preserve">, che con la sostituzione, il </w:t>
      </w:r>
      <w:r>
        <w:rPr>
          <w:rFonts w:ascii="Tahoma" w:hAnsi="Tahoma" w:cs="Tahoma"/>
        </w:rPr>
        <w:t xml:space="preserve">nuovo </w:t>
      </w:r>
      <w:r w:rsidRPr="00DD3E0C">
        <w:rPr>
          <w:rFonts w:ascii="Tahoma" w:hAnsi="Tahoma" w:cs="Tahoma"/>
        </w:rPr>
        <w:t>cartello indicatore riporterà i</w:t>
      </w:r>
      <w:r>
        <w:rPr>
          <w:rFonts w:ascii="Tahoma" w:hAnsi="Tahoma" w:cs="Tahoma"/>
        </w:rPr>
        <w:t xml:space="preserve"> dati del presente provvedimento</w:t>
      </w:r>
      <w:r w:rsidRPr="00DD3E0C">
        <w:rPr>
          <w:rFonts w:ascii="Tahoma" w:hAnsi="Tahoma" w:cs="Tahoma"/>
        </w:rPr>
        <w:t>;</w:t>
      </w:r>
    </w:p>
    <w:p w14:paraId="5DED45C4" w14:textId="6D02E603" w:rsidR="00660E35" w:rsidRDefault="00660E35" w:rsidP="00660E35">
      <w:pPr>
        <w:pStyle w:val="Paragrafoelenco1"/>
        <w:tabs>
          <w:tab w:val="left" w:pos="288"/>
        </w:tabs>
        <w:ind w:left="0"/>
        <w:jc w:val="both"/>
        <w:rPr>
          <w:rFonts w:ascii="Tahoma" w:hAnsi="Tahoma" w:cs="Tahoma"/>
        </w:rPr>
      </w:pPr>
    </w:p>
    <w:p w14:paraId="3A75C6B9" w14:textId="77777777" w:rsidR="005D4DAF" w:rsidRPr="00E3227E" w:rsidRDefault="00996F29" w:rsidP="005D4DAF">
      <w:pPr>
        <w:pStyle w:val="Paragrafoelenco1"/>
        <w:tabs>
          <w:tab w:val="left" w:pos="0"/>
        </w:tabs>
        <w:ind w:left="0"/>
        <w:jc w:val="both"/>
        <w:rPr>
          <w:rFonts w:ascii="Tahoma" w:hAnsi="Tahoma" w:cs="Tahoma"/>
        </w:rPr>
      </w:pPr>
      <w:r>
        <w:rPr>
          <w:rFonts w:ascii="Tahoma" w:hAnsi="Tahoma" w:cs="Tahoma"/>
          <w:b/>
        </w:rPr>
        <w:t xml:space="preserve">4. DARE ATTO </w:t>
      </w:r>
      <w:r w:rsidR="005D4DAF">
        <w:rPr>
          <w:rFonts w:ascii="Tahoma" w:hAnsi="Tahoma" w:cs="Tahoma"/>
        </w:rPr>
        <w:t xml:space="preserve">che il Municipio ha verificato l’effettiva validità della dichiarazione dell’istante di </w:t>
      </w:r>
      <w:r w:rsidR="005D4DAF" w:rsidRPr="00F54B94">
        <w:rPr>
          <w:rFonts w:ascii="Tahoma" w:hAnsi="Tahoma" w:cs="Tahoma"/>
          <w:u w:val="single"/>
        </w:rPr>
        <w:t>esenzione dal pagamento delle marche da bollo</w:t>
      </w:r>
      <w:r w:rsidR="005D4DAF">
        <w:rPr>
          <w:rFonts w:ascii="Tahoma" w:hAnsi="Tahoma" w:cs="Tahoma"/>
        </w:rPr>
        <w:t xml:space="preserve"> per la motivazione seguente: </w:t>
      </w:r>
      <w:r w:rsidR="005D4DAF">
        <w:rPr>
          <w:rFonts w:ascii="Tahoma" w:hAnsi="Tahoma" w:cs="Tahoma"/>
          <w:b/>
          <w:bCs/>
        </w:rPr>
        <w:t>+++=</w:t>
      </w:r>
      <w:proofErr w:type="spellStart"/>
      <w:proofErr w:type="gramStart"/>
      <w:r w:rsidR="005D4DAF">
        <w:rPr>
          <w:rFonts w:ascii="Tahoma" w:hAnsi="Tahoma" w:cs="Tahoma"/>
          <w:b/>
          <w:bCs/>
        </w:rPr>
        <w:t>pratica.dichiarazioni</w:t>
      </w:r>
      <w:proofErr w:type="gramEnd"/>
      <w:r w:rsidR="005D4DAF">
        <w:rPr>
          <w:rFonts w:ascii="Tahoma" w:hAnsi="Tahoma" w:cs="Tahoma"/>
          <w:b/>
          <w:bCs/>
        </w:rPr>
        <w:t>_aggiuntive.motivazione_esenzione</w:t>
      </w:r>
      <w:proofErr w:type="spellEnd"/>
      <w:r w:rsidR="005D4DAF">
        <w:rPr>
          <w:rFonts w:ascii="Tahoma" w:hAnsi="Tahoma" w:cs="Tahoma"/>
          <w:b/>
          <w:bCs/>
        </w:rPr>
        <w:t>+++</w:t>
      </w:r>
      <w:r w:rsidR="005D4DAF">
        <w:rPr>
          <w:rFonts w:ascii="Tahoma" w:hAnsi="Tahoma" w:cs="Tahoma"/>
        </w:rPr>
        <w:t xml:space="preserve"> e quindi </w:t>
      </w:r>
      <w:r w:rsidR="005D4DAF" w:rsidRPr="00E3227E">
        <w:rPr>
          <w:rFonts w:ascii="Tahoma" w:hAnsi="Tahoma" w:cs="Tahoma"/>
        </w:rPr>
        <w:t xml:space="preserve">il rilascio della presente concessione non è subordinato al versamento dell’imposta di bollo, </w:t>
      </w:r>
      <w:r w:rsidR="005D4DAF" w:rsidRPr="00E3227E">
        <w:rPr>
          <w:rFonts w:ascii="Tahoma" w:hAnsi="Tahoma" w:cs="Tahoma"/>
        </w:rPr>
        <w:lastRenderedPageBreak/>
        <w:t>rientrando nelle ipotesi di esenzione previste ex art. 31 co. 1 lett. a) L. 448/98 afferente alle occupazioni</w:t>
      </w:r>
      <w:r w:rsidR="005D4DAF">
        <w:rPr>
          <w:rFonts w:ascii="Tahoma" w:hAnsi="Tahoma" w:cs="Tahoma"/>
        </w:rPr>
        <w:t>.</w:t>
      </w:r>
    </w:p>
    <w:p w14:paraId="53557069" w14:textId="77777777" w:rsidR="005D4DAF" w:rsidRPr="00E3227E" w:rsidRDefault="005D4DAF" w:rsidP="005D4DAF">
      <w:pPr>
        <w:pStyle w:val="Paragrafoelenco1"/>
        <w:tabs>
          <w:tab w:val="left" w:pos="0"/>
        </w:tabs>
        <w:jc w:val="both"/>
        <w:rPr>
          <w:rFonts w:ascii="Tahoma" w:hAnsi="Tahoma" w:cs="Tahoma"/>
        </w:rPr>
      </w:pPr>
    </w:p>
    <w:p w14:paraId="233EF4C8" w14:textId="6650AB67" w:rsidR="00996F29" w:rsidRDefault="005D4DAF" w:rsidP="005D4DAF">
      <w:pPr>
        <w:pStyle w:val="Paragrafoelenco1"/>
        <w:tabs>
          <w:tab w:val="left" w:pos="0"/>
        </w:tabs>
        <w:ind w:left="0"/>
        <w:jc w:val="both"/>
        <w:rPr>
          <w:rFonts w:ascii="Tahoma" w:hAnsi="Tahoma" w:cs="Tahoma"/>
        </w:rPr>
      </w:pPr>
      <w:r w:rsidRPr="00E3227E">
        <w:rPr>
          <w:rFonts w:ascii="Tahoma" w:hAnsi="Tahoma" w:cs="Tahoma"/>
        </w:rPr>
        <w:t>La presente concessione è altresì esente dal pagamento del CUP – Canone Unico Patrimoniale, relativo all’occupazione medesima, rientrando nell’ipotesi di esenzione prevista dall’art. 1 co. 833 L.</w:t>
      </w:r>
      <w:r>
        <w:rPr>
          <w:rFonts w:ascii="Tahoma" w:hAnsi="Tahoma" w:cs="Tahoma"/>
        </w:rPr>
        <w:t xml:space="preserve"> </w:t>
      </w:r>
      <w:r w:rsidRPr="00E3227E">
        <w:rPr>
          <w:rFonts w:ascii="Tahoma" w:hAnsi="Tahoma" w:cs="Tahoma"/>
        </w:rPr>
        <w:t>160/2019</w:t>
      </w:r>
      <w:r>
        <w:rPr>
          <w:rFonts w:ascii="Tahoma" w:hAnsi="Tahoma" w:cs="Tahoma"/>
        </w:rPr>
        <w:t xml:space="preserve"> per la motivazione seguente: </w:t>
      </w:r>
      <w:r>
        <w:rPr>
          <w:rFonts w:ascii="Tahoma" w:hAnsi="Tahoma" w:cs="Tahoma"/>
          <w:b/>
          <w:bCs/>
        </w:rPr>
        <w:t>+++=</w:t>
      </w:r>
      <w:proofErr w:type="gramStart"/>
      <w:r>
        <w:rPr>
          <w:rFonts w:ascii="Tahoma" w:hAnsi="Tahoma" w:cs="Tahoma"/>
          <w:b/>
          <w:bCs/>
        </w:rPr>
        <w:t>pratica.dichiarazioni</w:t>
      </w:r>
      <w:proofErr w:type="gramEnd"/>
      <w:r>
        <w:rPr>
          <w:rFonts w:ascii="Tahoma" w:hAnsi="Tahoma" w:cs="Tahoma"/>
          <w:b/>
          <w:bCs/>
        </w:rPr>
        <w:t>_aggiuntive.motivazione_esenzione_cup+++</w:t>
      </w:r>
      <w:r w:rsidRPr="00763678">
        <w:rPr>
          <w:rFonts w:ascii="Tahoma" w:hAnsi="Tahoma" w:cs="Tahoma"/>
        </w:rPr>
        <w:t>.</w:t>
      </w:r>
    </w:p>
    <w:p w14:paraId="3FCC7811" w14:textId="77777777" w:rsidR="005D4DAF" w:rsidRDefault="005D4DAF" w:rsidP="005D4DAF">
      <w:pPr>
        <w:pStyle w:val="Paragrafoelenco1"/>
        <w:tabs>
          <w:tab w:val="left" w:pos="0"/>
        </w:tabs>
        <w:ind w:left="0"/>
        <w:jc w:val="both"/>
        <w:rPr>
          <w:rFonts w:ascii="Tahoma" w:hAnsi="Tahoma" w:cs="Tahoma"/>
        </w:rPr>
      </w:pPr>
    </w:p>
    <w:p w14:paraId="729A4AF0" w14:textId="45C3E43E" w:rsidR="00660E35" w:rsidRDefault="00996F29" w:rsidP="00660E35">
      <w:pPr>
        <w:pStyle w:val="Paragrafoelenco1"/>
        <w:tabs>
          <w:tab w:val="left" w:pos="288"/>
        </w:tabs>
        <w:ind w:left="0"/>
        <w:jc w:val="both"/>
        <w:rPr>
          <w:rFonts w:ascii="Tahoma" w:hAnsi="Tahoma" w:cs="Tahoma"/>
        </w:rPr>
      </w:pPr>
      <w:r>
        <w:rPr>
          <w:rFonts w:ascii="Tahoma" w:hAnsi="Tahoma" w:cs="Tahoma"/>
          <w:b/>
        </w:rPr>
        <w:t>5</w:t>
      </w:r>
      <w:r w:rsidR="00660E35">
        <w:rPr>
          <w:rFonts w:ascii="Tahoma" w:hAnsi="Tahoma" w:cs="Tahoma"/>
          <w:b/>
        </w:rPr>
        <w:t xml:space="preserve">. </w:t>
      </w:r>
      <w:r w:rsidR="00660E35" w:rsidRPr="00DD3E0C">
        <w:rPr>
          <w:rFonts w:ascii="Tahoma" w:hAnsi="Tahoma" w:cs="Tahoma"/>
          <w:b/>
        </w:rPr>
        <w:t>DARE ATTO</w:t>
      </w:r>
      <w:r w:rsidR="00660E35" w:rsidRPr="00DD3E0C">
        <w:rPr>
          <w:rFonts w:ascii="Tahoma" w:hAnsi="Tahoma" w:cs="Tahoma"/>
        </w:rPr>
        <w:t xml:space="preserve"> che la concessione, ai sensi del vigente Regolamento delle occupazioni di suolo pubblico, </w:t>
      </w:r>
      <w:r w:rsidR="00660E35" w:rsidRPr="00DD3E0C">
        <w:rPr>
          <w:rFonts w:ascii="Tahoma" w:hAnsi="Tahoma" w:cs="Tahoma"/>
          <w:u w:val="single"/>
        </w:rPr>
        <w:t>è subordinata ai seguenti adempimenti a cura del titolare della concessione</w:t>
      </w:r>
      <w:r w:rsidR="00660E35" w:rsidRPr="00DD3E0C">
        <w:rPr>
          <w:rFonts w:ascii="Tahoma" w:hAnsi="Tahoma" w:cs="Tahoma"/>
        </w:rPr>
        <w:t>:</w:t>
      </w:r>
    </w:p>
    <w:p w14:paraId="5A24C559" w14:textId="77777777" w:rsidR="00660E35" w:rsidRPr="0052444F" w:rsidRDefault="00660E35" w:rsidP="00660E35">
      <w:pPr>
        <w:pStyle w:val="Paragrafoelenco1"/>
        <w:numPr>
          <w:ilvl w:val="0"/>
          <w:numId w:val="19"/>
        </w:numPr>
        <w:tabs>
          <w:tab w:val="left" w:pos="288"/>
        </w:tabs>
        <w:jc w:val="both"/>
        <w:rPr>
          <w:rFonts w:ascii="Tahoma" w:hAnsi="Tahoma" w:cs="Tahoma"/>
        </w:rPr>
      </w:pPr>
      <w:r w:rsidRPr="0052444F">
        <w:rPr>
          <w:rFonts w:ascii="Tahoma" w:hAnsi="Tahoma" w:cs="Tahoma"/>
        </w:rPr>
        <w:t>versamento della cauzione infruttifera a garanzia e obbligo dell’eventuale ripristino dello stato dei luoghi;</w:t>
      </w:r>
    </w:p>
    <w:p w14:paraId="4FB3C7FD" w14:textId="77777777" w:rsidR="00660E35" w:rsidRPr="00DD3E0C" w:rsidRDefault="00660E35" w:rsidP="00660E35">
      <w:pPr>
        <w:pStyle w:val="Paragrafoelenco1"/>
        <w:numPr>
          <w:ilvl w:val="0"/>
          <w:numId w:val="19"/>
        </w:numPr>
        <w:tabs>
          <w:tab w:val="left" w:pos="288"/>
        </w:tabs>
        <w:jc w:val="both"/>
        <w:rPr>
          <w:rFonts w:ascii="Tahoma" w:hAnsi="Tahoma" w:cs="Tahoma"/>
        </w:rPr>
      </w:pPr>
      <w:r>
        <w:rPr>
          <w:rFonts w:ascii="Tahoma" w:hAnsi="Tahoma" w:cs="Tahoma"/>
        </w:rPr>
        <w:t xml:space="preserve">versamento di </w:t>
      </w:r>
      <w:r w:rsidRPr="0052444F">
        <w:rPr>
          <w:rFonts w:ascii="Tahoma" w:hAnsi="Tahoma" w:cs="Tahoma"/>
          <w:b/>
        </w:rPr>
        <w:t>€ 9,87</w:t>
      </w:r>
      <w:r w:rsidRPr="00DD3E0C">
        <w:rPr>
          <w:rFonts w:ascii="Tahoma" w:hAnsi="Tahoma" w:cs="Tahoma"/>
        </w:rPr>
        <w:t xml:space="preserve"> per il </w:t>
      </w:r>
      <w:r>
        <w:rPr>
          <w:rFonts w:ascii="Tahoma" w:hAnsi="Tahoma" w:cs="Tahoma"/>
        </w:rPr>
        <w:t>segnale indicatore di passo carrabile</w:t>
      </w:r>
      <w:r w:rsidRPr="00DD3E0C">
        <w:rPr>
          <w:rFonts w:ascii="Tahoma" w:hAnsi="Tahoma" w:cs="Tahoma"/>
        </w:rPr>
        <w:t xml:space="preserve"> da rilasciarsi a cura del Municipio </w:t>
      </w:r>
      <w:r>
        <w:rPr>
          <w:rFonts w:ascii="Tahoma" w:hAnsi="Tahoma" w:cs="Tahoma"/>
          <w:b/>
          <w:bCs/>
        </w:rPr>
        <w:t>+++=</w:t>
      </w:r>
      <w:proofErr w:type="gramStart"/>
      <w:r>
        <w:rPr>
          <w:rFonts w:ascii="Tahoma" w:hAnsi="Tahoma" w:cs="Tahoma"/>
          <w:b/>
          <w:bCs/>
        </w:rPr>
        <w:t>pratica.dati</w:t>
      </w:r>
      <w:proofErr w:type="gramEnd"/>
      <w:r>
        <w:rPr>
          <w:rFonts w:ascii="Tahoma" w:hAnsi="Tahoma" w:cs="Tahoma"/>
          <w:b/>
          <w:bCs/>
        </w:rPr>
        <w:t>_istanza.indirizzo_segnale_indicatore.municipio_id+++</w:t>
      </w:r>
      <w:r w:rsidRPr="00DD3E0C">
        <w:rPr>
          <w:rFonts w:ascii="Tahoma" w:hAnsi="Tahoma" w:cs="Tahoma"/>
        </w:rPr>
        <w:t>;</w:t>
      </w:r>
    </w:p>
    <w:p w14:paraId="3F0C1AE3" w14:textId="77777777" w:rsidR="00660E35" w:rsidRDefault="00660E35" w:rsidP="00660E35">
      <w:pPr>
        <w:pStyle w:val="Paragrafoelenco1"/>
        <w:tabs>
          <w:tab w:val="left" w:pos="288"/>
        </w:tabs>
        <w:ind w:left="0"/>
        <w:jc w:val="both"/>
        <w:rPr>
          <w:rFonts w:ascii="Tahoma" w:hAnsi="Tahoma" w:cs="Tahoma"/>
        </w:rPr>
      </w:pPr>
    </w:p>
    <w:p w14:paraId="4E705878" w14:textId="3D85FA9F" w:rsidR="00660E35" w:rsidRPr="00575817" w:rsidRDefault="00996F29" w:rsidP="00660E35">
      <w:pPr>
        <w:pStyle w:val="Paragrafoelenco1"/>
        <w:ind w:left="0"/>
        <w:jc w:val="both"/>
        <w:rPr>
          <w:rFonts w:ascii="Tahoma" w:hAnsi="Tahoma" w:cs="Tahoma"/>
        </w:rPr>
      </w:pPr>
      <w:r>
        <w:rPr>
          <w:rFonts w:ascii="Tahoma" w:hAnsi="Tahoma" w:cs="Tahoma"/>
          <w:b/>
        </w:rPr>
        <w:t>6</w:t>
      </w:r>
      <w:r w:rsidR="00660E35" w:rsidRPr="00575817">
        <w:rPr>
          <w:rFonts w:ascii="Tahoma" w:hAnsi="Tahoma" w:cs="Tahoma"/>
          <w:b/>
        </w:rPr>
        <w:t>. FARE CARICO</w:t>
      </w:r>
      <w:r w:rsidR="00660E35">
        <w:rPr>
          <w:rFonts w:ascii="Tahoma" w:hAnsi="Tahoma" w:cs="Tahoma"/>
        </w:rPr>
        <w:t>, pertanto, al concessionario:</w:t>
      </w:r>
    </w:p>
    <w:p w14:paraId="46FEE3E9" w14:textId="77777777" w:rsidR="00660E35" w:rsidRPr="007D62B8" w:rsidRDefault="00660E35" w:rsidP="00660E35">
      <w:pPr>
        <w:pStyle w:val="Paragrafoelenco1"/>
        <w:numPr>
          <w:ilvl w:val="0"/>
          <w:numId w:val="16"/>
        </w:numPr>
        <w:tabs>
          <w:tab w:val="left" w:pos="216"/>
          <w:tab w:val="left" w:pos="564"/>
        </w:tabs>
        <w:jc w:val="both"/>
        <w:rPr>
          <w:rFonts w:ascii="Tahoma" w:hAnsi="Tahoma" w:cs="Tahoma"/>
        </w:rPr>
      </w:pPr>
      <w:r w:rsidRPr="007D62B8">
        <w:rPr>
          <w:rFonts w:ascii="Tahoma" w:hAnsi="Tahoma" w:cs="Tahoma"/>
        </w:rPr>
        <w:t>di effettuare i versamenti</w:t>
      </w:r>
      <w:r>
        <w:rPr>
          <w:rFonts w:ascii="Tahoma" w:hAnsi="Tahoma" w:cs="Tahoma"/>
          <w:bCs/>
        </w:rPr>
        <w:t xml:space="preserve"> tramite la piattaforma </w:t>
      </w:r>
      <w:proofErr w:type="spellStart"/>
      <w:r>
        <w:rPr>
          <w:rFonts w:ascii="Tahoma" w:hAnsi="Tahoma" w:cs="Tahoma"/>
          <w:bCs/>
        </w:rPr>
        <w:t>PagoPa</w:t>
      </w:r>
      <w:proofErr w:type="spellEnd"/>
      <w:r>
        <w:rPr>
          <w:rFonts w:ascii="Tahoma" w:hAnsi="Tahoma" w:cs="Tahoma"/>
          <w:bCs/>
        </w:rPr>
        <w:t>;</w:t>
      </w:r>
    </w:p>
    <w:p w14:paraId="3B7A4633" w14:textId="77777777" w:rsidR="00660E35" w:rsidRPr="007D62B8" w:rsidRDefault="00660E35" w:rsidP="00660E35">
      <w:pPr>
        <w:pStyle w:val="Paragrafoelenco1"/>
        <w:numPr>
          <w:ilvl w:val="0"/>
          <w:numId w:val="16"/>
        </w:numPr>
        <w:tabs>
          <w:tab w:val="left" w:pos="216"/>
          <w:tab w:val="left" w:pos="564"/>
        </w:tabs>
        <w:jc w:val="both"/>
        <w:rPr>
          <w:rFonts w:ascii="Tahoma" w:hAnsi="Tahoma" w:cs="Tahoma"/>
        </w:rPr>
      </w:pPr>
      <w:r>
        <w:rPr>
          <w:rFonts w:ascii="Tahoma" w:hAnsi="Tahoma" w:cs="Tahoma"/>
          <w:bCs/>
        </w:rPr>
        <w:t>di far pervenire copia della ricevuta dei versamenti</w:t>
      </w:r>
      <w:r w:rsidRPr="007D62B8">
        <w:rPr>
          <w:rFonts w:ascii="Tahoma" w:hAnsi="Tahoma" w:cs="Tahoma"/>
          <w:bCs/>
        </w:rPr>
        <w:t xml:space="preserve"> di cui sopra allo scrivente Municipio per il conseguente rilascio del nuovo cartello indicatore di passo carrabile;</w:t>
      </w:r>
    </w:p>
    <w:p w14:paraId="5CE3E339" w14:textId="77777777" w:rsidR="00660E35" w:rsidRPr="0052444F" w:rsidRDefault="00660E35" w:rsidP="00660E35">
      <w:pPr>
        <w:pStyle w:val="Paragrafoelenco1"/>
        <w:tabs>
          <w:tab w:val="left" w:pos="216"/>
          <w:tab w:val="left" w:pos="564"/>
        </w:tabs>
        <w:ind w:left="0"/>
        <w:jc w:val="both"/>
        <w:rPr>
          <w:rFonts w:ascii="Tahoma" w:hAnsi="Tahoma" w:cs="Tahoma"/>
        </w:rPr>
      </w:pPr>
    </w:p>
    <w:p w14:paraId="2D90F399" w14:textId="26A5EB98" w:rsidR="00660E35" w:rsidRPr="00575817" w:rsidRDefault="00996F29" w:rsidP="00660E35">
      <w:pPr>
        <w:pStyle w:val="Paragrafoelenco1"/>
        <w:tabs>
          <w:tab w:val="left" w:pos="0"/>
        </w:tabs>
        <w:ind w:left="0"/>
        <w:jc w:val="both"/>
        <w:rPr>
          <w:rFonts w:ascii="Tahoma" w:hAnsi="Tahoma" w:cs="Tahoma"/>
        </w:rPr>
      </w:pPr>
      <w:r>
        <w:rPr>
          <w:rFonts w:ascii="Tahoma" w:hAnsi="Tahoma" w:cs="Tahoma"/>
          <w:b/>
        </w:rPr>
        <w:t>7</w:t>
      </w:r>
      <w:r w:rsidR="00660E35" w:rsidRPr="00575817">
        <w:rPr>
          <w:rFonts w:ascii="Tahoma" w:hAnsi="Tahoma" w:cs="Tahoma"/>
          <w:b/>
        </w:rPr>
        <w:t>. DARE ATTO</w:t>
      </w:r>
      <w:r w:rsidR="00660E35" w:rsidRPr="00575817">
        <w:rPr>
          <w:rFonts w:ascii="Tahoma" w:hAnsi="Tahoma" w:cs="Tahoma"/>
        </w:rPr>
        <w:t xml:space="preserve"> che il Municipio rilascerà al Concessionario il cartello indicatore di passo carrabile, che dovrà essere compilato, a cura dello stesso, con l’indicazione del numero del presente provvedimento e la relativa data di adozione, </w:t>
      </w:r>
      <w:r w:rsidR="00660E35" w:rsidRPr="00575817">
        <w:rPr>
          <w:rFonts w:ascii="Tahoma" w:hAnsi="Tahoma" w:cs="Tahoma"/>
          <w:u w:val="single"/>
        </w:rPr>
        <w:t>previa presentazione delle ricevute dei versamenti di cui al pun</w:t>
      </w:r>
      <w:r w:rsidR="00660E35">
        <w:rPr>
          <w:rFonts w:ascii="Tahoma" w:hAnsi="Tahoma" w:cs="Tahoma"/>
          <w:u w:val="single"/>
        </w:rPr>
        <w:t>to precedente;</w:t>
      </w:r>
    </w:p>
    <w:p w14:paraId="2CDE1205" w14:textId="77777777" w:rsidR="00660E35" w:rsidRPr="00575817" w:rsidRDefault="00660E35" w:rsidP="00660E35">
      <w:pPr>
        <w:pStyle w:val="Paragrafoelenco1"/>
        <w:tabs>
          <w:tab w:val="left" w:pos="0"/>
        </w:tabs>
        <w:ind w:left="0"/>
        <w:jc w:val="both"/>
        <w:rPr>
          <w:rFonts w:ascii="Tahoma" w:hAnsi="Tahoma" w:cs="Tahoma"/>
          <w:u w:val="single"/>
        </w:rPr>
      </w:pPr>
    </w:p>
    <w:p w14:paraId="5E6610B2" w14:textId="698ED4F1" w:rsidR="00660E35" w:rsidRPr="00575817" w:rsidRDefault="00996F29" w:rsidP="00660E35">
      <w:pPr>
        <w:pStyle w:val="Paragrafoelenco1"/>
        <w:tabs>
          <w:tab w:val="left" w:pos="0"/>
        </w:tabs>
        <w:ind w:left="0"/>
        <w:jc w:val="both"/>
        <w:rPr>
          <w:rFonts w:ascii="Tahoma" w:hAnsi="Tahoma" w:cs="Tahoma"/>
        </w:rPr>
      </w:pPr>
      <w:r>
        <w:rPr>
          <w:rFonts w:ascii="Tahoma" w:hAnsi="Tahoma" w:cs="Tahoma"/>
          <w:b/>
          <w:bCs/>
        </w:rPr>
        <w:t>8</w:t>
      </w:r>
      <w:r w:rsidR="00660E35" w:rsidRPr="00575817">
        <w:rPr>
          <w:rFonts w:ascii="Tahoma" w:hAnsi="Tahoma" w:cs="Tahoma"/>
          <w:b/>
          <w:bCs/>
        </w:rPr>
        <w:t>. DARE ATTO</w:t>
      </w:r>
      <w:r w:rsidR="00660E35" w:rsidRPr="00575817">
        <w:rPr>
          <w:rFonts w:ascii="Tahoma" w:hAnsi="Tahoma" w:cs="Tahoma"/>
        </w:rPr>
        <w:t xml:space="preserve"> altresì che:</w:t>
      </w:r>
    </w:p>
    <w:p w14:paraId="0C9B766D" w14:textId="77777777" w:rsidR="00660E35" w:rsidRPr="00575817" w:rsidRDefault="00660E35" w:rsidP="00660E35">
      <w:pPr>
        <w:pStyle w:val="Paragrafoelenco1"/>
        <w:numPr>
          <w:ilvl w:val="0"/>
          <w:numId w:val="15"/>
        </w:numPr>
        <w:tabs>
          <w:tab w:val="left" w:pos="228"/>
          <w:tab w:val="left" w:pos="588"/>
          <w:tab w:val="left" w:pos="1810"/>
        </w:tabs>
        <w:ind w:left="0" w:firstLine="0"/>
        <w:jc w:val="both"/>
        <w:rPr>
          <w:rFonts w:ascii="Tahoma" w:hAnsi="Tahoma" w:cs="Tahoma"/>
        </w:rPr>
      </w:pPr>
      <w:r w:rsidRPr="00575817">
        <w:rPr>
          <w:rFonts w:ascii="Tahoma" w:hAnsi="Tahoma" w:cs="Tahoma"/>
        </w:rPr>
        <w:t>è fatto obbligo al Concessionario di apporre il segnale indicatore rilasciato dal Municipio sul fronte dell'area servita dal passo carrabile (accesso). Esso va collocato sulla linea di confine tra la suddetta area e la pubblica via, ben evidente per chi transita sulla strada;</w:t>
      </w:r>
    </w:p>
    <w:p w14:paraId="431AED71" w14:textId="77777777" w:rsidR="00660E35" w:rsidRPr="00575817" w:rsidRDefault="00660E35" w:rsidP="00660E35">
      <w:pPr>
        <w:pStyle w:val="Paragrafoelenco1"/>
        <w:numPr>
          <w:ilvl w:val="0"/>
          <w:numId w:val="15"/>
        </w:numPr>
        <w:tabs>
          <w:tab w:val="left" w:pos="228"/>
          <w:tab w:val="left" w:pos="588"/>
          <w:tab w:val="left" w:pos="1810"/>
        </w:tabs>
        <w:ind w:left="0" w:firstLine="0"/>
        <w:jc w:val="both"/>
        <w:rPr>
          <w:rFonts w:ascii="Tahoma" w:hAnsi="Tahoma" w:cs="Tahoma"/>
        </w:rPr>
      </w:pPr>
      <w:r w:rsidRPr="00575817">
        <w:rPr>
          <w:rFonts w:ascii="Tahoma" w:hAnsi="Tahoma" w:cs="Tahoma"/>
        </w:rPr>
        <w:t>è vietato al Concessionario recintare la zona di suolo concessa con catenelle, pilastrini o qualsiasi altro mezzo, fisso o mobile;</w:t>
      </w:r>
    </w:p>
    <w:p w14:paraId="7B13EA94" w14:textId="77777777" w:rsidR="00660E35" w:rsidRPr="00575817" w:rsidRDefault="00660E35" w:rsidP="00660E35">
      <w:pPr>
        <w:pStyle w:val="Paragrafoelenco1"/>
        <w:numPr>
          <w:ilvl w:val="0"/>
          <w:numId w:val="15"/>
        </w:numPr>
        <w:tabs>
          <w:tab w:val="left" w:pos="228"/>
          <w:tab w:val="left" w:pos="588"/>
          <w:tab w:val="left" w:pos="1810"/>
        </w:tabs>
        <w:ind w:left="57" w:firstLine="0"/>
        <w:jc w:val="both"/>
        <w:rPr>
          <w:rFonts w:ascii="Tahoma" w:hAnsi="Tahoma" w:cs="Tahoma"/>
        </w:rPr>
      </w:pPr>
      <w:r w:rsidRPr="00575817">
        <w:rPr>
          <w:rFonts w:ascii="Tahoma" w:hAnsi="Tahoma" w:cs="Tahoma"/>
        </w:rPr>
        <w:t xml:space="preserve">il Concessionario, dopo il rilascio e l’apposizione del segnale indicatore, avrà facoltà di chiedere l’autorizzazione alla Ripartizione Infrastrutture, Viabilità e Opere Pubbliche – Settore Traffico e Mobilità Urbana, qualora abbia difficoltà d’accesso,  per installare a propria cura e spese in corrispondenza dell’accesso la segnaletica orizzontale zebrata di colore giallo, con appendici laterali di m 1 su entrambi i lati, al fine di garantirsi lo spazio di manovra, e con una profondità non superiore a m 2 dal limite del marciapiede; </w:t>
      </w:r>
    </w:p>
    <w:p w14:paraId="461B2A80" w14:textId="77777777" w:rsidR="00660E35" w:rsidRPr="00575817" w:rsidRDefault="00660E35" w:rsidP="00660E35">
      <w:pPr>
        <w:pStyle w:val="Paragrafoelenco1"/>
        <w:numPr>
          <w:ilvl w:val="0"/>
          <w:numId w:val="15"/>
        </w:numPr>
        <w:tabs>
          <w:tab w:val="left" w:pos="228"/>
          <w:tab w:val="left" w:pos="588"/>
          <w:tab w:val="left" w:pos="1810"/>
        </w:tabs>
        <w:ind w:left="0" w:firstLine="0"/>
        <w:jc w:val="both"/>
        <w:rPr>
          <w:rFonts w:ascii="Tahoma" w:hAnsi="Tahoma" w:cs="Tahoma"/>
        </w:rPr>
      </w:pPr>
      <w:r w:rsidRPr="00575817">
        <w:rPr>
          <w:rFonts w:ascii="Tahoma" w:hAnsi="Tahoma" w:cs="Tahoma"/>
        </w:rPr>
        <w:t>il Concessionario è direttamente e personalmente responsabile per ogni danno a persone e/o cose di terzi rivenienti dall'apertura del passo carrabile;</w:t>
      </w:r>
    </w:p>
    <w:p w14:paraId="1B3A385C" w14:textId="77777777" w:rsidR="00660E35" w:rsidRPr="00575817" w:rsidRDefault="00660E35" w:rsidP="00660E35">
      <w:pPr>
        <w:pStyle w:val="Paragrafoelenco1"/>
        <w:numPr>
          <w:ilvl w:val="0"/>
          <w:numId w:val="15"/>
        </w:numPr>
        <w:tabs>
          <w:tab w:val="left" w:pos="228"/>
          <w:tab w:val="left" w:pos="588"/>
          <w:tab w:val="left" w:pos="1810"/>
        </w:tabs>
        <w:ind w:left="0" w:firstLine="0"/>
        <w:jc w:val="both"/>
        <w:rPr>
          <w:rFonts w:ascii="Tahoma" w:hAnsi="Tahoma" w:cs="Tahoma"/>
        </w:rPr>
      </w:pPr>
      <w:r w:rsidRPr="00575817">
        <w:rPr>
          <w:rFonts w:ascii="Tahoma" w:hAnsi="Tahoma" w:cs="Tahoma"/>
        </w:rPr>
        <w:t>il Concessionario, alla scadenza della concessione, dovrà riparare tutti i danni derivanti dall'occupazione e ripristinare, a proprie spese, lo stato dei luoghi quo ante, ivi compresi eventuali danni alla pavimentazione esistente;</w:t>
      </w:r>
    </w:p>
    <w:p w14:paraId="2390DC51" w14:textId="77777777" w:rsidR="00660E35" w:rsidRPr="00575817" w:rsidRDefault="00660E35" w:rsidP="00660E35">
      <w:pPr>
        <w:pStyle w:val="Paragrafoelenco1"/>
        <w:numPr>
          <w:ilvl w:val="0"/>
          <w:numId w:val="15"/>
        </w:numPr>
        <w:tabs>
          <w:tab w:val="left" w:pos="228"/>
          <w:tab w:val="left" w:pos="588"/>
          <w:tab w:val="left" w:pos="1810"/>
        </w:tabs>
        <w:ind w:left="0" w:firstLine="0"/>
        <w:jc w:val="both"/>
        <w:rPr>
          <w:rFonts w:ascii="Tahoma" w:hAnsi="Tahoma" w:cs="Tahoma"/>
        </w:rPr>
      </w:pPr>
      <w:r w:rsidRPr="00575817">
        <w:rPr>
          <w:rFonts w:ascii="Tahoma" w:hAnsi="Tahoma" w:cs="Tahoma"/>
        </w:rPr>
        <w:t>il Concessionario dovrà adottare tutte le prescrizioni riguardanti la salvaguardia dell'igiene pubblica e provvedere costantemente alla pulizia del sito concesso in uso;</w:t>
      </w:r>
    </w:p>
    <w:p w14:paraId="0760E06D" w14:textId="77777777" w:rsidR="00660E35" w:rsidRPr="00575817" w:rsidRDefault="00660E35" w:rsidP="00660E35">
      <w:pPr>
        <w:pStyle w:val="Paragrafoelenco1"/>
        <w:numPr>
          <w:ilvl w:val="0"/>
          <w:numId w:val="15"/>
        </w:numPr>
        <w:tabs>
          <w:tab w:val="left" w:pos="228"/>
          <w:tab w:val="left" w:pos="588"/>
          <w:tab w:val="left" w:pos="1810"/>
        </w:tabs>
        <w:ind w:left="0" w:firstLine="0"/>
        <w:jc w:val="both"/>
        <w:rPr>
          <w:rFonts w:ascii="Tahoma" w:hAnsi="Tahoma" w:cs="Tahoma"/>
        </w:rPr>
      </w:pPr>
      <w:r w:rsidRPr="00575817">
        <w:rPr>
          <w:rFonts w:ascii="Tahoma" w:hAnsi="Tahoma" w:cs="Tahoma"/>
        </w:rPr>
        <w:t xml:space="preserve">l'Amministrazione Comunale e i suoi dipendenti sono esonerati da ogni responsabilità per danni a persone e/o a cose di terzi che dovessero verificarsi durante l'esecuzione dei lavori </w:t>
      </w:r>
      <w:r w:rsidRPr="00575817">
        <w:rPr>
          <w:rFonts w:ascii="Tahoma" w:hAnsi="Tahoma" w:cs="Tahoma"/>
        </w:rPr>
        <w:lastRenderedPageBreak/>
        <w:t>di apertura e/o chiusura del passo carrabile, di manutenzione e di ripristino del suolo comunale e, comunque, per tutta la durata della concessione;</w:t>
      </w:r>
    </w:p>
    <w:p w14:paraId="1F2DF201" w14:textId="77777777" w:rsidR="00660E35" w:rsidRPr="00575817" w:rsidRDefault="00660E35" w:rsidP="00660E35">
      <w:pPr>
        <w:pStyle w:val="Paragrafoelenco1"/>
        <w:tabs>
          <w:tab w:val="left" w:pos="228"/>
          <w:tab w:val="left" w:pos="588"/>
          <w:tab w:val="left" w:pos="1810"/>
        </w:tabs>
        <w:ind w:left="0"/>
        <w:jc w:val="both"/>
        <w:rPr>
          <w:rFonts w:ascii="Tahoma" w:hAnsi="Tahoma" w:cs="Tahoma"/>
        </w:rPr>
      </w:pPr>
    </w:p>
    <w:p w14:paraId="40A9D5AC" w14:textId="17A24EEE" w:rsidR="00660E35" w:rsidRPr="00575817" w:rsidRDefault="00996F29" w:rsidP="00660E35">
      <w:pPr>
        <w:pStyle w:val="Paragrafoelenco1"/>
        <w:ind w:left="0"/>
        <w:jc w:val="both"/>
        <w:rPr>
          <w:rFonts w:ascii="Tahoma" w:hAnsi="Tahoma" w:cs="Tahoma"/>
        </w:rPr>
      </w:pPr>
      <w:r>
        <w:rPr>
          <w:rFonts w:ascii="Tahoma" w:hAnsi="Tahoma" w:cs="Tahoma"/>
          <w:b/>
          <w:bCs/>
          <w:color w:val="000000"/>
        </w:rPr>
        <w:t>10</w:t>
      </w:r>
      <w:r w:rsidR="00660E35" w:rsidRPr="00575817">
        <w:rPr>
          <w:rFonts w:ascii="Tahoma" w:hAnsi="Tahoma" w:cs="Tahoma"/>
          <w:b/>
          <w:bCs/>
          <w:color w:val="000000"/>
        </w:rPr>
        <w:t xml:space="preserve">. DARE ATTO </w:t>
      </w:r>
      <w:r w:rsidR="00660E35" w:rsidRPr="00575817">
        <w:rPr>
          <w:rFonts w:ascii="Tahoma" w:hAnsi="Tahoma" w:cs="Tahoma"/>
          <w:color w:val="000000"/>
        </w:rPr>
        <w:t>che il presente provvedimento, non comportando alcun impegno di spesa, è immediatamente esecutivo con la sottoscrizione del Dirigente Responsabile del servizio;</w:t>
      </w:r>
    </w:p>
    <w:p w14:paraId="4E7701FF" w14:textId="77777777" w:rsidR="00660E35" w:rsidRPr="00575817" w:rsidRDefault="00660E35" w:rsidP="00660E35">
      <w:pPr>
        <w:pStyle w:val="Paragrafoelenco1"/>
        <w:ind w:left="0"/>
        <w:jc w:val="both"/>
        <w:rPr>
          <w:rFonts w:ascii="Tahoma" w:hAnsi="Tahoma" w:cs="Tahoma"/>
          <w:color w:val="000000"/>
        </w:rPr>
      </w:pPr>
    </w:p>
    <w:p w14:paraId="46947DA9" w14:textId="3D95CFDC" w:rsidR="00660E35" w:rsidRPr="00575817" w:rsidRDefault="00660E35" w:rsidP="00660E35">
      <w:pPr>
        <w:pStyle w:val="Paragrafoelenco1"/>
        <w:ind w:left="0"/>
        <w:jc w:val="both"/>
        <w:rPr>
          <w:rFonts w:ascii="Tahoma" w:hAnsi="Tahoma" w:cs="Tahoma"/>
        </w:rPr>
      </w:pPr>
      <w:r>
        <w:rPr>
          <w:rFonts w:ascii="Tahoma" w:hAnsi="Tahoma" w:cs="Tahoma"/>
          <w:b/>
          <w:bCs/>
          <w:color w:val="000000"/>
        </w:rPr>
        <w:t>1</w:t>
      </w:r>
      <w:r w:rsidR="00996F29">
        <w:rPr>
          <w:rFonts w:ascii="Tahoma" w:hAnsi="Tahoma" w:cs="Tahoma"/>
          <w:b/>
          <w:bCs/>
          <w:color w:val="000000"/>
        </w:rPr>
        <w:t>1</w:t>
      </w:r>
      <w:r w:rsidRPr="00575817">
        <w:rPr>
          <w:rFonts w:ascii="Tahoma" w:hAnsi="Tahoma" w:cs="Tahoma"/>
          <w:b/>
          <w:bCs/>
          <w:color w:val="000000"/>
        </w:rPr>
        <w:t>.</w:t>
      </w:r>
      <w:r>
        <w:rPr>
          <w:rFonts w:ascii="Tahoma" w:hAnsi="Tahoma" w:cs="Tahoma"/>
          <w:b/>
          <w:bCs/>
          <w:color w:val="000000"/>
        </w:rPr>
        <w:t xml:space="preserve"> </w:t>
      </w:r>
      <w:r w:rsidRPr="00575817">
        <w:rPr>
          <w:rFonts w:ascii="Tahoma" w:hAnsi="Tahoma" w:cs="Tahoma"/>
          <w:b/>
          <w:bCs/>
          <w:color w:val="000000"/>
        </w:rPr>
        <w:t xml:space="preserve">DISPORRE </w:t>
      </w:r>
      <w:r w:rsidRPr="00575817">
        <w:rPr>
          <w:rFonts w:ascii="Tahoma" w:hAnsi="Tahoma" w:cs="Tahoma"/>
          <w:color w:val="000000"/>
        </w:rPr>
        <w:t>che alla presente determinazione sia data adeguata pubblicità con pubblicazione on line all’albo pretorio del Comune di Bari per 10 giorni consecutivi;</w:t>
      </w:r>
    </w:p>
    <w:p w14:paraId="49A5970F" w14:textId="77777777" w:rsidR="00660E35" w:rsidRPr="00575817" w:rsidRDefault="00660E35" w:rsidP="00660E35">
      <w:pPr>
        <w:pStyle w:val="Paragrafoelenco1"/>
        <w:ind w:left="0"/>
        <w:jc w:val="both"/>
        <w:rPr>
          <w:rFonts w:ascii="Tahoma" w:hAnsi="Tahoma" w:cs="Tahoma"/>
          <w:color w:val="000000"/>
        </w:rPr>
      </w:pPr>
    </w:p>
    <w:p w14:paraId="70A0EC0B" w14:textId="2D363F4A" w:rsidR="00660E35" w:rsidRPr="00575817" w:rsidRDefault="00660E35" w:rsidP="00660E35">
      <w:pPr>
        <w:pStyle w:val="Paragrafoelenco1"/>
        <w:ind w:left="0"/>
        <w:jc w:val="both"/>
        <w:rPr>
          <w:rFonts w:ascii="Tahoma" w:hAnsi="Tahoma" w:cs="Tahoma"/>
        </w:rPr>
      </w:pPr>
      <w:r>
        <w:rPr>
          <w:rFonts w:ascii="Tahoma" w:hAnsi="Tahoma" w:cs="Tahoma"/>
          <w:b/>
        </w:rPr>
        <w:t>1</w:t>
      </w:r>
      <w:r w:rsidR="00996F29">
        <w:rPr>
          <w:rFonts w:ascii="Tahoma" w:hAnsi="Tahoma" w:cs="Tahoma"/>
          <w:b/>
        </w:rPr>
        <w:t>2</w:t>
      </w:r>
      <w:r w:rsidRPr="00575817">
        <w:rPr>
          <w:rFonts w:ascii="Tahoma" w:hAnsi="Tahoma" w:cs="Tahoma"/>
          <w:b/>
        </w:rPr>
        <w:t>. TRASMETTERE</w:t>
      </w:r>
      <w:r w:rsidRPr="00575817">
        <w:rPr>
          <w:rFonts w:ascii="Tahoma" w:hAnsi="Tahoma" w:cs="Tahoma"/>
        </w:rPr>
        <w:t xml:space="preserve"> copia della presente determinazione, esecutiva, agli indirizzi di seguito indicati, per gli adempimenti di rispettiva competenza:</w:t>
      </w:r>
    </w:p>
    <w:p w14:paraId="688C5AC7" w14:textId="77777777" w:rsidR="00660E35" w:rsidRPr="00575817" w:rsidRDefault="00660E35" w:rsidP="006B002A">
      <w:pPr>
        <w:pStyle w:val="Paragrafoelenco1"/>
        <w:numPr>
          <w:ilvl w:val="0"/>
          <w:numId w:val="20"/>
        </w:numPr>
        <w:tabs>
          <w:tab w:val="left" w:pos="168"/>
          <w:tab w:val="left" w:pos="336"/>
        </w:tabs>
        <w:jc w:val="both"/>
        <w:rPr>
          <w:rFonts w:ascii="Tahoma" w:hAnsi="Tahoma" w:cs="Tahoma"/>
        </w:rPr>
      </w:pPr>
      <w:r w:rsidRPr="00575817">
        <w:rPr>
          <w:rFonts w:ascii="Tahoma" w:hAnsi="Tahoma" w:cs="Tahoma"/>
        </w:rPr>
        <w:t xml:space="preserve">al Concessionario; </w:t>
      </w:r>
    </w:p>
    <w:p w14:paraId="6B837D00" w14:textId="77777777" w:rsidR="00660E35" w:rsidRPr="00575817" w:rsidRDefault="00660E35" w:rsidP="006B002A">
      <w:pPr>
        <w:pStyle w:val="Paragrafoelenco1"/>
        <w:numPr>
          <w:ilvl w:val="0"/>
          <w:numId w:val="20"/>
        </w:numPr>
        <w:tabs>
          <w:tab w:val="left" w:pos="168"/>
          <w:tab w:val="left" w:pos="336"/>
        </w:tabs>
        <w:jc w:val="both"/>
        <w:rPr>
          <w:rFonts w:ascii="Tahoma" w:hAnsi="Tahoma" w:cs="Tahoma"/>
        </w:rPr>
      </w:pPr>
      <w:r>
        <w:rPr>
          <w:rFonts w:ascii="Tahoma" w:hAnsi="Tahoma" w:cs="Tahoma"/>
        </w:rPr>
        <w:t xml:space="preserve">al </w:t>
      </w:r>
      <w:r w:rsidRPr="00575817">
        <w:rPr>
          <w:rFonts w:ascii="Tahoma" w:hAnsi="Tahoma" w:cs="Tahoma"/>
        </w:rPr>
        <w:t>Corpo di Polizia Locale;</w:t>
      </w:r>
    </w:p>
    <w:p w14:paraId="2E5F5ABE" w14:textId="77777777" w:rsidR="00660E35" w:rsidRPr="00660E35" w:rsidRDefault="00660E35" w:rsidP="006B002A">
      <w:pPr>
        <w:pStyle w:val="Paragrafoelenco1"/>
        <w:numPr>
          <w:ilvl w:val="0"/>
          <w:numId w:val="20"/>
        </w:numPr>
        <w:tabs>
          <w:tab w:val="left" w:pos="168"/>
          <w:tab w:val="left" w:pos="336"/>
        </w:tabs>
        <w:jc w:val="both"/>
        <w:rPr>
          <w:rFonts w:ascii="Tahoma" w:hAnsi="Tahoma" w:cs="Tahoma"/>
        </w:rPr>
      </w:pPr>
      <w:r w:rsidRPr="00575817">
        <w:rPr>
          <w:rFonts w:ascii="Tahoma" w:hAnsi="Tahoma" w:cs="Tahoma"/>
        </w:rPr>
        <w:t xml:space="preserve">alla </w:t>
      </w:r>
      <w:r w:rsidRPr="00660E35">
        <w:rPr>
          <w:rFonts w:ascii="Tahoma" w:hAnsi="Tahoma" w:cs="Tahoma"/>
        </w:rPr>
        <w:t>Ripartizione Ragioneria;</w:t>
      </w:r>
    </w:p>
    <w:p w14:paraId="1B28FAAD" w14:textId="77777777" w:rsidR="00660E35" w:rsidRPr="00660E35" w:rsidRDefault="00660E35" w:rsidP="006B002A">
      <w:pPr>
        <w:pStyle w:val="Paragrafoelenco1"/>
        <w:numPr>
          <w:ilvl w:val="0"/>
          <w:numId w:val="20"/>
        </w:numPr>
        <w:tabs>
          <w:tab w:val="left" w:pos="168"/>
          <w:tab w:val="left" w:pos="336"/>
        </w:tabs>
        <w:jc w:val="both"/>
        <w:rPr>
          <w:rFonts w:ascii="Tahoma" w:hAnsi="Tahoma" w:cs="Tahoma"/>
        </w:rPr>
      </w:pPr>
      <w:r w:rsidRPr="00660E35">
        <w:rPr>
          <w:rFonts w:ascii="Tahoma" w:hAnsi="Tahoma" w:cs="Tahoma"/>
        </w:rPr>
        <w:t>alla Ripartizione Tributi;</w:t>
      </w:r>
    </w:p>
    <w:p w14:paraId="0E25758C" w14:textId="77777777" w:rsidR="00660E35" w:rsidRPr="00660E35" w:rsidRDefault="00660E35" w:rsidP="006B002A">
      <w:pPr>
        <w:pStyle w:val="Paragrafoelenco1"/>
        <w:numPr>
          <w:ilvl w:val="0"/>
          <w:numId w:val="20"/>
        </w:numPr>
        <w:tabs>
          <w:tab w:val="left" w:pos="168"/>
          <w:tab w:val="left" w:pos="336"/>
        </w:tabs>
        <w:jc w:val="both"/>
        <w:rPr>
          <w:rFonts w:ascii="Tahoma" w:hAnsi="Tahoma" w:cs="Tahoma"/>
        </w:rPr>
      </w:pPr>
      <w:r w:rsidRPr="00660E35">
        <w:rPr>
          <w:rFonts w:ascii="Tahoma" w:hAnsi="Tahoma" w:cs="Tahoma"/>
        </w:rPr>
        <w:t>alla Ripartizione I.V.OO.PP.;</w:t>
      </w:r>
    </w:p>
    <w:p w14:paraId="4E1B4643" w14:textId="487D1E25" w:rsidR="00660E35" w:rsidRPr="00660E35" w:rsidRDefault="00660E35" w:rsidP="006B002A">
      <w:pPr>
        <w:pStyle w:val="Paragrafoelenco1"/>
        <w:numPr>
          <w:ilvl w:val="0"/>
          <w:numId w:val="20"/>
        </w:numPr>
        <w:tabs>
          <w:tab w:val="left" w:pos="168"/>
          <w:tab w:val="left" w:pos="336"/>
        </w:tabs>
        <w:jc w:val="both"/>
        <w:rPr>
          <w:rFonts w:ascii="Tahoma" w:hAnsi="Tahoma" w:cs="Tahoma"/>
        </w:rPr>
      </w:pPr>
      <w:r w:rsidRPr="00660E35">
        <w:rPr>
          <w:rFonts w:ascii="Tahoma" w:hAnsi="Tahoma" w:cs="Tahoma"/>
          <w:color w:val="000000"/>
        </w:rPr>
        <w:t>alla “SO.G.E.T. SPA”</w:t>
      </w:r>
      <w:r w:rsidR="00837487">
        <w:rPr>
          <w:rFonts w:ascii="Tahoma" w:hAnsi="Tahoma" w:cs="Tahoma"/>
          <w:color w:val="000000"/>
        </w:rPr>
        <w:t>, Bari</w:t>
      </w:r>
      <w:r w:rsidRPr="00660E35">
        <w:rPr>
          <w:rFonts w:ascii="Tahoma" w:hAnsi="Tahoma" w:cs="Tahoma"/>
        </w:rPr>
        <w:t>.</w:t>
      </w:r>
    </w:p>
    <w:p w14:paraId="07636058" w14:textId="77777777" w:rsidR="00660E35" w:rsidRPr="00575817" w:rsidRDefault="00660E35" w:rsidP="00660E35">
      <w:pPr>
        <w:rPr>
          <w:rFonts w:ascii="Tahoma" w:hAnsi="Tahoma" w:cs="Tahoma"/>
        </w:rPr>
      </w:pPr>
    </w:p>
    <w:p w14:paraId="38F049A7" w14:textId="46386CCC" w:rsidR="00DA417E" w:rsidRPr="00660E35" w:rsidRDefault="00DA417E" w:rsidP="00660E35"/>
    <w:sectPr w:rsidR="00DA417E" w:rsidRPr="00660E35">
      <w:pgSz w:w="11906" w:h="16838"/>
      <w:pgMar w:top="1417" w:right="1134" w:bottom="1134" w:left="1134" w:header="720" w:footer="720" w:gutter="0"/>
      <w:cols w:space="720"/>
      <w:docGrid w:linePitch="360"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544B9" w14:textId="77777777" w:rsidR="008F0A68" w:rsidRDefault="008F0A68">
      <w:r>
        <w:separator/>
      </w:r>
    </w:p>
  </w:endnote>
  <w:endnote w:type="continuationSeparator" w:id="0">
    <w:p w14:paraId="01B51B67" w14:textId="77777777" w:rsidR="008F0A68" w:rsidRDefault="008F0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panose1 w:val="02020603050405020304"/>
    <w:charset w:val="00"/>
    <w:family w:val="roman"/>
    <w:pitch w:val="variable"/>
    <w:sig w:usb0="E0000AFF" w:usb1="500078FF" w:usb2="00000021" w:usb3="00000000" w:csb0="000001B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8D255" w14:textId="77777777" w:rsidR="008F0A68" w:rsidRDefault="008F0A68">
      <w:r>
        <w:rPr>
          <w:color w:val="000000"/>
        </w:rPr>
        <w:separator/>
      </w:r>
    </w:p>
  </w:footnote>
  <w:footnote w:type="continuationSeparator" w:id="0">
    <w:p w14:paraId="3C9C2B1D" w14:textId="77777777" w:rsidR="008F0A68" w:rsidRDefault="008F0A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720" w:hanging="360"/>
      </w:pPr>
      <w:rPr>
        <w:rFonts w:ascii="Symbol" w:hAnsi="Symbol" w:cs="Symbol"/>
        <w:color w:val="000000"/>
        <w:sz w:val="24"/>
        <w:szCs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color w:val="000000"/>
        <w:sz w:val="24"/>
        <w:szCs w:val="24"/>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color w:val="000000"/>
        <w:sz w:val="24"/>
        <w:szCs w:val="24"/>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cs="OpenSymbol"/>
        <w:sz w:val="24"/>
        <w:szCs w:val="24"/>
        <w:shd w:val="clear" w:color="auto" w:fill="auto"/>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sz w:val="24"/>
        <w:szCs w:val="24"/>
        <w:shd w:val="clear" w:color="auto" w:fill="auto"/>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sz w:val="24"/>
        <w:szCs w:val="24"/>
        <w:shd w:val="clear" w:color="auto" w:fill="auto"/>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2136"/>
        </w:tabs>
        <w:ind w:left="2136" w:hanging="360"/>
      </w:pPr>
      <w:rPr>
        <w:rFonts w:ascii="Symbol" w:hAnsi="Symbol" w:cs="OpenSymbol"/>
        <w:color w:val="000000"/>
        <w:sz w:val="24"/>
        <w:szCs w:val="24"/>
        <w:shd w:val="clear" w:color="auto" w:fill="auto"/>
        <w:lang w:val="it-IT" w:eastAsia="it-IT" w:bidi="he-IL"/>
      </w:rPr>
    </w:lvl>
    <w:lvl w:ilvl="1">
      <w:start w:val="1"/>
      <w:numFmt w:val="bullet"/>
      <w:lvlText w:val="◦"/>
      <w:lvlJc w:val="left"/>
      <w:pPr>
        <w:tabs>
          <w:tab w:val="num" w:pos="2496"/>
        </w:tabs>
        <w:ind w:left="2496" w:hanging="360"/>
      </w:pPr>
      <w:rPr>
        <w:rFonts w:ascii="OpenSymbol" w:hAnsi="OpenSymbol" w:cs="OpenSymbol"/>
      </w:rPr>
    </w:lvl>
    <w:lvl w:ilvl="2">
      <w:start w:val="1"/>
      <w:numFmt w:val="bullet"/>
      <w:lvlText w:val="▪"/>
      <w:lvlJc w:val="left"/>
      <w:pPr>
        <w:tabs>
          <w:tab w:val="num" w:pos="2856"/>
        </w:tabs>
        <w:ind w:left="2856" w:hanging="360"/>
      </w:pPr>
      <w:rPr>
        <w:rFonts w:ascii="OpenSymbol" w:hAnsi="OpenSymbol" w:cs="OpenSymbol"/>
      </w:rPr>
    </w:lvl>
    <w:lvl w:ilvl="3">
      <w:start w:val="1"/>
      <w:numFmt w:val="bullet"/>
      <w:lvlText w:val=""/>
      <w:lvlJc w:val="left"/>
      <w:pPr>
        <w:tabs>
          <w:tab w:val="num" w:pos="3216"/>
        </w:tabs>
        <w:ind w:left="3216" w:hanging="360"/>
      </w:pPr>
      <w:rPr>
        <w:rFonts w:ascii="Symbol" w:hAnsi="Symbol" w:cs="OpenSymbol"/>
        <w:color w:val="000000"/>
        <w:sz w:val="24"/>
        <w:szCs w:val="24"/>
        <w:shd w:val="clear" w:color="auto" w:fill="auto"/>
        <w:lang w:val="it-IT" w:eastAsia="it-IT" w:bidi="he-IL"/>
      </w:rPr>
    </w:lvl>
    <w:lvl w:ilvl="4">
      <w:start w:val="1"/>
      <w:numFmt w:val="bullet"/>
      <w:lvlText w:val="◦"/>
      <w:lvlJc w:val="left"/>
      <w:pPr>
        <w:tabs>
          <w:tab w:val="num" w:pos="3576"/>
        </w:tabs>
        <w:ind w:left="3576" w:hanging="360"/>
      </w:pPr>
      <w:rPr>
        <w:rFonts w:ascii="OpenSymbol" w:hAnsi="OpenSymbol" w:cs="OpenSymbol"/>
      </w:rPr>
    </w:lvl>
    <w:lvl w:ilvl="5">
      <w:start w:val="1"/>
      <w:numFmt w:val="bullet"/>
      <w:lvlText w:val="▪"/>
      <w:lvlJc w:val="left"/>
      <w:pPr>
        <w:tabs>
          <w:tab w:val="num" w:pos="3936"/>
        </w:tabs>
        <w:ind w:left="3936" w:hanging="360"/>
      </w:pPr>
      <w:rPr>
        <w:rFonts w:ascii="OpenSymbol" w:hAnsi="OpenSymbol" w:cs="OpenSymbol"/>
      </w:rPr>
    </w:lvl>
    <w:lvl w:ilvl="6">
      <w:start w:val="1"/>
      <w:numFmt w:val="bullet"/>
      <w:lvlText w:val=""/>
      <w:lvlJc w:val="left"/>
      <w:pPr>
        <w:tabs>
          <w:tab w:val="num" w:pos="4296"/>
        </w:tabs>
        <w:ind w:left="4296" w:hanging="360"/>
      </w:pPr>
      <w:rPr>
        <w:rFonts w:ascii="Symbol" w:hAnsi="Symbol" w:cs="OpenSymbol"/>
        <w:color w:val="000000"/>
        <w:sz w:val="24"/>
        <w:szCs w:val="24"/>
        <w:shd w:val="clear" w:color="auto" w:fill="auto"/>
        <w:lang w:val="it-IT" w:eastAsia="it-IT" w:bidi="he-IL"/>
      </w:rPr>
    </w:lvl>
    <w:lvl w:ilvl="7">
      <w:start w:val="1"/>
      <w:numFmt w:val="bullet"/>
      <w:lvlText w:val="◦"/>
      <w:lvlJc w:val="left"/>
      <w:pPr>
        <w:tabs>
          <w:tab w:val="num" w:pos="4656"/>
        </w:tabs>
        <w:ind w:left="4656" w:hanging="360"/>
      </w:pPr>
      <w:rPr>
        <w:rFonts w:ascii="OpenSymbol" w:hAnsi="OpenSymbol" w:cs="OpenSymbol"/>
      </w:rPr>
    </w:lvl>
    <w:lvl w:ilvl="8">
      <w:start w:val="1"/>
      <w:numFmt w:val="bullet"/>
      <w:lvlText w:val="▪"/>
      <w:lvlJc w:val="left"/>
      <w:pPr>
        <w:tabs>
          <w:tab w:val="num" w:pos="5016"/>
        </w:tabs>
        <w:ind w:left="5016" w:hanging="360"/>
      </w:pPr>
      <w:rPr>
        <w:rFonts w:ascii="OpenSymbol" w:hAnsi="OpenSymbol" w:cs="OpenSymbol"/>
      </w:rPr>
    </w:lvl>
  </w:abstractNum>
  <w:abstractNum w:abstractNumId="4" w15:restartNumberingAfterBreak="0">
    <w:nsid w:val="011A6A5B"/>
    <w:multiLevelType w:val="hybridMultilevel"/>
    <w:tmpl w:val="2EE205FA"/>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0A54D0C"/>
    <w:multiLevelType w:val="hybridMultilevel"/>
    <w:tmpl w:val="D88E4FD2"/>
    <w:lvl w:ilvl="0" w:tplc="1CA687A0">
      <w:numFmt w:val="bullet"/>
      <w:pStyle w:val="Titolo1"/>
      <w:lvlText w:val="-"/>
      <w:lvlJc w:val="left"/>
      <w:pPr>
        <w:ind w:left="720" w:hanging="360"/>
      </w:pPr>
      <w:rPr>
        <w:rFonts w:ascii="Arial" w:eastAsia="SimSu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F9F6120"/>
    <w:multiLevelType w:val="hybridMultilevel"/>
    <w:tmpl w:val="A04C34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0E52425"/>
    <w:multiLevelType w:val="hybridMultilevel"/>
    <w:tmpl w:val="9DFC5E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57E16AD"/>
    <w:multiLevelType w:val="hybridMultilevel"/>
    <w:tmpl w:val="2E56FF6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7593731"/>
    <w:multiLevelType w:val="hybridMultilevel"/>
    <w:tmpl w:val="30DE0C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82D5058"/>
    <w:multiLevelType w:val="hybridMultilevel"/>
    <w:tmpl w:val="093C84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A116DBF"/>
    <w:multiLevelType w:val="multilevel"/>
    <w:tmpl w:val="27DA1DC2"/>
    <w:lvl w:ilvl="0">
      <w:start w:val="1"/>
      <w:numFmt w:val="bullet"/>
      <w:lvlText w:val=""/>
      <w:lvlJc w:val="left"/>
      <w:pPr>
        <w:tabs>
          <w:tab w:val="num" w:pos="1080"/>
        </w:tabs>
        <w:ind w:left="1080" w:hanging="360"/>
      </w:pPr>
      <w:rPr>
        <w:rFonts w:ascii="Symbol" w:hAnsi="Symbol" w:cs="OpenSymbol"/>
      </w:rPr>
    </w:lvl>
    <w:lvl w:ilvl="1">
      <w:numFmt w:val="bullet"/>
      <w:lvlText w:val="-"/>
      <w:lvlJc w:val="left"/>
      <w:pPr>
        <w:tabs>
          <w:tab w:val="num" w:pos="1440"/>
        </w:tabs>
        <w:ind w:left="1440" w:hanging="360"/>
      </w:pPr>
      <w:rPr>
        <w:rFonts w:ascii="Arial" w:eastAsia="SimSun" w:hAnsi="Arial" w:cs="Symbol" w:hint="default"/>
        <w:color w:val="000000"/>
        <w:sz w:val="24"/>
        <w:szCs w:val="24"/>
        <w:shd w:val="clear" w:color="auto" w:fill="FFFFFF"/>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2" w15:restartNumberingAfterBreak="0">
    <w:nsid w:val="40D1610D"/>
    <w:multiLevelType w:val="hybridMultilevel"/>
    <w:tmpl w:val="DD8003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F245A78"/>
    <w:multiLevelType w:val="hybridMultilevel"/>
    <w:tmpl w:val="E8EA20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07725FC"/>
    <w:multiLevelType w:val="hybridMultilevel"/>
    <w:tmpl w:val="BC185DA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55777822"/>
    <w:multiLevelType w:val="hybridMultilevel"/>
    <w:tmpl w:val="1C183D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8D41206"/>
    <w:multiLevelType w:val="hybridMultilevel"/>
    <w:tmpl w:val="57EC7F36"/>
    <w:lvl w:ilvl="0" w:tplc="1CA687A0">
      <w:numFmt w:val="bullet"/>
      <w:lvlText w:val="-"/>
      <w:lvlJc w:val="left"/>
      <w:pPr>
        <w:ind w:left="720" w:hanging="360"/>
      </w:pPr>
      <w:rPr>
        <w:rFonts w:ascii="Arial" w:eastAsia="SimSu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32946E6"/>
    <w:multiLevelType w:val="hybridMultilevel"/>
    <w:tmpl w:val="64AE07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597063D"/>
    <w:multiLevelType w:val="hybridMultilevel"/>
    <w:tmpl w:val="0D7A6F3A"/>
    <w:lvl w:ilvl="0" w:tplc="1D103062">
      <w:start w:val="1"/>
      <w:numFmt w:val="decimal"/>
      <w:lvlText w:val="%1)"/>
      <w:lvlJc w:val="left"/>
      <w:pPr>
        <w:ind w:left="720" w:hanging="360"/>
      </w:pPr>
      <w:rPr>
        <w:rFonts w:hint="default"/>
        <w:b/>
        <w:sz w:val="24"/>
      </w:rPr>
    </w:lvl>
    <w:lvl w:ilvl="1" w:tplc="8C1EE624">
      <w:start w:val="1"/>
      <w:numFmt w:val="lowerLetter"/>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8CA3C6C"/>
    <w:multiLevelType w:val="hybridMultilevel"/>
    <w:tmpl w:val="5CB4D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45993957">
    <w:abstractNumId w:val="5"/>
  </w:num>
  <w:num w:numId="2" w16cid:durableId="1954441211">
    <w:abstractNumId w:val="16"/>
  </w:num>
  <w:num w:numId="3" w16cid:durableId="119110145">
    <w:abstractNumId w:val="18"/>
  </w:num>
  <w:num w:numId="4" w16cid:durableId="789517586">
    <w:abstractNumId w:val="8"/>
  </w:num>
  <w:num w:numId="5" w16cid:durableId="647055182">
    <w:abstractNumId w:val="7"/>
  </w:num>
  <w:num w:numId="6" w16cid:durableId="1794442249">
    <w:abstractNumId w:val="19"/>
  </w:num>
  <w:num w:numId="7" w16cid:durableId="1709913119">
    <w:abstractNumId w:val="12"/>
  </w:num>
  <w:num w:numId="8" w16cid:durableId="1990160757">
    <w:abstractNumId w:val="14"/>
  </w:num>
  <w:num w:numId="9" w16cid:durableId="232472697">
    <w:abstractNumId w:val="10"/>
  </w:num>
  <w:num w:numId="10" w16cid:durableId="1273243962">
    <w:abstractNumId w:val="6"/>
  </w:num>
  <w:num w:numId="11" w16cid:durableId="504519242">
    <w:abstractNumId w:val="17"/>
  </w:num>
  <w:num w:numId="12" w16cid:durableId="1675575431">
    <w:abstractNumId w:val="0"/>
  </w:num>
  <w:num w:numId="13" w16cid:durableId="1323852373">
    <w:abstractNumId w:val="1"/>
  </w:num>
  <w:num w:numId="14" w16cid:durableId="435173190">
    <w:abstractNumId w:val="2"/>
  </w:num>
  <w:num w:numId="15" w16cid:durableId="1362323766">
    <w:abstractNumId w:val="3"/>
  </w:num>
  <w:num w:numId="16" w16cid:durableId="2073459686">
    <w:abstractNumId w:val="11"/>
  </w:num>
  <w:num w:numId="17" w16cid:durableId="1450513299">
    <w:abstractNumId w:val="13"/>
  </w:num>
  <w:num w:numId="18" w16cid:durableId="1759591884">
    <w:abstractNumId w:val="9"/>
  </w:num>
  <w:num w:numId="19" w16cid:durableId="1605266428">
    <w:abstractNumId w:val="4"/>
  </w:num>
  <w:num w:numId="20" w16cid:durableId="16440010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3B5"/>
    <w:rsid w:val="0001411E"/>
    <w:rsid w:val="00015F38"/>
    <w:rsid w:val="00046035"/>
    <w:rsid w:val="000460C9"/>
    <w:rsid w:val="00065B6C"/>
    <w:rsid w:val="000745E6"/>
    <w:rsid w:val="000A73A1"/>
    <w:rsid w:val="000B3362"/>
    <w:rsid w:val="000D27F2"/>
    <w:rsid w:val="000D5E60"/>
    <w:rsid w:val="000D7684"/>
    <w:rsid w:val="000F305A"/>
    <w:rsid w:val="00103FD8"/>
    <w:rsid w:val="001160F2"/>
    <w:rsid w:val="001475FD"/>
    <w:rsid w:val="0015245A"/>
    <w:rsid w:val="001545AF"/>
    <w:rsid w:val="00165B34"/>
    <w:rsid w:val="00183991"/>
    <w:rsid w:val="001A0207"/>
    <w:rsid w:val="001B40B1"/>
    <w:rsid w:val="00203C63"/>
    <w:rsid w:val="0021297B"/>
    <w:rsid w:val="00251E87"/>
    <w:rsid w:val="002902DA"/>
    <w:rsid w:val="002A3423"/>
    <w:rsid w:val="002D7BF8"/>
    <w:rsid w:val="00312C8E"/>
    <w:rsid w:val="003262D1"/>
    <w:rsid w:val="00354C97"/>
    <w:rsid w:val="003735A2"/>
    <w:rsid w:val="00380D7C"/>
    <w:rsid w:val="00386969"/>
    <w:rsid w:val="00393BB4"/>
    <w:rsid w:val="003C111B"/>
    <w:rsid w:val="003C7577"/>
    <w:rsid w:val="00422657"/>
    <w:rsid w:val="00426852"/>
    <w:rsid w:val="00491B4F"/>
    <w:rsid w:val="004D52E8"/>
    <w:rsid w:val="00522C1B"/>
    <w:rsid w:val="00570F89"/>
    <w:rsid w:val="00582F36"/>
    <w:rsid w:val="005B46CE"/>
    <w:rsid w:val="005D4DAF"/>
    <w:rsid w:val="006421C9"/>
    <w:rsid w:val="006564AD"/>
    <w:rsid w:val="00660E35"/>
    <w:rsid w:val="00693696"/>
    <w:rsid w:val="00694C54"/>
    <w:rsid w:val="006B002A"/>
    <w:rsid w:val="006B65A1"/>
    <w:rsid w:val="006C4A74"/>
    <w:rsid w:val="006C625A"/>
    <w:rsid w:val="006F2A59"/>
    <w:rsid w:val="00713116"/>
    <w:rsid w:val="007679E8"/>
    <w:rsid w:val="00777BDD"/>
    <w:rsid w:val="0078162A"/>
    <w:rsid w:val="00797685"/>
    <w:rsid w:val="00797EF6"/>
    <w:rsid w:val="007A1C12"/>
    <w:rsid w:val="007C2DF8"/>
    <w:rsid w:val="007D7503"/>
    <w:rsid w:val="007E15E0"/>
    <w:rsid w:val="00803E77"/>
    <w:rsid w:val="008076D8"/>
    <w:rsid w:val="00824D25"/>
    <w:rsid w:val="008328F0"/>
    <w:rsid w:val="00837487"/>
    <w:rsid w:val="008753BA"/>
    <w:rsid w:val="00881430"/>
    <w:rsid w:val="00893625"/>
    <w:rsid w:val="00895201"/>
    <w:rsid w:val="008F0A68"/>
    <w:rsid w:val="008F4745"/>
    <w:rsid w:val="009334D0"/>
    <w:rsid w:val="009671DA"/>
    <w:rsid w:val="00971157"/>
    <w:rsid w:val="009832E1"/>
    <w:rsid w:val="00983473"/>
    <w:rsid w:val="00995EF9"/>
    <w:rsid w:val="00996F29"/>
    <w:rsid w:val="009A3885"/>
    <w:rsid w:val="009C4E34"/>
    <w:rsid w:val="009D7406"/>
    <w:rsid w:val="009D7D8F"/>
    <w:rsid w:val="00A33069"/>
    <w:rsid w:val="00A3601E"/>
    <w:rsid w:val="00A41931"/>
    <w:rsid w:val="00A45E61"/>
    <w:rsid w:val="00A51B72"/>
    <w:rsid w:val="00A576AB"/>
    <w:rsid w:val="00A86F0E"/>
    <w:rsid w:val="00A8719D"/>
    <w:rsid w:val="00A96A85"/>
    <w:rsid w:val="00AB2570"/>
    <w:rsid w:val="00AC6A05"/>
    <w:rsid w:val="00AD7AE0"/>
    <w:rsid w:val="00AE2530"/>
    <w:rsid w:val="00B00F50"/>
    <w:rsid w:val="00B018EF"/>
    <w:rsid w:val="00B27184"/>
    <w:rsid w:val="00B367A0"/>
    <w:rsid w:val="00B3717C"/>
    <w:rsid w:val="00B43311"/>
    <w:rsid w:val="00B51881"/>
    <w:rsid w:val="00B760B8"/>
    <w:rsid w:val="00B850ED"/>
    <w:rsid w:val="00BA69E5"/>
    <w:rsid w:val="00BB094A"/>
    <w:rsid w:val="00BB77C8"/>
    <w:rsid w:val="00BC738E"/>
    <w:rsid w:val="00BE566A"/>
    <w:rsid w:val="00BF698C"/>
    <w:rsid w:val="00C05265"/>
    <w:rsid w:val="00C11A2E"/>
    <w:rsid w:val="00C35105"/>
    <w:rsid w:val="00C36C42"/>
    <w:rsid w:val="00C56F18"/>
    <w:rsid w:val="00C77F38"/>
    <w:rsid w:val="00C8659F"/>
    <w:rsid w:val="00C96B88"/>
    <w:rsid w:val="00CA158F"/>
    <w:rsid w:val="00CB1B29"/>
    <w:rsid w:val="00CC3B31"/>
    <w:rsid w:val="00CD63B5"/>
    <w:rsid w:val="00D309A6"/>
    <w:rsid w:val="00D324D1"/>
    <w:rsid w:val="00D509CA"/>
    <w:rsid w:val="00D729A0"/>
    <w:rsid w:val="00DA417E"/>
    <w:rsid w:val="00DD67C4"/>
    <w:rsid w:val="00E05F4F"/>
    <w:rsid w:val="00E07E42"/>
    <w:rsid w:val="00E10C9B"/>
    <w:rsid w:val="00E12871"/>
    <w:rsid w:val="00E226DF"/>
    <w:rsid w:val="00E62085"/>
    <w:rsid w:val="00E90F64"/>
    <w:rsid w:val="00EA3FE1"/>
    <w:rsid w:val="00F21C95"/>
    <w:rsid w:val="00F66B3D"/>
    <w:rsid w:val="00F94E98"/>
    <w:rsid w:val="00F970C4"/>
    <w:rsid w:val="00FB427A"/>
    <w:rsid w:val="00FB76D0"/>
    <w:rsid w:val="00FC57E3"/>
    <w:rsid w:val="00FF269D"/>
    <w:rsid w:val="00FF2BE2"/>
    <w:rsid w:val="00FF5E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B1C47"/>
  <w15:docId w15:val="{5A8FCBBA-91FA-4806-9002-F3824D941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Arial"/>
        <w:kern w:val="3"/>
        <w:sz w:val="24"/>
        <w:szCs w:val="24"/>
        <w:lang w:val="it-IT"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Corpotesto"/>
    <w:link w:val="Titolo1Carattere"/>
    <w:qFormat/>
    <w:rsid w:val="00660E35"/>
    <w:pPr>
      <w:keepNext/>
      <w:numPr>
        <w:numId w:val="1"/>
      </w:numPr>
      <w:autoSpaceDN/>
      <w:jc w:val="both"/>
      <w:textAlignment w:val="auto"/>
      <w:outlineLvl w:val="0"/>
    </w:pPr>
    <w:rPr>
      <w:rFonts w:ascii="Times New Roman" w:eastAsia="Times New Roman" w:hAnsi="Times New Roman" w:cs="Times New Roman"/>
      <w:b/>
      <w:bCs/>
      <w:kern w:val="2"/>
      <w:lang w:bidi="he-I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Testofumetto">
    <w:name w:val="Balloon Text"/>
    <w:basedOn w:val="Normale"/>
    <w:link w:val="TestofumettoCarattere"/>
    <w:uiPriority w:val="99"/>
    <w:semiHidden/>
    <w:unhideWhenUsed/>
    <w:rsid w:val="00E07E42"/>
    <w:rPr>
      <w:rFonts w:ascii="Segoe UI" w:hAnsi="Segoe UI" w:cs="Mangal"/>
      <w:sz w:val="18"/>
      <w:szCs w:val="16"/>
    </w:rPr>
  </w:style>
  <w:style w:type="character" w:customStyle="1" w:styleId="TestofumettoCarattere">
    <w:name w:val="Testo fumetto Carattere"/>
    <w:basedOn w:val="Carpredefinitoparagrafo"/>
    <w:link w:val="Testofumetto"/>
    <w:uiPriority w:val="99"/>
    <w:semiHidden/>
    <w:rsid w:val="00E07E42"/>
    <w:rPr>
      <w:rFonts w:ascii="Segoe UI" w:hAnsi="Segoe UI" w:cs="Mangal"/>
      <w:sz w:val="18"/>
      <w:szCs w:val="16"/>
    </w:rPr>
  </w:style>
  <w:style w:type="paragraph" w:customStyle="1" w:styleId="Default">
    <w:name w:val="Default"/>
    <w:rsid w:val="007679E8"/>
    <w:pPr>
      <w:suppressAutoHyphens w:val="0"/>
      <w:autoSpaceDE w:val="0"/>
      <w:adjustRightInd w:val="0"/>
      <w:textAlignment w:val="auto"/>
    </w:pPr>
    <w:rPr>
      <w:rFonts w:ascii="Arial" w:hAnsi="Arial"/>
      <w:color w:val="000000"/>
      <w:kern w:val="0"/>
      <w:lang w:bidi="ar-SA"/>
    </w:rPr>
  </w:style>
  <w:style w:type="paragraph" w:styleId="Paragrafoelenco">
    <w:name w:val="List Paragraph"/>
    <w:basedOn w:val="Normale"/>
    <w:uiPriority w:val="34"/>
    <w:qFormat/>
    <w:rsid w:val="00DA417E"/>
    <w:pPr>
      <w:ind w:left="720"/>
      <w:contextualSpacing/>
    </w:pPr>
    <w:rPr>
      <w:rFonts w:cs="Mangal"/>
      <w:szCs w:val="21"/>
    </w:rPr>
  </w:style>
  <w:style w:type="table" w:styleId="Grigliatabella">
    <w:name w:val="Table Grid"/>
    <w:basedOn w:val="Tabellanormale"/>
    <w:uiPriority w:val="39"/>
    <w:rsid w:val="006564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rsid w:val="00660E35"/>
    <w:rPr>
      <w:rFonts w:ascii="Times New Roman" w:eastAsia="Times New Roman" w:hAnsi="Times New Roman" w:cs="Times New Roman"/>
      <w:b/>
      <w:bCs/>
      <w:kern w:val="2"/>
      <w:lang w:bidi="he-IL"/>
    </w:rPr>
  </w:style>
  <w:style w:type="character" w:styleId="Collegamentoipertestuale">
    <w:name w:val="Hyperlink"/>
    <w:rsid w:val="00660E35"/>
    <w:rPr>
      <w:color w:val="000080"/>
      <w:u w:val="single"/>
    </w:rPr>
  </w:style>
  <w:style w:type="paragraph" w:customStyle="1" w:styleId="Paragrafoelenco1">
    <w:name w:val="Paragrafo elenco1"/>
    <w:basedOn w:val="Normale"/>
    <w:rsid w:val="00660E35"/>
    <w:pPr>
      <w:autoSpaceDN/>
      <w:ind w:left="720"/>
      <w:contextualSpacing/>
      <w:textAlignment w:val="auto"/>
    </w:pPr>
    <w:rPr>
      <w:rFonts w:ascii="Times New Roman" w:eastAsia="Times New Roman" w:hAnsi="Times New Roman" w:cs="Times New Roman"/>
      <w:kern w:val="2"/>
      <w:lang w:bidi="he-IL"/>
    </w:rPr>
  </w:style>
  <w:style w:type="paragraph" w:customStyle="1" w:styleId="Testodelblocco1">
    <w:name w:val="Testo del blocco1"/>
    <w:basedOn w:val="Normale"/>
    <w:rsid w:val="00660E35"/>
    <w:pPr>
      <w:autoSpaceDN/>
      <w:ind w:left="851" w:right="566"/>
      <w:jc w:val="both"/>
      <w:textAlignment w:val="auto"/>
    </w:pPr>
    <w:rPr>
      <w:rFonts w:ascii="Times New Roman" w:eastAsia="Times New Roman" w:hAnsi="Times New Roman" w:cs="Times New Roman"/>
      <w:kern w:val="2"/>
      <w:lang w:bidi="he-IL"/>
    </w:rPr>
  </w:style>
  <w:style w:type="paragraph" w:styleId="Corpotesto">
    <w:name w:val="Body Text"/>
    <w:basedOn w:val="Normale"/>
    <w:link w:val="CorpotestoCarattere"/>
    <w:uiPriority w:val="99"/>
    <w:semiHidden/>
    <w:unhideWhenUsed/>
    <w:rsid w:val="00660E35"/>
    <w:pPr>
      <w:spacing w:after="120"/>
    </w:pPr>
    <w:rPr>
      <w:rFonts w:cs="Mangal"/>
      <w:szCs w:val="21"/>
    </w:rPr>
  </w:style>
  <w:style w:type="character" w:customStyle="1" w:styleId="CorpotestoCarattere">
    <w:name w:val="Corpo testo Carattere"/>
    <w:basedOn w:val="Carpredefinitoparagrafo"/>
    <w:link w:val="Corpotesto"/>
    <w:uiPriority w:val="99"/>
    <w:semiHidden/>
    <w:rsid w:val="00660E35"/>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22299">
      <w:bodyDiv w:val="1"/>
      <w:marLeft w:val="0"/>
      <w:marRight w:val="0"/>
      <w:marTop w:val="0"/>
      <w:marBottom w:val="0"/>
      <w:divBdr>
        <w:top w:val="none" w:sz="0" w:space="0" w:color="auto"/>
        <w:left w:val="none" w:sz="0" w:space="0" w:color="auto"/>
        <w:bottom w:val="none" w:sz="0" w:space="0" w:color="auto"/>
        <w:right w:val="none" w:sz="0" w:space="0" w:color="auto"/>
      </w:divBdr>
      <w:divsChild>
        <w:div w:id="1320379486">
          <w:marLeft w:val="0"/>
          <w:marRight w:val="0"/>
          <w:marTop w:val="0"/>
          <w:marBottom w:val="0"/>
          <w:divBdr>
            <w:top w:val="none" w:sz="0" w:space="0" w:color="auto"/>
            <w:left w:val="none" w:sz="0" w:space="0" w:color="auto"/>
            <w:bottom w:val="none" w:sz="0" w:space="0" w:color="auto"/>
            <w:right w:val="none" w:sz="0" w:space="0" w:color="auto"/>
          </w:divBdr>
          <w:divsChild>
            <w:div w:id="1988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59069">
      <w:bodyDiv w:val="1"/>
      <w:marLeft w:val="0"/>
      <w:marRight w:val="0"/>
      <w:marTop w:val="0"/>
      <w:marBottom w:val="0"/>
      <w:divBdr>
        <w:top w:val="none" w:sz="0" w:space="0" w:color="auto"/>
        <w:left w:val="none" w:sz="0" w:space="0" w:color="auto"/>
        <w:bottom w:val="none" w:sz="0" w:space="0" w:color="auto"/>
        <w:right w:val="none" w:sz="0" w:space="0" w:color="auto"/>
      </w:divBdr>
      <w:divsChild>
        <w:div w:id="1689408662">
          <w:marLeft w:val="0"/>
          <w:marRight w:val="0"/>
          <w:marTop w:val="0"/>
          <w:marBottom w:val="0"/>
          <w:divBdr>
            <w:top w:val="none" w:sz="0" w:space="0" w:color="auto"/>
            <w:left w:val="none" w:sz="0" w:space="0" w:color="auto"/>
            <w:bottom w:val="none" w:sz="0" w:space="0" w:color="auto"/>
            <w:right w:val="none" w:sz="0" w:space="0" w:color="auto"/>
          </w:divBdr>
          <w:divsChild>
            <w:div w:id="15358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9942">
      <w:bodyDiv w:val="1"/>
      <w:marLeft w:val="0"/>
      <w:marRight w:val="0"/>
      <w:marTop w:val="0"/>
      <w:marBottom w:val="0"/>
      <w:divBdr>
        <w:top w:val="none" w:sz="0" w:space="0" w:color="auto"/>
        <w:left w:val="none" w:sz="0" w:space="0" w:color="auto"/>
        <w:bottom w:val="none" w:sz="0" w:space="0" w:color="auto"/>
        <w:right w:val="none" w:sz="0" w:space="0" w:color="auto"/>
      </w:divBdr>
      <w:divsChild>
        <w:div w:id="635918786">
          <w:marLeft w:val="0"/>
          <w:marRight w:val="0"/>
          <w:marTop w:val="0"/>
          <w:marBottom w:val="0"/>
          <w:divBdr>
            <w:top w:val="none" w:sz="0" w:space="0" w:color="auto"/>
            <w:left w:val="none" w:sz="0" w:space="0" w:color="auto"/>
            <w:bottom w:val="none" w:sz="0" w:space="0" w:color="auto"/>
            <w:right w:val="none" w:sz="0" w:space="0" w:color="auto"/>
          </w:divBdr>
          <w:divsChild>
            <w:div w:id="7495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8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ci.it/i-servizi/normative/codice-della-strada/successive-modificazion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7309</TotalTime>
  <Pages>4</Pages>
  <Words>1402</Words>
  <Characters>7997</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Nocerino Noemi</cp:lastModifiedBy>
  <cp:revision>81</cp:revision>
  <dcterms:created xsi:type="dcterms:W3CDTF">2019-07-22T14:13:00Z</dcterms:created>
  <dcterms:modified xsi:type="dcterms:W3CDTF">2022-11-29T10:28:00Z</dcterms:modified>
</cp:coreProperties>
</file>