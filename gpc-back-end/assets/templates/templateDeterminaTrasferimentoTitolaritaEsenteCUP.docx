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E295" w14:textId="77777777" w:rsidR="00502170" w:rsidRPr="00776059" w:rsidRDefault="00502170" w:rsidP="00502170">
      <w:pPr>
        <w:rPr>
          <w:rFonts w:ascii="Tahoma" w:hAnsi="Tahoma" w:cs="Tahoma"/>
        </w:rPr>
      </w:pPr>
    </w:p>
    <w:p w14:paraId="70106171" w14:textId="77777777" w:rsidR="00502170" w:rsidRPr="00776059" w:rsidRDefault="00502170" w:rsidP="00502170">
      <w:pPr>
        <w:rPr>
          <w:rFonts w:ascii="Tahoma" w:hAnsi="Tahoma" w:cs="Tahoma"/>
          <w:b/>
        </w:rPr>
      </w:pPr>
    </w:p>
    <w:p w14:paraId="3F771ACC" w14:textId="77777777" w:rsidR="00502170" w:rsidRPr="00776059" w:rsidRDefault="00502170" w:rsidP="00502170">
      <w:pPr>
        <w:jc w:val="center"/>
        <w:rPr>
          <w:rFonts w:ascii="Tahoma" w:hAnsi="Tahoma" w:cs="Tahoma"/>
        </w:rPr>
      </w:pPr>
      <w:r w:rsidRPr="00776059">
        <w:rPr>
          <w:rFonts w:ascii="Tahoma" w:hAnsi="Tahoma" w:cs="Tahoma"/>
          <w:b/>
        </w:rPr>
        <w:t>IL DIRIGENTE</w:t>
      </w:r>
    </w:p>
    <w:p w14:paraId="574BC991" w14:textId="77777777" w:rsidR="00502170" w:rsidRPr="00776059" w:rsidRDefault="00502170" w:rsidP="00502170">
      <w:pPr>
        <w:jc w:val="center"/>
        <w:rPr>
          <w:rFonts w:ascii="Tahoma" w:hAnsi="Tahoma" w:cs="Tahoma"/>
          <w:b/>
        </w:rPr>
      </w:pPr>
    </w:p>
    <w:p w14:paraId="1180A821" w14:textId="77777777" w:rsidR="00502170" w:rsidRPr="00776059" w:rsidRDefault="00502170" w:rsidP="00502170">
      <w:pPr>
        <w:jc w:val="both"/>
        <w:rPr>
          <w:rFonts w:ascii="Tahoma" w:hAnsi="Tahoma" w:cs="Tahoma"/>
        </w:rPr>
      </w:pPr>
      <w:r w:rsidRPr="00776059">
        <w:rPr>
          <w:rFonts w:ascii="Tahoma" w:hAnsi="Tahoma" w:cs="Tahoma"/>
          <w:b/>
        </w:rPr>
        <w:t xml:space="preserve">RICHIAMATO </w:t>
      </w:r>
      <w:r w:rsidRPr="00776059">
        <w:rPr>
          <w:rFonts w:ascii="Tahoma" w:hAnsi="Tahoma" w:cs="Tahoma"/>
        </w:rPr>
        <w:t xml:space="preserve">il Decreto Sindacale, con il quale il Sindaco ha conferito, l’incarico di Direzione del Municipio </w:t>
      </w:r>
      <w:r w:rsidRPr="00776059">
        <w:rPr>
          <w:rFonts w:ascii="Tahoma" w:hAnsi="Tahoma" w:cs="Tahoma"/>
          <w:b/>
          <w:bCs/>
        </w:rPr>
        <w:t>+++=pratica.dati_istanza.indirizzo_segnale_indicatore.municipio_id+++</w:t>
      </w:r>
      <w:r w:rsidRPr="00776059">
        <w:rPr>
          <w:rFonts w:ascii="Tahoma" w:hAnsi="Tahoma" w:cs="Tahoma"/>
        </w:rPr>
        <w:t>;</w:t>
      </w:r>
    </w:p>
    <w:p w14:paraId="0FBEB569" w14:textId="77777777" w:rsidR="00502170" w:rsidRPr="00776059" w:rsidRDefault="00502170" w:rsidP="00502170">
      <w:pPr>
        <w:rPr>
          <w:rFonts w:ascii="Tahoma" w:hAnsi="Tahoma" w:cs="Tahoma"/>
        </w:rPr>
      </w:pPr>
    </w:p>
    <w:p w14:paraId="22423232" w14:textId="77777777" w:rsidR="00502170" w:rsidRPr="00776059" w:rsidRDefault="00502170" w:rsidP="00502170">
      <w:pPr>
        <w:jc w:val="both"/>
        <w:rPr>
          <w:rFonts w:ascii="Tahoma" w:hAnsi="Tahoma" w:cs="Tahoma"/>
        </w:rPr>
      </w:pPr>
      <w:r w:rsidRPr="00776059">
        <w:rPr>
          <w:rFonts w:ascii="Tahoma" w:hAnsi="Tahoma" w:cs="Tahoma"/>
          <w:b/>
        </w:rPr>
        <w:t>VISTI:</w:t>
      </w:r>
    </w:p>
    <w:p w14:paraId="608C72B7"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la Deliberazione di G. M. n. 391 del 16/06/2014 che ha istituito la nuova articolazione territoriale dei Municipi quali enti territoriali sub comunali;</w:t>
      </w:r>
    </w:p>
    <w:p w14:paraId="0719CC6C"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la Deliberazione del Consiglio Comunale n. 88 del 08/09/2020 con cui è stato approvato il Bilancio di previsione per gli esercizi finanziari 2020/2022 e relativi allegati;</w:t>
      </w:r>
    </w:p>
    <w:p w14:paraId="03C3FAF8"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la Deliberazione di Giunta Comunale n. 468 del 09/10/2020, dichiarata immediatamente eseguibile, con cui è stato approvato il PEG 2020/2022 integrato con il PDO/Piano della Performance;</w:t>
      </w:r>
    </w:p>
    <w:p w14:paraId="107FA442"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rPr>
        <w:t>con nota prot. n. 1510 del 04/01/2021 la Rip. Ragioneria Generale ha comunicato che, con D. L. n. 34/2020 art. 106, comma 3 bis, convertito in Legge n. 77 del 17/07/2020, è stato disposto il differimento dal 31/12/2020 al 31/01/2021 del termine per l’approvazione del Bilancio di Previsione 2021/2023 da parte degli Enti Locali, autorizzando ai sensi del comma 3 dell’art. 163 del TUEL, l’esercizio provvisorio;</w:t>
      </w:r>
    </w:p>
    <w:p w14:paraId="0BCD393E" w14:textId="77777777" w:rsidR="00502170" w:rsidRPr="009245B9" w:rsidRDefault="00502170" w:rsidP="00502170">
      <w:pPr>
        <w:numPr>
          <w:ilvl w:val="0"/>
          <w:numId w:val="14"/>
        </w:numPr>
        <w:autoSpaceDN/>
        <w:jc w:val="both"/>
        <w:textAlignment w:val="auto"/>
        <w:rPr>
          <w:rFonts w:ascii="Tahoma" w:hAnsi="Tahoma" w:cs="Tahoma"/>
        </w:rPr>
      </w:pPr>
      <w:r w:rsidRPr="009245B9">
        <w:rPr>
          <w:rFonts w:ascii="Tahoma" w:hAnsi="Tahoma" w:cs="Tahoma"/>
          <w:highlight w:val="white"/>
        </w:rPr>
        <w:t>con decreto del Ministro dell’Interno, d’intesa con il Ministro dell’Economia e delle Finanze, in data 13 gennaio 2021, previo parere favorevole della Conferenza Stato-città ed autonomie locali espresso nella seduta del 12 gennaio 2021, è stato disposto l’ulteriore differimento dal 31 gennaio al 31 marzo 2021 del termine per l’approvazione del bilancio di previsione 2021/2023 da parte degli Enti Locali;</w:t>
      </w:r>
    </w:p>
    <w:p w14:paraId="5B19BB04" w14:textId="77777777" w:rsidR="00502170" w:rsidRDefault="00502170" w:rsidP="00502170">
      <w:pPr>
        <w:autoSpaceDE w:val="0"/>
        <w:jc w:val="both"/>
        <w:rPr>
          <w:rFonts w:ascii="Tahoma" w:eastAsia="Calibri" w:hAnsi="Tahoma" w:cs="Tahoma"/>
          <w:b/>
          <w:bCs/>
          <w:lang w:eastAsia="en-US"/>
        </w:rPr>
      </w:pPr>
    </w:p>
    <w:p w14:paraId="05286AD6" w14:textId="302CB6D4" w:rsidR="00502170" w:rsidRPr="00A81D67" w:rsidRDefault="00502170" w:rsidP="00502170">
      <w:pPr>
        <w:autoSpaceDE w:val="0"/>
        <w:jc w:val="both"/>
        <w:rPr>
          <w:rFonts w:ascii="Tahoma" w:eastAsia="Calibri" w:hAnsi="Tahoma" w:cs="Tahoma"/>
          <w:b/>
          <w:bCs/>
          <w:lang w:eastAsia="en-US"/>
        </w:rPr>
      </w:pPr>
      <w:r w:rsidRPr="00776059">
        <w:rPr>
          <w:rFonts w:ascii="Tahoma" w:eastAsia="Calibri" w:hAnsi="Tahoma" w:cs="Tahoma"/>
          <w:b/>
          <w:bCs/>
          <w:lang w:eastAsia="en-US"/>
        </w:rPr>
        <w:t>DATO ATTO</w:t>
      </w:r>
      <w:r w:rsidRPr="00776059">
        <w:rPr>
          <w:rFonts w:ascii="Tahoma" w:eastAsia="Calibri" w:hAnsi="Tahoma" w:cs="Tahoma"/>
          <w:lang w:eastAsia="en-US"/>
        </w:rPr>
        <w:t xml:space="preserve"> che, con istanza acquisita al protocollo con n. </w:t>
      </w:r>
      <w:r w:rsidRPr="00776059">
        <w:rPr>
          <w:rFonts w:ascii="Tahoma" w:hAnsi="Tahoma" w:cs="Tahoma"/>
          <w:b/>
        </w:rPr>
        <w:t>+++=pratica.numero_protocollo+++</w:t>
      </w:r>
      <w:r w:rsidRPr="00776059">
        <w:rPr>
          <w:rFonts w:ascii="Tahoma" w:eastAsia="Calibri" w:hAnsi="Tahoma" w:cs="Tahoma"/>
          <w:lang w:eastAsia="en-US"/>
        </w:rPr>
        <w:t xml:space="preserve"> del </w:t>
      </w:r>
      <w:r w:rsidRPr="00776059">
        <w:rPr>
          <w:rFonts w:ascii="Tahoma" w:hAnsi="Tahoma" w:cs="Tahoma"/>
          <w:b/>
        </w:rPr>
        <w:t>+++=pratica.data_inserimento+++</w:t>
      </w:r>
      <w:r w:rsidRPr="00776059">
        <w:rPr>
          <w:rFonts w:ascii="Tahoma" w:eastAsia="Calibri" w:hAnsi="Tahoma" w:cs="Tahoma"/>
          <w:lang w:eastAsia="en-US"/>
        </w:rPr>
        <w:t xml:space="preserve">, il sig. </w:t>
      </w:r>
      <w:r w:rsidRPr="00776059">
        <w:rPr>
          <w:rFonts w:ascii="Tahoma" w:hAnsi="Tahoma" w:cs="Tahoma"/>
          <w:b/>
        </w:rPr>
        <w:t>+++=pratica.anagrafica.cognome+++ +++=pratica.anagrafica.nome+++</w:t>
      </w:r>
      <w:r w:rsidRPr="00776059">
        <w:rPr>
          <w:rFonts w:ascii="Tahoma" w:eastAsia="Calibri" w:hAnsi="Tahoma" w:cs="Tahoma"/>
          <w:lang w:eastAsia="en-US"/>
        </w:rPr>
        <w:t>,</w:t>
      </w:r>
      <w:r w:rsidRPr="00776059">
        <w:rPr>
          <w:rFonts w:ascii="Tahoma" w:eastAsia="Calibri" w:hAnsi="Tahoma" w:cs="Tahoma"/>
          <w:b/>
          <w:bCs/>
          <w:lang w:eastAsia="en-US"/>
        </w:rPr>
        <w:t xml:space="preserve"> </w:t>
      </w:r>
      <w:r w:rsidRPr="00776059">
        <w:rPr>
          <w:rFonts w:ascii="Tahoma" w:eastAsia="Calibri" w:hAnsi="Tahoma" w:cs="Tahoma"/>
          <w:lang w:eastAsia="en-US"/>
        </w:rPr>
        <w:t>ha chiesto il trasferimento della concessione del passo carrabile riferito al</w:t>
      </w:r>
      <w:r w:rsidR="002355D1">
        <w:rPr>
          <w:rFonts w:ascii="Tahoma" w:eastAsia="Calibri" w:hAnsi="Tahoma" w:cs="Tahoma"/>
          <w:lang w:eastAsia="en-US"/>
        </w:rPr>
        <w:t xml:space="preserve">l’ </w:t>
      </w:r>
      <w:r w:rsidRPr="00776059">
        <w:rPr>
          <w:rFonts w:ascii="Tahoma" w:eastAsia="Calibri" w:hAnsi="Tahoma" w:cs="Tahoma"/>
          <w:lang w:eastAsia="en-US"/>
        </w:rPr>
        <w:t>indirizzo</w:t>
      </w:r>
      <w:r w:rsidR="002355D1">
        <w:rPr>
          <w:rFonts w:ascii="Tahoma" w:eastAsia="Calibri" w:hAnsi="Tahoma" w:cs="Tahoma"/>
          <w:lang w:eastAsia="en-US"/>
        </w:rPr>
        <w:t xml:space="preserve"> </w:t>
      </w:r>
      <w:r w:rsidR="002355D1" w:rsidRPr="00776059">
        <w:rPr>
          <w:rFonts w:ascii="Tahoma" w:hAnsi="Tahoma" w:cs="Tahoma"/>
          <w:b/>
        </w:rPr>
        <w:t>+++=pratica.</w:t>
      </w:r>
      <w:r w:rsidR="002355D1" w:rsidRPr="00776059">
        <w:rPr>
          <w:rFonts w:ascii="Tahoma" w:hAnsi="Tahoma" w:cs="Tahoma"/>
          <w:b/>
          <w:bCs/>
        </w:rPr>
        <w:t>dati_istanza.indirizzo_segnale_indicatore.indirizzo</w:t>
      </w:r>
      <w:r w:rsidR="002355D1" w:rsidRPr="00776059">
        <w:rPr>
          <w:rFonts w:ascii="Tahoma" w:hAnsi="Tahoma" w:cs="Tahoma"/>
          <w:b/>
        </w:rPr>
        <w:t>+++</w:t>
      </w:r>
      <w:r w:rsidR="002355D1" w:rsidRPr="00776059">
        <w:rPr>
          <w:rFonts w:ascii="Tahoma" w:eastAsia="Calibri" w:hAnsi="Tahoma" w:cs="Tahoma"/>
          <w:lang w:eastAsia="en-US"/>
        </w:rPr>
        <w:t>,</w:t>
      </w:r>
      <w:r w:rsidR="002355D1">
        <w:rPr>
          <w:rFonts w:ascii="Tahoma" w:eastAsia="Calibri" w:hAnsi="Tahoma" w:cs="Tahoma"/>
          <w:lang w:eastAsia="en-US"/>
        </w:rPr>
        <w:t xml:space="preserve"> </w:t>
      </w:r>
      <w:r w:rsidRPr="00776059">
        <w:rPr>
          <w:rFonts w:ascii="Tahoma" w:eastAsia="Calibri" w:hAnsi="Tahoma" w:cs="Tahoma"/>
          <w:lang w:eastAsia="en-US"/>
        </w:rPr>
        <w:t xml:space="preserve">precedentemente autorizzato </w:t>
      </w:r>
      <w:r w:rsidRPr="002355D1">
        <w:rPr>
          <w:rFonts w:ascii="Tahoma" w:eastAsia="Calibri" w:hAnsi="Tahoma" w:cs="Tahoma"/>
          <w:lang w:eastAsia="en-US"/>
        </w:rPr>
        <w:t xml:space="preserve">con D.D. n. </w:t>
      </w:r>
      <w:r w:rsidR="00A81D67" w:rsidRPr="00A81D67">
        <w:rPr>
          <w:rFonts w:ascii="Tahoma" w:eastAsia="Calibri" w:hAnsi="Tahoma" w:cs="Tahoma"/>
          <w:b/>
          <w:bCs/>
          <w:lang w:eastAsia="en-US"/>
        </w:rPr>
        <w:t>+++pratica.dati_istanza.link_pratica_origine.id_determina+++</w:t>
      </w:r>
      <w:r w:rsidR="00A81D67">
        <w:rPr>
          <w:rFonts w:ascii="Tahoma" w:eastAsia="Calibri" w:hAnsi="Tahoma" w:cs="Tahoma"/>
          <w:b/>
          <w:bCs/>
          <w:lang w:eastAsia="en-US"/>
        </w:rPr>
        <w:t xml:space="preserve"> </w:t>
      </w:r>
      <w:r w:rsidRPr="00A81D67">
        <w:rPr>
          <w:rFonts w:ascii="Tahoma" w:eastAsia="Calibri" w:hAnsi="Tahoma" w:cs="Tahoma"/>
          <w:lang w:eastAsia="en-US"/>
        </w:rPr>
        <w:t xml:space="preserve">con </w:t>
      </w:r>
      <w:r w:rsidR="0092181D">
        <w:rPr>
          <w:rFonts w:ascii="Tahoma" w:eastAsia="Calibri" w:hAnsi="Tahoma" w:cs="Tahoma"/>
          <w:lang w:eastAsia="en-US"/>
        </w:rPr>
        <w:t xml:space="preserve">inizio della </w:t>
      </w:r>
      <w:r w:rsidR="0092181D" w:rsidRPr="00100EEE">
        <w:rPr>
          <w:rFonts w:ascii="Tahoma" w:eastAsia="Calibri" w:hAnsi="Tahoma" w:cs="Tahoma"/>
          <w:lang w:eastAsia="en-US"/>
        </w:rPr>
        <w:t xml:space="preserve">concessione il </w:t>
      </w:r>
      <w:r w:rsidR="008F1638" w:rsidRPr="00100EEE">
        <w:rPr>
          <w:rFonts w:ascii="Tahoma" w:eastAsia="Calibri" w:hAnsi="Tahoma" w:cs="Tahoma"/>
          <w:b/>
          <w:bCs/>
          <w:lang w:eastAsia="en-US"/>
        </w:rPr>
        <w:t>+++=</w:t>
      </w:r>
      <w:r w:rsidR="0092181D" w:rsidRPr="00100EEE">
        <w:rPr>
          <w:rFonts w:ascii="Tahoma" w:eastAsia="Calibri" w:hAnsi="Tahoma" w:cs="Tahoma"/>
          <w:b/>
          <w:bCs/>
          <w:lang w:eastAsia="en-US"/>
        </w:rPr>
        <w:t>pratica.dati_istanza.link_pratica_origine.data_</w:t>
      </w:r>
      <w:r w:rsidR="008F1638" w:rsidRPr="00100EEE">
        <w:rPr>
          <w:rFonts w:ascii="Tahoma" w:eastAsia="Calibri" w:hAnsi="Tahoma" w:cs="Tahoma"/>
          <w:b/>
          <w:bCs/>
          <w:lang w:eastAsia="en-US"/>
        </w:rPr>
        <w:t>emissione+++</w:t>
      </w:r>
      <w:r w:rsidR="0092181D" w:rsidRPr="00A81D67">
        <w:rPr>
          <w:rFonts w:ascii="Tahoma" w:eastAsia="Calibri" w:hAnsi="Tahoma" w:cs="Tahoma"/>
          <w:lang w:eastAsia="en-US"/>
        </w:rPr>
        <w:t xml:space="preserve"> </w:t>
      </w:r>
      <w:r w:rsidR="0092181D">
        <w:rPr>
          <w:rFonts w:ascii="Tahoma" w:eastAsia="Calibri" w:hAnsi="Tahoma" w:cs="Tahoma"/>
          <w:lang w:eastAsia="en-US"/>
        </w:rPr>
        <w:t xml:space="preserve">e </w:t>
      </w:r>
      <w:r w:rsidRPr="00A81D67">
        <w:rPr>
          <w:rFonts w:ascii="Tahoma" w:eastAsia="Calibri" w:hAnsi="Tahoma" w:cs="Tahoma"/>
          <w:lang w:eastAsia="en-US"/>
        </w:rPr>
        <w:t xml:space="preserve">scadenza il </w:t>
      </w:r>
      <w:r w:rsidR="00A81D67" w:rsidRPr="00A81D67">
        <w:rPr>
          <w:rFonts w:ascii="Tahoma" w:eastAsia="Calibri" w:hAnsi="Tahoma" w:cs="Tahoma"/>
          <w:lang w:eastAsia="en-US"/>
        </w:rPr>
        <w:t>+++pratica.dati_istanza.link_pratica_origine.data_scadenza_concessione+++.</w:t>
      </w:r>
    </w:p>
    <w:p w14:paraId="7A975A2C" w14:textId="77777777" w:rsidR="00502170" w:rsidRDefault="00502170" w:rsidP="00502170">
      <w:pPr>
        <w:autoSpaceDE w:val="0"/>
        <w:jc w:val="both"/>
        <w:rPr>
          <w:rFonts w:ascii="Tahoma" w:eastAsia="Calibri" w:hAnsi="Tahoma" w:cs="Tahoma"/>
          <w:lang w:eastAsia="en-US"/>
        </w:rPr>
      </w:pPr>
    </w:p>
    <w:p w14:paraId="1E873E76" w14:textId="2F108AE5" w:rsidR="00786327" w:rsidRPr="00776059" w:rsidRDefault="00502170" w:rsidP="00DF629D">
      <w:pPr>
        <w:spacing w:line="276" w:lineRule="auto"/>
        <w:jc w:val="both"/>
        <w:rPr>
          <w:rFonts w:ascii="Tahoma" w:hAnsi="Tahoma" w:cs="Tahoma"/>
        </w:rPr>
      </w:pPr>
      <w:r w:rsidRPr="00A81D67">
        <w:rPr>
          <w:rFonts w:ascii="Tahoma" w:hAnsi="Tahoma" w:cs="Tahoma"/>
          <w:b/>
          <w:bCs/>
        </w:rPr>
        <w:t>C</w:t>
      </w:r>
      <w:r w:rsidR="00786327">
        <w:rPr>
          <w:rFonts w:ascii="Tahoma" w:hAnsi="Tahoma" w:cs="Tahoma"/>
          <w:b/>
          <w:bCs/>
        </w:rPr>
        <w:t xml:space="preserve">ONSIDERATA </w:t>
      </w:r>
      <w:r w:rsidRPr="00A81D67">
        <w:rPr>
          <w:rFonts w:ascii="Tahoma" w:hAnsi="Tahoma" w:cs="Tahoma"/>
        </w:rPr>
        <w:t>la documentazione presentata dall’istante</w:t>
      </w:r>
      <w:r w:rsidR="00DF629D">
        <w:rPr>
          <w:rFonts w:ascii="Tahoma" w:hAnsi="Tahoma" w:cs="Tahoma"/>
        </w:rPr>
        <w:t>,</w:t>
      </w:r>
    </w:p>
    <w:p w14:paraId="24283320" w14:textId="77777777" w:rsidR="00502170" w:rsidRDefault="00502170" w:rsidP="00502170">
      <w:pPr>
        <w:spacing w:line="276" w:lineRule="auto"/>
        <w:jc w:val="both"/>
        <w:rPr>
          <w:rFonts w:ascii="Tahoma" w:hAnsi="Tahoma" w:cs="Tahoma"/>
          <w:b/>
        </w:rPr>
      </w:pPr>
    </w:p>
    <w:p w14:paraId="353E1D54" w14:textId="77777777" w:rsidR="00502170" w:rsidRPr="00776059" w:rsidRDefault="00502170" w:rsidP="00502170">
      <w:pPr>
        <w:spacing w:line="276" w:lineRule="auto"/>
        <w:jc w:val="both"/>
        <w:rPr>
          <w:rFonts w:ascii="Tahoma" w:hAnsi="Tahoma" w:cs="Tahoma"/>
        </w:rPr>
      </w:pPr>
      <w:r w:rsidRPr="00776059">
        <w:rPr>
          <w:rFonts w:ascii="Tahoma" w:hAnsi="Tahoma" w:cs="Tahoma"/>
          <w:b/>
        </w:rPr>
        <w:t xml:space="preserve">DATO ATTO </w:t>
      </w:r>
      <w:r w:rsidRPr="00776059">
        <w:rPr>
          <w:rFonts w:ascii="Tahoma" w:hAnsi="Tahoma" w:cs="Tahoma"/>
        </w:rPr>
        <w:t xml:space="preserve">che nell'istanza di concessione suddetta il sig. </w:t>
      </w:r>
      <w:r w:rsidRPr="00776059">
        <w:rPr>
          <w:rFonts w:ascii="Tahoma" w:hAnsi="Tahoma" w:cs="Tahoma"/>
          <w:b/>
        </w:rPr>
        <w:t xml:space="preserve">+++=pratica.anagrafica.cognome+++ +++=pratica.anagrafica.nome+++ </w:t>
      </w:r>
      <w:r w:rsidRPr="00776059">
        <w:rPr>
          <w:rFonts w:ascii="Tahoma" w:hAnsi="Tahoma" w:cs="Tahoma"/>
        </w:rPr>
        <w:t xml:space="preserve">ha dichiarato, sotto la propria responsabilità, ai sensi del D.P.R. n. 445/2000, di conoscere e sottostare alle condizioni tutte contenute nel “Regolamento per la Concessione di Suolo Pubblico“, approvato con Deliberazione di C. C. n. 51 del 7/7/2011, che al Titolo II disciplina i passi carrabili, in particolare: art. 24 (doveri e responsabilità del titolare della concessione), art. 25 (revocabilità del provvedimento concessorio), art. 26 (termine di esecuzione dei </w:t>
      </w:r>
      <w:r w:rsidRPr="00776059">
        <w:rPr>
          <w:rFonts w:ascii="Tahoma" w:hAnsi="Tahoma" w:cs="Tahoma"/>
        </w:rPr>
        <w:lastRenderedPageBreak/>
        <w:t xml:space="preserve">lavori), art. 27 (esonero di responsabilità della P. A.), art. 28 (rilascio del segnale indicatore), </w:t>
      </w:r>
      <w:r w:rsidRPr="00776059">
        <w:rPr>
          <w:rFonts w:ascii="Tahoma" w:eastAsia="Calibri" w:hAnsi="Tahoma" w:cs="Tahoma"/>
          <w:highlight w:val="white"/>
          <w:lang w:eastAsia="en-US"/>
        </w:rPr>
        <w:t>art. 30 (rinuncia al passo carrabile);</w:t>
      </w:r>
    </w:p>
    <w:p w14:paraId="2AF7FD07" w14:textId="77777777" w:rsidR="00502170" w:rsidRDefault="00502170" w:rsidP="00502170">
      <w:pPr>
        <w:jc w:val="both"/>
        <w:rPr>
          <w:rFonts w:ascii="Tahoma" w:eastAsia="Calibri" w:hAnsi="Tahoma" w:cs="Tahoma"/>
          <w:b/>
          <w:lang w:eastAsia="en-US"/>
        </w:rPr>
      </w:pPr>
    </w:p>
    <w:p w14:paraId="53708C50" w14:textId="1DC233D6" w:rsidR="00502170" w:rsidRPr="00776059" w:rsidRDefault="00786327" w:rsidP="00502170">
      <w:pPr>
        <w:jc w:val="both"/>
        <w:rPr>
          <w:rFonts w:ascii="Tahoma" w:hAnsi="Tahoma" w:cs="Tahoma"/>
        </w:rPr>
      </w:pPr>
      <w:r>
        <w:rPr>
          <w:rFonts w:ascii="Tahoma" w:eastAsia="Calibri" w:hAnsi="Tahoma" w:cs="Tahoma"/>
          <w:b/>
          <w:lang w:eastAsia="en-US"/>
        </w:rPr>
        <w:t xml:space="preserve">VISTI </w:t>
      </w:r>
      <w:r w:rsidRPr="00786327">
        <w:rPr>
          <w:rFonts w:ascii="Tahoma" w:eastAsia="Calibri" w:hAnsi="Tahoma" w:cs="Tahoma"/>
          <w:bCs/>
          <w:lang w:eastAsia="en-US"/>
        </w:rPr>
        <w:t>i pareri</w:t>
      </w:r>
    </w:p>
    <w:p w14:paraId="1FC3B813" w14:textId="77777777" w:rsidR="00502170" w:rsidRDefault="00502170" w:rsidP="00502170">
      <w:pPr>
        <w:spacing w:after="29"/>
        <w:jc w:val="both"/>
        <w:rPr>
          <w:rFonts w:ascii="Tahoma" w:eastAsia="Calibri" w:hAnsi="Tahoma" w:cs="Tahoma"/>
          <w:b/>
          <w:highlight w:val="white"/>
          <w:lang w:eastAsia="en-US"/>
        </w:rPr>
      </w:pPr>
    </w:p>
    <w:p w14:paraId="327970AB" w14:textId="77777777" w:rsidR="00502170" w:rsidRPr="00776059" w:rsidRDefault="00502170" w:rsidP="00502170">
      <w:pPr>
        <w:spacing w:after="29"/>
        <w:jc w:val="both"/>
        <w:rPr>
          <w:rFonts w:ascii="Tahoma" w:hAnsi="Tahoma" w:cs="Tahoma"/>
        </w:rPr>
      </w:pPr>
      <w:r w:rsidRPr="00776059">
        <w:rPr>
          <w:rFonts w:ascii="Tahoma" w:eastAsia="Calibri" w:hAnsi="Tahoma" w:cs="Tahoma"/>
          <w:b/>
          <w:highlight w:val="white"/>
          <w:lang w:eastAsia="en-US"/>
        </w:rPr>
        <w:t xml:space="preserve">ATTESA </w:t>
      </w:r>
      <w:r w:rsidRPr="00776059">
        <w:rPr>
          <w:rFonts w:ascii="Tahoma" w:eastAsia="Calibri" w:hAnsi="Tahoma" w:cs="Tahoma"/>
          <w:highlight w:val="white"/>
          <w:lang w:eastAsia="en-US"/>
        </w:rPr>
        <w:t>la competenza dirigenziale trattandosi di atto di gestione;</w:t>
      </w:r>
    </w:p>
    <w:p w14:paraId="77E419B3" w14:textId="77777777" w:rsidR="00502170" w:rsidRDefault="00502170" w:rsidP="00502170">
      <w:pPr>
        <w:spacing w:after="29"/>
        <w:jc w:val="both"/>
        <w:rPr>
          <w:rFonts w:ascii="Tahoma" w:eastAsia="Calibri" w:hAnsi="Tahoma" w:cs="Tahoma"/>
          <w:b/>
          <w:lang w:eastAsia="en-US"/>
        </w:rPr>
      </w:pPr>
    </w:p>
    <w:p w14:paraId="04BAD01B" w14:textId="77777777" w:rsidR="00502170" w:rsidRPr="00776059" w:rsidRDefault="00502170" w:rsidP="00502170">
      <w:pPr>
        <w:spacing w:after="29"/>
        <w:jc w:val="both"/>
        <w:rPr>
          <w:rFonts w:ascii="Tahoma" w:hAnsi="Tahoma" w:cs="Tahoma"/>
        </w:rPr>
      </w:pPr>
      <w:r w:rsidRPr="00776059">
        <w:rPr>
          <w:rFonts w:ascii="Tahoma" w:eastAsia="Calibri" w:hAnsi="Tahoma" w:cs="Tahoma"/>
          <w:b/>
          <w:lang w:eastAsia="en-US"/>
        </w:rPr>
        <w:t xml:space="preserve">DATO ATTO </w:t>
      </w:r>
      <w:r w:rsidRPr="00776059">
        <w:rPr>
          <w:rFonts w:ascii="Tahoma" w:eastAsia="Calibri" w:hAnsi="Tahoma" w:cs="Tahoma"/>
          <w:lang w:eastAsia="en-US"/>
        </w:rPr>
        <w:t>che è stata verificata, in conformità alle previsioni del vigente Piano Anticorruzione ed ai sensi di quanto previsto dall’art. 6-bis della legge n. 241/90, come aggiunto dall’art.1 della legge n.190/2012, l’assenza di ipotesi di conflitto di interesse e pertanto l’insussistenza dell’obbligo di astensione nell’adozione del presente provvedimento;</w:t>
      </w:r>
    </w:p>
    <w:p w14:paraId="0DCE5AD4" w14:textId="77777777" w:rsidR="00502170" w:rsidRDefault="00502170" w:rsidP="00502170">
      <w:pPr>
        <w:spacing w:after="86"/>
        <w:jc w:val="both"/>
        <w:rPr>
          <w:rFonts w:ascii="Tahoma" w:eastAsia="Calibri" w:hAnsi="Tahoma" w:cs="Tahoma"/>
          <w:b/>
          <w:lang w:eastAsia="en-US"/>
        </w:rPr>
      </w:pPr>
    </w:p>
    <w:p w14:paraId="407F2147" w14:textId="77777777" w:rsidR="00502170" w:rsidRPr="00776059" w:rsidRDefault="00502170" w:rsidP="00502170">
      <w:pPr>
        <w:spacing w:after="86"/>
        <w:jc w:val="both"/>
        <w:rPr>
          <w:rFonts w:ascii="Tahoma" w:hAnsi="Tahoma" w:cs="Tahoma"/>
        </w:rPr>
      </w:pPr>
      <w:r w:rsidRPr="00776059">
        <w:rPr>
          <w:rFonts w:ascii="Tahoma" w:eastAsia="Calibri" w:hAnsi="Tahoma" w:cs="Tahoma"/>
          <w:b/>
          <w:lang w:eastAsia="en-US"/>
        </w:rPr>
        <w:t>VISTI</w:t>
      </w:r>
      <w:r w:rsidRPr="00776059">
        <w:rPr>
          <w:rFonts w:ascii="Tahoma" w:eastAsia="Calibri" w:hAnsi="Tahoma" w:cs="Tahoma"/>
          <w:b/>
          <w:bCs/>
          <w:lang w:eastAsia="en-US"/>
        </w:rPr>
        <w:t>:</w:t>
      </w:r>
    </w:p>
    <w:p w14:paraId="682C655A"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D. Lgs. n. 267/2000 e ss.mm.ii. (T.U.E.L.);</w:t>
      </w:r>
    </w:p>
    <w:p w14:paraId="0A390F41"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 xml:space="preserve">il nuovo Codice della Strada e il relativo Regolamento di Esecuzione; </w:t>
      </w:r>
    </w:p>
    <w:p w14:paraId="4A0AF71F"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 vigenti Regolamenti in materia di igiene e di edilizia;</w:t>
      </w:r>
    </w:p>
    <w:p w14:paraId="21B7372E"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Regolamento di contabilità;</w:t>
      </w:r>
    </w:p>
    <w:p w14:paraId="0CCCAE2A"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Regolamento sul decentramento amministrativo istitutivo dei Municipi;</w:t>
      </w:r>
    </w:p>
    <w:p w14:paraId="23423B8E"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Regolamento delle occupazioni di suolo pubblico approvato con deliberazione del Consiglio Comunale n. 51 del 07/07/2011;</w:t>
      </w:r>
    </w:p>
    <w:p w14:paraId="3EF37633" w14:textId="580CA4E1"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 xml:space="preserve">la </w:t>
      </w:r>
      <w:r w:rsidRPr="00776059">
        <w:rPr>
          <w:rFonts w:ascii="Tahoma" w:hAnsi="Tahoma" w:cs="Tahoma"/>
        </w:rPr>
        <w:t xml:space="preserve">Deliberazione della Giunta Comunale n. 681 del 31/12/2020 avente ad oggetto </w:t>
      </w:r>
      <w:r w:rsidR="00B8653A">
        <w:rPr>
          <w:rFonts w:ascii="Tahoma" w:hAnsi="Tahoma" w:cs="Tahoma"/>
        </w:rPr>
        <w:t>“</w:t>
      </w:r>
      <w:r w:rsidRPr="00776059">
        <w:rPr>
          <w:rFonts w:ascii="Tahoma" w:hAnsi="Tahoma" w:cs="Tahoma"/>
        </w:rPr>
        <w:t>Atto di indirizzo sulla gestione delle entrate che confluiscono nel canone unico patrimoniale di cui ai commi 816 e ss. L. n. 160/2019 nelle more dell’approvazione del relativo regolamento”;</w:t>
      </w:r>
    </w:p>
    <w:p w14:paraId="1D0A6489" w14:textId="42BE686B"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D. Lgs. n. 33/2013 sugli obblighi di pubblicità e trasparenza;</w:t>
      </w:r>
    </w:p>
    <w:p w14:paraId="32BFA5BA"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il Piano Triennale Anticorruzione 2020/2022 del Comune di Bari, approvato con Deliberazione della Giunta Comunale n. 49/2020 del 28/01/2020;</w:t>
      </w:r>
    </w:p>
    <w:p w14:paraId="7D458EC2" w14:textId="77777777" w:rsidR="00502170" w:rsidRPr="00776059" w:rsidRDefault="00502170" w:rsidP="00502170">
      <w:pPr>
        <w:numPr>
          <w:ilvl w:val="0"/>
          <w:numId w:val="19"/>
        </w:numPr>
        <w:autoSpaceDN/>
        <w:spacing w:after="29"/>
        <w:jc w:val="both"/>
        <w:textAlignment w:val="auto"/>
        <w:rPr>
          <w:rFonts w:ascii="Tahoma" w:hAnsi="Tahoma" w:cs="Tahoma"/>
        </w:rPr>
      </w:pPr>
      <w:r w:rsidRPr="00776059">
        <w:rPr>
          <w:rFonts w:ascii="Tahoma" w:eastAsia="Calibri" w:hAnsi="Tahoma" w:cs="Tahoma"/>
          <w:lang w:eastAsia="en-US"/>
        </w:rPr>
        <w:t>la documentazione e la corrispondenza agli atti d’ufficio;</w:t>
      </w:r>
    </w:p>
    <w:p w14:paraId="70829F89" w14:textId="77777777" w:rsidR="00502170" w:rsidRDefault="00502170" w:rsidP="00502170">
      <w:pPr>
        <w:spacing w:after="29"/>
        <w:jc w:val="both"/>
        <w:rPr>
          <w:rFonts w:ascii="Tahoma" w:eastAsia="Calibri" w:hAnsi="Tahoma" w:cs="Tahoma"/>
          <w:b/>
          <w:bCs/>
          <w:lang w:eastAsia="en-US"/>
        </w:rPr>
      </w:pPr>
    </w:p>
    <w:p w14:paraId="5E2F3CBC" w14:textId="77777777" w:rsidR="00502170" w:rsidRPr="00776059" w:rsidRDefault="00502170" w:rsidP="00502170">
      <w:pPr>
        <w:spacing w:after="29"/>
        <w:jc w:val="both"/>
        <w:rPr>
          <w:rFonts w:ascii="Tahoma" w:hAnsi="Tahoma" w:cs="Tahoma"/>
        </w:rPr>
      </w:pPr>
      <w:r w:rsidRPr="00776059">
        <w:rPr>
          <w:rFonts w:ascii="Tahoma" w:eastAsia="Calibri" w:hAnsi="Tahoma" w:cs="Tahoma"/>
          <w:b/>
          <w:bCs/>
          <w:lang w:eastAsia="en-US"/>
        </w:rPr>
        <w:t xml:space="preserve">ACCERTATA </w:t>
      </w:r>
      <w:r w:rsidRPr="00776059">
        <w:rPr>
          <w:rFonts w:ascii="Tahoma" w:eastAsia="Calibri" w:hAnsi="Tahoma" w:cs="Tahoma"/>
          <w:lang w:eastAsia="en-US"/>
        </w:rPr>
        <w:t>la regolarità della documentazione prodotta;</w:t>
      </w:r>
    </w:p>
    <w:p w14:paraId="5539DCC6" w14:textId="77777777" w:rsidR="00502170" w:rsidRDefault="00502170" w:rsidP="00502170">
      <w:pPr>
        <w:spacing w:after="29"/>
        <w:jc w:val="both"/>
        <w:rPr>
          <w:rFonts w:ascii="Tahoma" w:hAnsi="Tahoma" w:cs="Tahoma"/>
          <w:b/>
        </w:rPr>
      </w:pPr>
    </w:p>
    <w:p w14:paraId="27D78806" w14:textId="77777777" w:rsidR="00502170" w:rsidRPr="00776059" w:rsidRDefault="00502170" w:rsidP="00502170">
      <w:pPr>
        <w:spacing w:after="29"/>
        <w:jc w:val="both"/>
        <w:rPr>
          <w:rFonts w:ascii="Tahoma" w:hAnsi="Tahoma" w:cs="Tahoma"/>
        </w:rPr>
      </w:pPr>
      <w:r w:rsidRPr="00776059">
        <w:rPr>
          <w:rFonts w:ascii="Tahoma" w:hAnsi="Tahoma" w:cs="Tahoma"/>
          <w:b/>
        </w:rPr>
        <w:t xml:space="preserve">CONSIDERATO </w:t>
      </w:r>
      <w:r w:rsidRPr="00776059">
        <w:rPr>
          <w:rFonts w:ascii="Tahoma" w:hAnsi="Tahoma" w:cs="Tahoma"/>
        </w:rPr>
        <w:t xml:space="preserve">che il presente provvedimento non comportando impegni di spesa, diviene esecutivo con il visto del Dirigente Responsabile del Municipio </w:t>
      </w:r>
      <w:r w:rsidRPr="00776059">
        <w:rPr>
          <w:rFonts w:ascii="Tahoma" w:hAnsi="Tahoma" w:cs="Tahoma"/>
          <w:b/>
          <w:bCs/>
        </w:rPr>
        <w:t>+++=pratica.dati_istanza.indirizzo_segnale_indicatore.municipio_id+++</w:t>
      </w:r>
      <w:r w:rsidRPr="00776059">
        <w:rPr>
          <w:rFonts w:ascii="Tahoma" w:hAnsi="Tahoma" w:cs="Tahoma"/>
        </w:rPr>
        <w:t>;</w:t>
      </w:r>
    </w:p>
    <w:p w14:paraId="128A1DD5" w14:textId="77777777" w:rsidR="00502170" w:rsidRDefault="00502170" w:rsidP="00502170">
      <w:pPr>
        <w:spacing w:after="200"/>
        <w:jc w:val="both"/>
        <w:rPr>
          <w:rFonts w:ascii="Tahoma" w:eastAsia="Calibri" w:hAnsi="Tahoma" w:cs="Tahoma"/>
          <w:b/>
          <w:bCs/>
          <w:lang w:eastAsia="en-US"/>
        </w:rPr>
      </w:pPr>
    </w:p>
    <w:p w14:paraId="57A72B13" w14:textId="77777777" w:rsidR="00502170" w:rsidRPr="00776059" w:rsidRDefault="00502170" w:rsidP="00502170">
      <w:pPr>
        <w:spacing w:after="200"/>
        <w:jc w:val="both"/>
        <w:rPr>
          <w:rFonts w:ascii="Tahoma" w:hAnsi="Tahoma" w:cs="Tahoma"/>
        </w:rPr>
      </w:pPr>
      <w:r w:rsidRPr="00776059">
        <w:rPr>
          <w:rFonts w:ascii="Tahoma" w:eastAsia="Calibri" w:hAnsi="Tahoma" w:cs="Tahoma"/>
          <w:b/>
          <w:bCs/>
          <w:lang w:eastAsia="en-US"/>
        </w:rPr>
        <w:t>RITENUTO</w:t>
      </w:r>
      <w:r w:rsidRPr="00776059">
        <w:rPr>
          <w:rFonts w:ascii="Tahoma" w:eastAsia="Calibri" w:hAnsi="Tahoma" w:cs="Tahoma"/>
          <w:lang w:eastAsia="en-US"/>
        </w:rPr>
        <w:t>, per quanto su esposto, di accogliere l’istanza di trasferimento della titolarità della concessione del passo carrabile in parola;</w:t>
      </w:r>
    </w:p>
    <w:p w14:paraId="432C68AB" w14:textId="77777777" w:rsidR="00502170" w:rsidRPr="00776059" w:rsidRDefault="00502170" w:rsidP="00502170">
      <w:pPr>
        <w:spacing w:after="200"/>
        <w:ind w:left="2832" w:firstLine="708"/>
        <w:jc w:val="both"/>
        <w:rPr>
          <w:rFonts w:ascii="Tahoma" w:hAnsi="Tahoma" w:cs="Tahoma"/>
        </w:rPr>
      </w:pPr>
      <w:r w:rsidRPr="00776059">
        <w:rPr>
          <w:rFonts w:ascii="Tahoma" w:hAnsi="Tahoma" w:cs="Tahoma"/>
          <w:b/>
          <w:lang w:eastAsia="en-US"/>
        </w:rPr>
        <w:t xml:space="preserve"> </w:t>
      </w:r>
      <w:r w:rsidRPr="00776059">
        <w:rPr>
          <w:rFonts w:ascii="Tahoma" w:eastAsia="Calibri" w:hAnsi="Tahoma" w:cs="Tahoma"/>
          <w:b/>
          <w:lang w:eastAsia="en-US"/>
        </w:rPr>
        <w:t>DETERMINA</w:t>
      </w:r>
    </w:p>
    <w:p w14:paraId="19B85020" w14:textId="28AD4311" w:rsidR="00502170" w:rsidRDefault="00502170" w:rsidP="00502170">
      <w:pPr>
        <w:autoSpaceDE w:val="0"/>
        <w:jc w:val="both"/>
        <w:rPr>
          <w:rFonts w:ascii="Tahoma" w:eastAsia="Calibri" w:hAnsi="Tahoma" w:cs="Tahoma"/>
          <w:lang w:eastAsia="en-US"/>
        </w:rPr>
      </w:pPr>
      <w:r w:rsidRPr="00776059">
        <w:rPr>
          <w:rFonts w:ascii="Tahoma" w:eastAsia="Calibri" w:hAnsi="Tahoma" w:cs="Tahoma"/>
          <w:lang w:eastAsia="en-US"/>
        </w:rPr>
        <w:t>Per i motivi espressi in narrativa e che qui s’intendono integralmente riportati:</w:t>
      </w:r>
    </w:p>
    <w:p w14:paraId="19F2AEC8" w14:textId="77777777" w:rsidR="00DF629D" w:rsidRPr="00776059" w:rsidRDefault="00DF629D" w:rsidP="00502170">
      <w:pPr>
        <w:autoSpaceDE w:val="0"/>
        <w:jc w:val="both"/>
        <w:rPr>
          <w:rFonts w:ascii="Tahoma" w:hAnsi="Tahoma" w:cs="Tahoma"/>
        </w:rPr>
      </w:pPr>
    </w:p>
    <w:p w14:paraId="4EE69399" w14:textId="296200A6" w:rsidR="00502170" w:rsidRPr="00B8653A" w:rsidRDefault="00502170" w:rsidP="00502170">
      <w:pPr>
        <w:numPr>
          <w:ilvl w:val="0"/>
          <w:numId w:val="13"/>
        </w:numPr>
        <w:autoSpaceDE w:val="0"/>
        <w:autoSpaceDN/>
        <w:jc w:val="both"/>
        <w:textAlignment w:val="auto"/>
        <w:rPr>
          <w:rFonts w:ascii="Tahoma" w:hAnsi="Tahoma" w:cs="Tahoma"/>
        </w:rPr>
      </w:pPr>
      <w:r w:rsidRPr="00776059">
        <w:rPr>
          <w:rFonts w:ascii="Tahoma" w:eastAsia="Calibri" w:hAnsi="Tahoma" w:cs="Tahoma"/>
          <w:b/>
          <w:bCs/>
          <w:lang w:eastAsia="en-US"/>
        </w:rPr>
        <w:t>CONCEDERE</w:t>
      </w:r>
      <w:r w:rsidRPr="00776059">
        <w:rPr>
          <w:rFonts w:ascii="Tahoma" w:eastAsia="Calibri" w:hAnsi="Tahoma" w:cs="Tahoma"/>
          <w:lang w:eastAsia="en-US"/>
        </w:rPr>
        <w:t xml:space="preserve"> al sig. </w:t>
      </w:r>
      <w:r w:rsidRPr="00776059">
        <w:rPr>
          <w:rFonts w:ascii="Tahoma" w:hAnsi="Tahoma" w:cs="Tahoma"/>
          <w:b/>
        </w:rPr>
        <w:t>+++=pratica.anagrafica.cognome+++ +++=pratica.anagrafica.nome+++</w:t>
      </w:r>
      <w:r w:rsidRPr="00776059">
        <w:rPr>
          <w:rFonts w:ascii="Tahoma" w:eastAsia="Calibri" w:hAnsi="Tahoma" w:cs="Tahoma"/>
          <w:lang w:eastAsia="en-US"/>
        </w:rPr>
        <w:t>, generalità in allegato privacy</w:t>
      </w:r>
      <w:r w:rsidR="00B06244">
        <w:rPr>
          <w:rFonts w:ascii="Tahoma" w:eastAsia="Calibri" w:hAnsi="Tahoma" w:cs="Tahoma"/>
          <w:lang w:eastAsia="en-US"/>
        </w:rPr>
        <w:t xml:space="preserve">, </w:t>
      </w:r>
      <w:r w:rsidRPr="00776059">
        <w:rPr>
          <w:rFonts w:ascii="Tahoma" w:eastAsia="Calibri" w:hAnsi="Tahoma" w:cs="Tahoma"/>
          <w:lang w:eastAsia="en-US"/>
        </w:rPr>
        <w:t>l’</w:t>
      </w:r>
      <w:r w:rsidRPr="00776059">
        <w:rPr>
          <w:rFonts w:ascii="Tahoma" w:eastAsia="Calibri" w:hAnsi="Tahoma" w:cs="Tahoma"/>
          <w:lang w:eastAsia="it-IT"/>
        </w:rPr>
        <w:t xml:space="preserve">occupazione di suolo pubblico per il passo carrabile </w:t>
      </w:r>
      <w:r w:rsidRPr="00776059">
        <w:rPr>
          <w:rFonts w:ascii="Tahoma" w:eastAsia="Calibri" w:hAnsi="Tahoma" w:cs="Tahoma"/>
          <w:lang w:eastAsia="en-US"/>
        </w:rPr>
        <w:t xml:space="preserve">sito in </w:t>
      </w:r>
      <w:r w:rsidRPr="00776059">
        <w:rPr>
          <w:rFonts w:ascii="Tahoma" w:hAnsi="Tahoma" w:cs="Tahoma"/>
          <w:b/>
        </w:rPr>
        <w:t>+++=pratica.</w:t>
      </w:r>
      <w:r w:rsidRPr="00776059">
        <w:rPr>
          <w:rFonts w:ascii="Tahoma" w:hAnsi="Tahoma" w:cs="Tahoma"/>
          <w:b/>
          <w:bCs/>
        </w:rPr>
        <w:t>dati_istanza.indirizzo_segnale_indicatore.indirizzo</w:t>
      </w:r>
      <w:r w:rsidRPr="00776059">
        <w:rPr>
          <w:rFonts w:ascii="Tahoma" w:hAnsi="Tahoma" w:cs="Tahoma"/>
          <w:b/>
        </w:rPr>
        <w:t>+++</w:t>
      </w:r>
      <w:r w:rsidRPr="00776059">
        <w:rPr>
          <w:rFonts w:ascii="Tahoma" w:eastAsia="Calibri" w:hAnsi="Tahoma" w:cs="Tahoma"/>
          <w:lang w:eastAsia="en-US"/>
        </w:rPr>
        <w:t>,</w:t>
      </w:r>
      <w:r w:rsidRPr="00776059">
        <w:rPr>
          <w:rFonts w:ascii="Tahoma" w:eastAsia="Calibri" w:hAnsi="Tahoma" w:cs="Tahoma"/>
          <w:lang w:eastAsia="it-IT"/>
        </w:rPr>
        <w:t xml:space="preserve"> per </w:t>
      </w:r>
      <w:r w:rsidR="008F1638">
        <w:rPr>
          <w:rFonts w:ascii="Tahoma" w:hAnsi="Tahoma" w:cs="Tahoma"/>
          <w:b/>
          <w:bCs/>
        </w:rPr>
        <w:t xml:space="preserve">anni </w:t>
      </w:r>
      <w:r w:rsidR="008F1638">
        <w:rPr>
          <w:rFonts w:ascii="Tahoma" w:hAnsi="Tahoma" w:cs="Tahoma"/>
          <w:b/>
          <w:bCs/>
          <w:kern w:val="0"/>
          <w:sz w:val="22"/>
          <w:szCs w:val="22"/>
        </w:rPr>
        <w:t>+++=</w:t>
      </w:r>
      <w:r w:rsidR="008F1638">
        <w:rPr>
          <w:rFonts w:ascii="Tahoma" w:hAnsi="Tahoma" w:cs="Tahoma"/>
          <w:b/>
          <w:bCs/>
        </w:rPr>
        <w:t>pratica</w:t>
      </w:r>
      <w:r w:rsidR="008F1638" w:rsidRPr="00FB427A">
        <w:rPr>
          <w:rFonts w:ascii="Tahoma" w:hAnsi="Tahoma" w:cs="Tahoma"/>
          <w:b/>
          <w:bCs/>
        </w:rPr>
        <w:t>.</w:t>
      </w:r>
      <w:r w:rsidR="008F1638" w:rsidRPr="00FB427A">
        <w:rPr>
          <w:rFonts w:ascii="Tahoma" w:hAnsi="Tahoma" w:cs="Tahoma" w:hint="eastAsia"/>
          <w:b/>
          <w:bCs/>
        </w:rPr>
        <w:t>dati_istanza</w:t>
      </w:r>
      <w:r w:rsidR="008F1638" w:rsidRPr="00FB427A">
        <w:rPr>
          <w:rFonts w:ascii="Tahoma" w:hAnsi="Tahoma" w:cs="Tahoma"/>
          <w:b/>
          <w:bCs/>
        </w:rPr>
        <w:t>.anni</w:t>
      </w:r>
      <w:r w:rsidR="008F1638">
        <w:rPr>
          <w:rFonts w:ascii="Tahoma" w:hAnsi="Tahoma" w:cs="Tahoma"/>
          <w:b/>
          <w:bCs/>
          <w:kern w:val="0"/>
          <w:sz w:val="22"/>
          <w:szCs w:val="22"/>
        </w:rPr>
        <w:t>+++</w:t>
      </w:r>
      <w:r w:rsidR="002D5BE9">
        <w:rPr>
          <w:rFonts w:ascii="Tahoma" w:hAnsi="Tahoma" w:cs="Tahoma"/>
          <w:b/>
          <w:bCs/>
          <w:kern w:val="0"/>
          <w:sz w:val="22"/>
          <w:szCs w:val="22"/>
        </w:rPr>
        <w:t>,</w:t>
      </w:r>
      <w:r w:rsidR="008F1638">
        <w:rPr>
          <w:rFonts w:ascii="Tahoma" w:hAnsi="Tahoma" w:cs="Tahoma"/>
          <w:b/>
          <w:bCs/>
          <w:kern w:val="0"/>
          <w:sz w:val="22"/>
          <w:szCs w:val="22"/>
        </w:rPr>
        <w:t xml:space="preserve"> mesi </w:t>
      </w:r>
      <w:r w:rsidR="008F1638">
        <w:rPr>
          <w:rFonts w:ascii="Tahoma" w:hAnsi="Tahoma" w:cs="Tahoma"/>
        </w:rPr>
        <w:t xml:space="preserve"> </w:t>
      </w:r>
      <w:r w:rsidR="008F1638">
        <w:rPr>
          <w:rFonts w:ascii="Tahoma" w:hAnsi="Tahoma" w:cs="Tahoma"/>
          <w:b/>
          <w:bCs/>
          <w:kern w:val="0"/>
          <w:sz w:val="22"/>
          <w:szCs w:val="22"/>
        </w:rPr>
        <w:lastRenderedPageBreak/>
        <w:t>+++=</w:t>
      </w:r>
      <w:r w:rsidR="008F1638">
        <w:rPr>
          <w:rFonts w:ascii="Tahoma" w:hAnsi="Tahoma" w:cs="Tahoma"/>
          <w:b/>
          <w:bCs/>
        </w:rPr>
        <w:t>pratica</w:t>
      </w:r>
      <w:r w:rsidR="008F1638" w:rsidRPr="00FB427A">
        <w:rPr>
          <w:rFonts w:ascii="Tahoma" w:hAnsi="Tahoma" w:cs="Tahoma"/>
          <w:b/>
          <w:bCs/>
        </w:rPr>
        <w:t>.</w:t>
      </w:r>
      <w:r w:rsidR="008F1638" w:rsidRPr="00FB427A">
        <w:rPr>
          <w:rFonts w:ascii="Tahoma" w:hAnsi="Tahoma" w:cs="Tahoma" w:hint="eastAsia"/>
          <w:b/>
          <w:bCs/>
        </w:rPr>
        <w:t>dati_istanza</w:t>
      </w:r>
      <w:r w:rsidR="008F1638" w:rsidRPr="00FB427A">
        <w:rPr>
          <w:rFonts w:ascii="Tahoma" w:hAnsi="Tahoma" w:cs="Tahoma"/>
          <w:b/>
          <w:bCs/>
        </w:rPr>
        <w:t>.</w:t>
      </w:r>
      <w:r w:rsidR="008F1638">
        <w:rPr>
          <w:rFonts w:ascii="Tahoma" w:hAnsi="Tahoma" w:cs="Tahoma"/>
          <w:b/>
          <w:bCs/>
        </w:rPr>
        <w:t>mesi</w:t>
      </w:r>
      <w:r w:rsidR="008F1638">
        <w:rPr>
          <w:rFonts w:ascii="Tahoma" w:hAnsi="Tahoma" w:cs="Tahoma"/>
          <w:b/>
          <w:bCs/>
          <w:kern w:val="0"/>
          <w:sz w:val="22"/>
          <w:szCs w:val="22"/>
        </w:rPr>
        <w:t xml:space="preserve">+++ </w:t>
      </w:r>
      <w:r w:rsidR="002D5BE9" w:rsidRPr="002D5BE9">
        <w:rPr>
          <w:rFonts w:ascii="Tahoma" w:hAnsi="Tahoma" w:cs="Tahoma"/>
          <w:kern w:val="0"/>
          <w:sz w:val="22"/>
          <w:szCs w:val="22"/>
        </w:rPr>
        <w:t>e</w:t>
      </w:r>
      <w:r w:rsidR="002D5BE9">
        <w:rPr>
          <w:rFonts w:ascii="Tahoma" w:hAnsi="Tahoma" w:cs="Tahoma"/>
          <w:b/>
          <w:bCs/>
          <w:kern w:val="0"/>
          <w:sz w:val="22"/>
          <w:szCs w:val="22"/>
        </w:rPr>
        <w:t xml:space="preserve"> giorni +++=</w:t>
      </w:r>
      <w:r w:rsidR="002D5BE9">
        <w:rPr>
          <w:rFonts w:ascii="Tahoma" w:hAnsi="Tahoma" w:cs="Tahoma"/>
          <w:b/>
          <w:bCs/>
        </w:rPr>
        <w:t>pratica</w:t>
      </w:r>
      <w:r w:rsidR="002D5BE9" w:rsidRPr="00FB427A">
        <w:rPr>
          <w:rFonts w:ascii="Tahoma" w:hAnsi="Tahoma" w:cs="Tahoma"/>
          <w:b/>
          <w:bCs/>
        </w:rPr>
        <w:t>.</w:t>
      </w:r>
      <w:r w:rsidR="002D5BE9" w:rsidRPr="00FB427A">
        <w:rPr>
          <w:rFonts w:ascii="Tahoma" w:hAnsi="Tahoma" w:cs="Tahoma" w:hint="eastAsia"/>
          <w:b/>
          <w:bCs/>
        </w:rPr>
        <w:t>dati_istanza</w:t>
      </w:r>
      <w:r w:rsidR="002D5BE9" w:rsidRPr="00FB427A">
        <w:rPr>
          <w:rFonts w:ascii="Tahoma" w:hAnsi="Tahoma" w:cs="Tahoma"/>
          <w:b/>
          <w:bCs/>
        </w:rPr>
        <w:t>.</w:t>
      </w:r>
      <w:r w:rsidR="002D5BE9">
        <w:rPr>
          <w:rFonts w:ascii="Tahoma" w:hAnsi="Tahoma" w:cs="Tahoma"/>
          <w:b/>
          <w:bCs/>
        </w:rPr>
        <w:t>giorni</w:t>
      </w:r>
      <w:r w:rsidR="002D5BE9">
        <w:rPr>
          <w:rFonts w:ascii="Tahoma" w:hAnsi="Tahoma" w:cs="Tahoma"/>
          <w:b/>
          <w:bCs/>
          <w:kern w:val="0"/>
          <w:sz w:val="22"/>
          <w:szCs w:val="22"/>
        </w:rPr>
        <w:t xml:space="preserve">+++, </w:t>
      </w:r>
      <w:r w:rsidR="008F1638" w:rsidRPr="00575817">
        <w:rPr>
          <w:rFonts w:ascii="Tahoma" w:hAnsi="Tahoma" w:cs="Tahoma"/>
        </w:rPr>
        <w:t xml:space="preserve">a partire dalla data del provvedimento </w:t>
      </w:r>
      <w:r w:rsidR="008F1638">
        <w:rPr>
          <w:rFonts w:ascii="Tahoma" w:hAnsi="Tahoma" w:cs="Tahoma"/>
        </w:rPr>
        <w:t xml:space="preserve">di concessione </w:t>
      </w:r>
      <w:r w:rsidR="008F1638" w:rsidRPr="0007259D">
        <w:rPr>
          <w:rFonts w:ascii="Tahoma" w:hAnsi="Tahoma" w:cs="Tahoma"/>
          <w:b/>
          <w:bCs/>
          <w:kern w:val="0"/>
        </w:rPr>
        <w:t>+++=</w:t>
      </w:r>
      <w:r w:rsidR="008F1638" w:rsidRPr="0007259D">
        <w:rPr>
          <w:rFonts w:ascii="Tahoma" w:eastAsia="Calibri" w:hAnsi="Tahoma" w:cs="Tahoma"/>
          <w:b/>
          <w:bCs/>
          <w:lang w:eastAsia="en-US"/>
        </w:rPr>
        <w:t>pratica.dati_istanza.link_pratica_origine.</w:t>
      </w:r>
      <w:r w:rsidR="008F1638">
        <w:rPr>
          <w:rFonts w:ascii="Tahoma" w:eastAsia="Calibri" w:hAnsi="Tahoma" w:cs="Tahoma"/>
          <w:b/>
          <w:bCs/>
          <w:lang w:eastAsia="en-US"/>
        </w:rPr>
        <w:t>id_determina</w:t>
      </w:r>
      <w:r w:rsidR="008F1638" w:rsidRPr="0007259D">
        <w:rPr>
          <w:rFonts w:ascii="Tahoma" w:hAnsi="Tahoma" w:cs="Tahoma"/>
          <w:b/>
          <w:bCs/>
          <w:kern w:val="0"/>
        </w:rPr>
        <w:t>+++</w:t>
      </w:r>
      <w:r w:rsidR="008F1638">
        <w:rPr>
          <w:rFonts w:ascii="Tahoma" w:hAnsi="Tahoma" w:cs="Tahoma"/>
        </w:rPr>
        <w:t xml:space="preserve"> del </w:t>
      </w:r>
      <w:r w:rsidR="008F1638" w:rsidRPr="0007259D">
        <w:rPr>
          <w:rFonts w:ascii="Tahoma" w:hAnsi="Tahoma" w:cs="Tahoma"/>
          <w:b/>
          <w:bCs/>
          <w:kern w:val="0"/>
        </w:rPr>
        <w:t>+++=</w:t>
      </w:r>
      <w:r w:rsidR="008F1638" w:rsidRPr="0007259D">
        <w:rPr>
          <w:rFonts w:ascii="Tahoma" w:eastAsia="Calibri" w:hAnsi="Tahoma" w:cs="Tahoma"/>
          <w:b/>
          <w:bCs/>
          <w:lang w:eastAsia="en-US"/>
        </w:rPr>
        <w:t>pratica.dati_istanza.link_pratica_origine.data_emissione</w:t>
      </w:r>
      <w:r w:rsidR="008F1638" w:rsidRPr="0007259D">
        <w:rPr>
          <w:rFonts w:ascii="Tahoma" w:hAnsi="Tahoma" w:cs="Tahoma"/>
          <w:b/>
          <w:bCs/>
          <w:kern w:val="0"/>
        </w:rPr>
        <w:t>+++</w:t>
      </w:r>
      <w:r w:rsidR="008F1638">
        <w:rPr>
          <w:rFonts w:ascii="Tahoma" w:hAnsi="Tahoma" w:cs="Tahoma"/>
          <w:b/>
          <w:bCs/>
          <w:kern w:val="0"/>
        </w:rPr>
        <w:t xml:space="preserve">, </w:t>
      </w:r>
      <w:r w:rsidRPr="00776059">
        <w:rPr>
          <w:rFonts w:ascii="Tahoma" w:eastAsia="Andale Sans UI" w:hAnsi="Tahoma" w:cs="Tahoma"/>
          <w:kern w:val="2"/>
        </w:rPr>
        <w:t>alle seguenti condizioni ed obblighi:</w:t>
      </w:r>
    </w:p>
    <w:p w14:paraId="78CFF209" w14:textId="77777777" w:rsidR="00B8653A" w:rsidRPr="00776059" w:rsidRDefault="00B8653A" w:rsidP="00B8653A">
      <w:pPr>
        <w:autoSpaceDE w:val="0"/>
        <w:autoSpaceDN/>
        <w:ind w:left="720"/>
        <w:jc w:val="both"/>
        <w:textAlignment w:val="auto"/>
        <w:rPr>
          <w:rFonts w:ascii="Tahoma" w:hAnsi="Tahoma" w:cs="Tahoma"/>
        </w:rPr>
      </w:pPr>
    </w:p>
    <w:p w14:paraId="7EB9225B"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è tenuto a conoscere e sottostare a tutte le condizioni contenute nel regolamento per le occupazioni di suolo pubblico con esplicito riferimento alla dichiarazione sostitutiva dell'atto di notorietà resa nell'istanza ai sensi degli artt. 47 e 76 del D.p.r. n. 445/2000;</w:t>
      </w:r>
    </w:p>
    <w:p w14:paraId="1F67EBBB"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è direttamente e personalmente responsabile per ogni e qualsiasi danno alle persone e/o cose di terzi rivenienti dall'esistenza del passo carrabile ed è posto a carico dello stesso la manutenzione per tutta la durata della concessione onde evitare il crearsi di situazioni di pericolo;</w:t>
      </w:r>
    </w:p>
    <w:p w14:paraId="70CB2359"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ai sensi dell'art.120 lettera e) del D.p.r. n. 495/92, dovrà munirsi del nuovo cartello indicatore di passo carrabile riportante l'indicazione dell'ente proprietario della strada che rilascia la concessione. Tale cartello dovrà essere completato a cura del Concessionario con l'indicazione del numero della</w:t>
      </w:r>
      <w:r w:rsidRPr="00776059">
        <w:rPr>
          <w:rFonts w:ascii="Tahoma" w:eastAsia="Andale Sans UI" w:hAnsi="Tahoma" w:cs="Tahoma"/>
          <w:b/>
          <w:bCs/>
          <w:kern w:val="2"/>
        </w:rPr>
        <w:t xml:space="preserve"> </w:t>
      </w:r>
      <w:r w:rsidRPr="00776059">
        <w:rPr>
          <w:rFonts w:ascii="Tahoma" w:eastAsia="Andale Sans UI" w:hAnsi="Tahoma" w:cs="Tahoma"/>
          <w:kern w:val="2"/>
        </w:rPr>
        <w:t>determinazione dirigenziale di autorizzazione e della relativa data di adozione;</w:t>
      </w:r>
    </w:p>
    <w:p w14:paraId="3C17F2EF" w14:textId="77777777" w:rsidR="00502170" w:rsidRPr="00776059"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è fatto obbligo al Concessionario di apporre sul fronte del locale o dell'area servita dal passo carrabile, il segnale indicatore che viene rilasciato dal Municipio competente per territorio. Esso va apposto sulla linea di confine tra la proprietà privata relativa al passo carrabile e la pubblica via ben evidente per chi transita sulla strada.</w:t>
      </w:r>
    </w:p>
    <w:p w14:paraId="7CD6C904" w14:textId="77777777" w:rsidR="00B8653A" w:rsidRPr="00B8653A" w:rsidRDefault="00502170" w:rsidP="00502170">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la concessione può essere revocata dall'autorità competente in qualsiasi momento per sopravvenuti motivi di pubblico interesse o tutela della sicurezza stradale, senza essere tenuta a corrispondere alcun indennizzo (ex art.27 comma 5 del nuovo Codice della Strada di cui al D. Lgs. n. 285/92) ed è soggetta a decadenza secondo quanto previsto dal regolamento comunale per le occupazioni di suolo pubblico vigente adottato con deliberazione di C.C. n.51/2011;</w:t>
      </w:r>
    </w:p>
    <w:p w14:paraId="21477B42" w14:textId="5C8531DD" w:rsidR="00502170" w:rsidRPr="00776059" w:rsidRDefault="00502170" w:rsidP="00B8653A">
      <w:pPr>
        <w:widowControl w:val="0"/>
        <w:autoSpaceDN/>
        <w:ind w:left="1069"/>
        <w:jc w:val="both"/>
        <w:textAlignment w:val="auto"/>
        <w:rPr>
          <w:rFonts w:ascii="Tahoma" w:hAnsi="Tahoma" w:cs="Tahoma"/>
        </w:rPr>
      </w:pPr>
      <w:r w:rsidRPr="00776059">
        <w:rPr>
          <w:rFonts w:ascii="Tahoma" w:eastAsia="Andale Sans UI" w:hAnsi="Tahoma" w:cs="Tahoma"/>
          <w:kern w:val="2"/>
        </w:rPr>
        <w:t xml:space="preserve">   </w:t>
      </w:r>
    </w:p>
    <w:p w14:paraId="4E504F71" w14:textId="56EAA792" w:rsidR="00502170" w:rsidRPr="00B8653A" w:rsidRDefault="00502170" w:rsidP="00502170">
      <w:pPr>
        <w:widowControl w:val="0"/>
        <w:numPr>
          <w:ilvl w:val="0"/>
          <w:numId w:val="13"/>
        </w:numPr>
        <w:autoSpaceDN/>
        <w:jc w:val="both"/>
        <w:textAlignment w:val="auto"/>
        <w:rPr>
          <w:rFonts w:ascii="Tahoma" w:hAnsi="Tahoma" w:cs="Tahoma"/>
        </w:rPr>
      </w:pPr>
      <w:r w:rsidRPr="00776059">
        <w:rPr>
          <w:rFonts w:ascii="Tahoma" w:eastAsia="Andale Sans UI" w:hAnsi="Tahoma" w:cs="Tahoma"/>
          <w:b/>
          <w:bCs/>
          <w:kern w:val="2"/>
        </w:rPr>
        <w:t xml:space="preserve">FARE CARICO </w:t>
      </w:r>
      <w:r w:rsidRPr="00776059">
        <w:rPr>
          <w:rFonts w:ascii="Tahoma" w:eastAsia="Andale Sans UI" w:hAnsi="Tahoma" w:cs="Tahoma"/>
          <w:kern w:val="2"/>
        </w:rPr>
        <w:t>al Concessionario di:</w:t>
      </w:r>
    </w:p>
    <w:p w14:paraId="032B7578" w14:textId="77777777" w:rsidR="00B8653A" w:rsidRPr="00776059" w:rsidRDefault="00B8653A" w:rsidP="00B8653A">
      <w:pPr>
        <w:widowControl w:val="0"/>
        <w:autoSpaceDN/>
        <w:ind w:left="720"/>
        <w:jc w:val="both"/>
        <w:textAlignment w:val="auto"/>
        <w:rPr>
          <w:rFonts w:ascii="Tahoma" w:hAnsi="Tahoma" w:cs="Tahoma"/>
        </w:rPr>
      </w:pPr>
    </w:p>
    <w:p w14:paraId="7A04924A" w14:textId="77777777" w:rsidR="00502170" w:rsidRPr="00575817" w:rsidRDefault="00502170" w:rsidP="009245B9">
      <w:pPr>
        <w:widowControl w:val="0"/>
        <w:numPr>
          <w:ilvl w:val="0"/>
          <w:numId w:val="15"/>
        </w:numPr>
        <w:autoSpaceDN/>
        <w:jc w:val="both"/>
        <w:textAlignment w:val="auto"/>
        <w:rPr>
          <w:rFonts w:ascii="Tahoma" w:hAnsi="Tahoma" w:cs="Tahoma"/>
        </w:rPr>
      </w:pPr>
      <w:r w:rsidRPr="00575817">
        <w:rPr>
          <w:rFonts w:ascii="Tahoma" w:hAnsi="Tahoma" w:cs="Tahoma"/>
        </w:rPr>
        <w:t xml:space="preserve">effettuare </w:t>
      </w:r>
      <w:r>
        <w:rPr>
          <w:rFonts w:ascii="Tahoma" w:hAnsi="Tahoma" w:cs="Tahoma"/>
        </w:rPr>
        <w:t>il</w:t>
      </w:r>
      <w:r w:rsidRPr="00575817">
        <w:rPr>
          <w:rFonts w:ascii="Tahoma" w:hAnsi="Tahoma" w:cs="Tahoma"/>
        </w:rPr>
        <w:t xml:space="preserve"> versament</w:t>
      </w:r>
      <w:r>
        <w:rPr>
          <w:rFonts w:ascii="Tahoma" w:hAnsi="Tahoma" w:cs="Tahoma"/>
        </w:rPr>
        <w:t xml:space="preserve">o </w:t>
      </w:r>
      <w:r w:rsidRPr="00DF629D">
        <w:rPr>
          <w:rFonts w:ascii="Tahoma" w:hAnsi="Tahoma" w:cs="Tahoma"/>
          <w:bCs/>
        </w:rPr>
        <w:t xml:space="preserve">di </w:t>
      </w:r>
      <w:r w:rsidRPr="00DF629D">
        <w:rPr>
          <w:rFonts w:ascii="Tahoma" w:hAnsi="Tahoma" w:cs="Tahoma"/>
        </w:rPr>
        <w:t>€</w:t>
      </w:r>
      <w:r w:rsidRPr="00DF629D">
        <w:rPr>
          <w:rFonts w:ascii="Tahoma" w:eastAsia="Tahoma" w:hAnsi="Tahoma" w:cs="Tahoma"/>
        </w:rPr>
        <w:t xml:space="preserve"> </w:t>
      </w:r>
      <w:r w:rsidRPr="00DF629D">
        <w:rPr>
          <w:rFonts w:ascii="Tahoma" w:hAnsi="Tahoma" w:cs="Tahoma"/>
        </w:rPr>
        <w:t>9,87</w:t>
      </w:r>
      <w:r w:rsidRPr="00DF629D">
        <w:rPr>
          <w:rFonts w:ascii="Tahoma" w:hAnsi="Tahoma" w:cs="Tahoma"/>
          <w:b/>
        </w:rPr>
        <w:t xml:space="preserve"> </w:t>
      </w:r>
      <w:r w:rsidRPr="00DF629D">
        <w:rPr>
          <w:rFonts w:ascii="Tahoma" w:hAnsi="Tahoma" w:cs="Tahoma"/>
        </w:rPr>
        <w:t>per costo del cartello segnaletico di divieto di sosta</w:t>
      </w:r>
      <w:r w:rsidRPr="00DF629D">
        <w:rPr>
          <w:rFonts w:ascii="Tahoma" w:hAnsi="Tahoma" w:cs="Tahoma"/>
          <w:bCs/>
        </w:rPr>
        <w:t xml:space="preserve"> tramite la piattaforma PagoPa, con invito a fornire prova dello stesso allo scrivente Ufficio, anche a mezzo mail.</w:t>
      </w:r>
    </w:p>
    <w:p w14:paraId="1C6D24D6"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far pervenire copia della ricevuta del versamento di cui sopra allo scrivente Municipio;</w:t>
      </w:r>
    </w:p>
    <w:p w14:paraId="222AD446"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apporre sullo stesso l'indicazione del numero della determinazione dirigenziale di autorizzazione e della relativa data di adozione;</w:t>
      </w:r>
    </w:p>
    <w:p w14:paraId="601E538D" w14:textId="656F53FA"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 xml:space="preserve">consegnare il vecchio cartello indicatore, contrassegnato dal n. </w:t>
      </w:r>
      <w:r w:rsidR="00B8653A" w:rsidRPr="00A81D67">
        <w:rPr>
          <w:rFonts w:ascii="Tahoma" w:eastAsia="Calibri" w:hAnsi="Tahoma" w:cs="Tahoma"/>
          <w:b/>
          <w:bCs/>
          <w:lang w:eastAsia="en-US"/>
        </w:rPr>
        <w:t>+++pratica.dati_istanza.link_pratica_origine.id_determina+++</w:t>
      </w:r>
      <w:r w:rsidR="00B8653A" w:rsidRPr="00A81D67">
        <w:rPr>
          <w:rFonts w:ascii="Tahoma" w:eastAsia="Calibri" w:hAnsi="Tahoma" w:cs="Tahoma"/>
          <w:lang w:eastAsia="en-US"/>
        </w:rPr>
        <w:t>,</w:t>
      </w:r>
      <w:r w:rsidR="00B8653A">
        <w:rPr>
          <w:rFonts w:ascii="Tahoma" w:eastAsia="Calibri" w:hAnsi="Tahoma" w:cs="Tahoma"/>
          <w:lang w:eastAsia="en-US"/>
        </w:rPr>
        <w:t xml:space="preserve"> </w:t>
      </w:r>
      <w:r w:rsidRPr="00776059">
        <w:rPr>
          <w:rFonts w:ascii="Tahoma" w:eastAsia="Andale Sans UI" w:hAnsi="Tahoma" w:cs="Tahoma"/>
          <w:kern w:val="2"/>
        </w:rPr>
        <w:t xml:space="preserve">presso gli uffici del Municipio </w:t>
      </w:r>
      <w:r w:rsidRPr="00776059">
        <w:rPr>
          <w:rFonts w:ascii="Tahoma" w:hAnsi="Tahoma" w:cs="Tahoma"/>
          <w:b/>
          <w:bCs/>
        </w:rPr>
        <w:t>+++=pratica.dati_istanza.indirizzo_segnale_indicatore.municipio_id+++</w:t>
      </w:r>
      <w:r w:rsidRPr="00776059">
        <w:rPr>
          <w:rFonts w:ascii="Tahoma" w:eastAsia="Andale Sans UI" w:hAnsi="Tahoma" w:cs="Tahoma"/>
          <w:kern w:val="2"/>
        </w:rPr>
        <w:t>;</w:t>
      </w:r>
    </w:p>
    <w:p w14:paraId="06782510"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apporre il cartello sulla linea di confine tra la proprietà privata relativa al passo carrabile e la pubblica via, in modo che sia ben evidente per chi transita sulla strada;</w:t>
      </w:r>
    </w:p>
    <w:p w14:paraId="4A328C50"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 xml:space="preserve">provvedere al pagamento annuale del canone unico patrimoniale la cui somma </w:t>
      </w:r>
      <w:r w:rsidRPr="00776059">
        <w:rPr>
          <w:rFonts w:ascii="Tahoma" w:eastAsia="Andale Sans UI" w:hAnsi="Tahoma" w:cs="Tahoma"/>
          <w:kern w:val="2"/>
        </w:rPr>
        <w:lastRenderedPageBreak/>
        <w:t xml:space="preserve">viene determinata e </w:t>
      </w:r>
      <w:r w:rsidRPr="00DF629D">
        <w:rPr>
          <w:rFonts w:ascii="Tahoma" w:eastAsia="Andale Sans UI" w:hAnsi="Tahoma" w:cs="Tahoma"/>
          <w:kern w:val="2"/>
        </w:rPr>
        <w:t xml:space="preserve">riscossa dalla SO.G.E.T. s.p.a. in via Quintino Sella civ. 208-210 Bari, tel.080 8806293, </w:t>
      </w:r>
      <w:r w:rsidRPr="00DF629D">
        <w:rPr>
          <w:rFonts w:ascii="Tahoma" w:eastAsia="Calibri" w:hAnsi="Tahoma" w:cs="Tahoma"/>
          <w:kern w:val="2"/>
          <w:lang w:eastAsia="en-US"/>
        </w:rPr>
        <w:t>ferma restando la facoltà dell’Ente, ad avvenuta approvazione delle tariffe del canone unico patrimoniale, di richiedere il maggior importo dovuto ovvero di procedere</w:t>
      </w:r>
      <w:r w:rsidRPr="00776059">
        <w:rPr>
          <w:rFonts w:ascii="Tahoma" w:eastAsia="Calibri" w:hAnsi="Tahoma" w:cs="Tahoma"/>
          <w:kern w:val="2"/>
          <w:lang w:eastAsia="en-US"/>
        </w:rPr>
        <w:t xml:space="preserve"> al rimborso delle somme maggiormente corrisposte, giusto dispositivo di cui alla Deliberazione di Giunta municipale n. 681 del 31/12/2020;</w:t>
      </w:r>
      <w:r w:rsidRPr="00776059">
        <w:rPr>
          <w:rFonts w:ascii="Tahoma" w:hAnsi="Tahoma" w:cs="Tahoma"/>
          <w:sz w:val="23"/>
        </w:rPr>
        <w:t xml:space="preserve"> </w:t>
      </w:r>
    </w:p>
    <w:p w14:paraId="103DA711" w14:textId="35461F83" w:rsidR="00502170" w:rsidRPr="00B8653A"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Concessionario è tenuto ad accertare presso detta società l'importo del canone unico patrimoniale e le modalità di pagamento;</w:t>
      </w:r>
    </w:p>
    <w:p w14:paraId="5E33B0CB" w14:textId="77777777" w:rsidR="00B8653A" w:rsidRPr="00776059" w:rsidRDefault="00B8653A" w:rsidP="00B8653A">
      <w:pPr>
        <w:widowControl w:val="0"/>
        <w:autoSpaceDN/>
        <w:ind w:left="1418"/>
        <w:jc w:val="both"/>
        <w:textAlignment w:val="auto"/>
        <w:rPr>
          <w:rFonts w:ascii="Tahoma" w:hAnsi="Tahoma" w:cs="Tahoma"/>
        </w:rPr>
      </w:pPr>
    </w:p>
    <w:p w14:paraId="283EEE06" w14:textId="7715F249" w:rsidR="00502170" w:rsidRPr="00B8653A" w:rsidRDefault="00502170" w:rsidP="00502170">
      <w:pPr>
        <w:widowControl w:val="0"/>
        <w:numPr>
          <w:ilvl w:val="0"/>
          <w:numId w:val="13"/>
        </w:numPr>
        <w:autoSpaceDN/>
        <w:jc w:val="both"/>
        <w:textAlignment w:val="auto"/>
        <w:rPr>
          <w:rFonts w:ascii="Tahoma" w:hAnsi="Tahoma" w:cs="Tahoma"/>
        </w:rPr>
      </w:pPr>
      <w:r w:rsidRPr="00776059">
        <w:rPr>
          <w:rFonts w:ascii="Tahoma" w:eastAsia="Andale Sans UI" w:hAnsi="Tahoma" w:cs="Tahoma"/>
          <w:b/>
          <w:bCs/>
          <w:kern w:val="2"/>
        </w:rPr>
        <w:t xml:space="preserve">DARE ATTO </w:t>
      </w:r>
      <w:r w:rsidR="00D02F25">
        <w:rPr>
          <w:rFonts w:ascii="Tahoma" w:eastAsia="Andale Sans UI" w:hAnsi="Tahoma" w:cs="Tahoma"/>
          <w:kern w:val="2"/>
        </w:rPr>
        <w:t>che</w:t>
      </w:r>
      <w:r w:rsidRPr="00776059">
        <w:rPr>
          <w:rFonts w:ascii="Tahoma" w:eastAsia="Andale Sans UI" w:hAnsi="Tahoma" w:cs="Tahoma"/>
          <w:b/>
          <w:bCs/>
          <w:kern w:val="2"/>
        </w:rPr>
        <w:t>:</w:t>
      </w:r>
    </w:p>
    <w:p w14:paraId="57817770" w14:textId="77777777" w:rsidR="00B8653A" w:rsidRPr="00776059" w:rsidRDefault="00B8653A" w:rsidP="00B8653A">
      <w:pPr>
        <w:widowControl w:val="0"/>
        <w:autoSpaceDN/>
        <w:ind w:left="720"/>
        <w:jc w:val="both"/>
        <w:textAlignment w:val="auto"/>
        <w:rPr>
          <w:rFonts w:ascii="Tahoma" w:hAnsi="Tahoma" w:cs="Tahoma"/>
        </w:rPr>
      </w:pPr>
    </w:p>
    <w:p w14:paraId="113E3486" w14:textId="77777777" w:rsidR="00502170" w:rsidRPr="00776059"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Municipio rilascerà il cartello indicatore di passo carrabile solo ad esecuzione degli obblighi di cui al punto 2 dei quali si sia fornita copia;</w:t>
      </w:r>
    </w:p>
    <w:p w14:paraId="1A71B214" w14:textId="7A441B3E" w:rsidR="00502170" w:rsidRPr="00D02F25" w:rsidRDefault="00502170" w:rsidP="009245B9">
      <w:pPr>
        <w:widowControl w:val="0"/>
        <w:numPr>
          <w:ilvl w:val="0"/>
          <w:numId w:val="15"/>
        </w:numPr>
        <w:autoSpaceDN/>
        <w:jc w:val="both"/>
        <w:textAlignment w:val="auto"/>
        <w:rPr>
          <w:rFonts w:ascii="Tahoma" w:hAnsi="Tahoma" w:cs="Tahoma"/>
        </w:rPr>
      </w:pPr>
      <w:r w:rsidRPr="00776059">
        <w:rPr>
          <w:rFonts w:ascii="Tahoma" w:eastAsia="Andale Sans UI" w:hAnsi="Tahoma" w:cs="Tahoma"/>
          <w:kern w:val="2"/>
        </w:rPr>
        <w:t>il presente provvedimento diventa efficace con la firma del dirigente in quanto non comportando impegno di spesa per la mancanza di aspetti contabili è omesso il parere di regolarità contabile;</w:t>
      </w:r>
    </w:p>
    <w:p w14:paraId="21D61BFA" w14:textId="2DFC0270" w:rsidR="00D02F25" w:rsidRDefault="00D02F25" w:rsidP="00D02F25">
      <w:pPr>
        <w:widowControl w:val="0"/>
        <w:autoSpaceDN/>
        <w:jc w:val="both"/>
        <w:textAlignment w:val="auto"/>
        <w:rPr>
          <w:rFonts w:ascii="Tahoma" w:eastAsia="Andale Sans UI" w:hAnsi="Tahoma" w:cs="Tahoma"/>
          <w:kern w:val="2"/>
        </w:rPr>
      </w:pPr>
    </w:p>
    <w:p w14:paraId="183AFB84" w14:textId="77777777" w:rsidR="00D02F25" w:rsidRPr="00D02F25" w:rsidRDefault="00D02F25" w:rsidP="00D02F25">
      <w:pPr>
        <w:widowControl w:val="0"/>
        <w:numPr>
          <w:ilvl w:val="0"/>
          <w:numId w:val="13"/>
        </w:numPr>
        <w:autoSpaceDN/>
        <w:jc w:val="both"/>
        <w:textAlignment w:val="auto"/>
        <w:rPr>
          <w:rFonts w:ascii="Tahoma" w:hAnsi="Tahoma" w:cs="Tahoma"/>
        </w:rPr>
      </w:pPr>
      <w:r w:rsidRPr="00D02F25">
        <w:rPr>
          <w:rFonts w:ascii="Tahoma" w:eastAsia="Andale Sans UI" w:hAnsi="Tahoma" w:cs="Tahoma"/>
          <w:b/>
          <w:bCs/>
          <w:kern w:val="2"/>
        </w:rPr>
        <w:t>DARE ATTO</w:t>
      </w:r>
      <w:r w:rsidRPr="00D02F25">
        <w:rPr>
          <w:rFonts w:ascii="Tahoma" w:hAnsi="Tahoma" w:cs="Tahoma"/>
        </w:rPr>
        <w:t xml:space="preserve"> che:</w:t>
      </w:r>
    </w:p>
    <w:p w14:paraId="37F65A81" w14:textId="29CFB79E" w:rsidR="00D02F25" w:rsidRPr="00B8653A" w:rsidRDefault="00D02F25" w:rsidP="00D02F25">
      <w:pPr>
        <w:widowControl w:val="0"/>
        <w:autoSpaceDN/>
        <w:ind w:left="709"/>
        <w:jc w:val="both"/>
        <w:textAlignment w:val="auto"/>
        <w:rPr>
          <w:rFonts w:ascii="Tahoma" w:hAnsi="Tahoma" w:cs="Tahoma"/>
        </w:rPr>
      </w:pPr>
      <w:r w:rsidRPr="00D02F25">
        <w:rPr>
          <w:rFonts w:ascii="Tahoma" w:hAnsi="Tahoma" w:cs="Tahoma"/>
        </w:rPr>
        <w:t xml:space="preserve">La presente concessione è esente dal pagamento del CUP – Canone Unico Patrimoniale, relativo all’occupazione medesima, rientrando nell’ipotesi di esenzione prevista dall’art. 1 co. 833 L. 160/2019 per la motivazione seguente: </w:t>
      </w:r>
      <w:r w:rsidRPr="00D02F25">
        <w:rPr>
          <w:rFonts w:ascii="Tahoma" w:hAnsi="Tahoma" w:cs="Tahoma"/>
          <w:b/>
          <w:bCs/>
        </w:rPr>
        <w:t>+++=pratica.dichiarazioni_aggiuntive.motivazione_esenzione_cup+++;</w:t>
      </w:r>
    </w:p>
    <w:p w14:paraId="6D1C273B" w14:textId="77777777" w:rsidR="00B8653A" w:rsidRPr="00776059" w:rsidRDefault="00B8653A" w:rsidP="00B8653A">
      <w:pPr>
        <w:widowControl w:val="0"/>
        <w:autoSpaceDN/>
        <w:ind w:left="1069"/>
        <w:jc w:val="both"/>
        <w:textAlignment w:val="auto"/>
        <w:rPr>
          <w:rFonts w:ascii="Tahoma" w:hAnsi="Tahoma" w:cs="Tahoma"/>
        </w:rPr>
      </w:pPr>
    </w:p>
    <w:p w14:paraId="16C961FD" w14:textId="6C19E69C" w:rsidR="00502170" w:rsidRPr="00B8653A" w:rsidRDefault="00502170" w:rsidP="00502170">
      <w:pPr>
        <w:widowControl w:val="0"/>
        <w:numPr>
          <w:ilvl w:val="0"/>
          <w:numId w:val="13"/>
        </w:numPr>
        <w:autoSpaceDN/>
        <w:jc w:val="both"/>
        <w:textAlignment w:val="auto"/>
        <w:rPr>
          <w:rFonts w:ascii="Tahoma" w:hAnsi="Tahoma" w:cs="Tahoma"/>
        </w:rPr>
      </w:pPr>
      <w:r w:rsidRPr="00776059">
        <w:rPr>
          <w:rFonts w:ascii="Tahoma" w:eastAsia="Andale Sans UI" w:hAnsi="Tahoma" w:cs="Tahoma"/>
          <w:b/>
          <w:bCs/>
          <w:kern w:val="2"/>
        </w:rPr>
        <w:t>DISPORRE:</w:t>
      </w:r>
    </w:p>
    <w:p w14:paraId="38B0E955" w14:textId="77777777" w:rsidR="00B8653A" w:rsidRPr="00776059" w:rsidRDefault="00B8653A" w:rsidP="00B8653A">
      <w:pPr>
        <w:widowControl w:val="0"/>
        <w:autoSpaceDN/>
        <w:ind w:left="720"/>
        <w:jc w:val="both"/>
        <w:textAlignment w:val="auto"/>
        <w:rPr>
          <w:rFonts w:ascii="Tahoma" w:hAnsi="Tahoma" w:cs="Tahoma"/>
        </w:rPr>
      </w:pPr>
    </w:p>
    <w:p w14:paraId="46C0EDA4" w14:textId="77777777" w:rsidR="00502170" w:rsidRPr="009245B9" w:rsidRDefault="00502170" w:rsidP="009245B9">
      <w:pPr>
        <w:widowControl w:val="0"/>
        <w:numPr>
          <w:ilvl w:val="0"/>
          <w:numId w:val="15"/>
        </w:numPr>
        <w:autoSpaceDN/>
        <w:jc w:val="both"/>
        <w:textAlignment w:val="auto"/>
        <w:rPr>
          <w:rFonts w:ascii="Tahoma" w:eastAsia="Andale Sans UI" w:hAnsi="Tahoma" w:cs="Tahoma"/>
          <w:kern w:val="2"/>
        </w:rPr>
      </w:pPr>
      <w:r w:rsidRPr="00776059">
        <w:rPr>
          <w:rFonts w:ascii="Tahoma" w:eastAsia="Andale Sans UI" w:hAnsi="Tahoma" w:cs="Tahoma"/>
          <w:kern w:val="2"/>
        </w:rPr>
        <w:t>la pubblicazione del presente atto all'Albo Pretorio online per 10 giorni consecutivi ai fini della conoscibilità dello stesso e dell'assolvimento dell'obbligo di pubblicità legale;</w:t>
      </w:r>
    </w:p>
    <w:p w14:paraId="72699866" w14:textId="77777777" w:rsidR="00502170" w:rsidRPr="009245B9" w:rsidRDefault="00502170" w:rsidP="009245B9">
      <w:pPr>
        <w:widowControl w:val="0"/>
        <w:numPr>
          <w:ilvl w:val="0"/>
          <w:numId w:val="15"/>
        </w:numPr>
        <w:autoSpaceDN/>
        <w:jc w:val="both"/>
        <w:textAlignment w:val="auto"/>
        <w:rPr>
          <w:rFonts w:ascii="Tahoma" w:eastAsia="Andale Sans UI" w:hAnsi="Tahoma" w:cs="Tahoma"/>
          <w:kern w:val="2"/>
        </w:rPr>
      </w:pPr>
      <w:r w:rsidRPr="00776059">
        <w:rPr>
          <w:rFonts w:ascii="Tahoma" w:eastAsia="Andale Sans UI" w:hAnsi="Tahoma" w:cs="Tahoma"/>
          <w:kern w:val="2"/>
        </w:rPr>
        <w:t>la trasmissione del presente provvedimento, per gli adempimenti di rispettiva competenza, ai seguenti destinatari:</w:t>
      </w:r>
    </w:p>
    <w:p w14:paraId="58086981" w14:textId="653CEF86" w:rsidR="00502170" w:rsidRPr="009245B9" w:rsidRDefault="00502170" w:rsidP="009245B9">
      <w:pPr>
        <w:pStyle w:val="Paragrafoelenco"/>
        <w:widowControl w:val="0"/>
        <w:numPr>
          <w:ilvl w:val="0"/>
          <w:numId w:val="22"/>
        </w:numPr>
        <w:jc w:val="both"/>
        <w:rPr>
          <w:rFonts w:ascii="Tahoma" w:hAnsi="Tahoma" w:cs="Tahoma"/>
        </w:rPr>
      </w:pPr>
      <w:r w:rsidRPr="009245B9">
        <w:rPr>
          <w:rFonts w:ascii="Tahoma" w:eastAsia="Calibri" w:hAnsi="Tahoma" w:cs="Tahoma"/>
          <w:lang w:eastAsia="en-US"/>
        </w:rPr>
        <w:t xml:space="preserve">al concessionario; </w:t>
      </w:r>
    </w:p>
    <w:p w14:paraId="55C45BCB" w14:textId="65429054" w:rsidR="00502170" w:rsidRPr="009245B9" w:rsidRDefault="00502170" w:rsidP="009245B9">
      <w:pPr>
        <w:pStyle w:val="Paragrafoelenco"/>
        <w:numPr>
          <w:ilvl w:val="0"/>
          <w:numId w:val="22"/>
        </w:numPr>
        <w:autoSpaceDE w:val="0"/>
        <w:jc w:val="both"/>
        <w:rPr>
          <w:rFonts w:ascii="Tahoma" w:hAnsi="Tahoma" w:cs="Tahoma"/>
        </w:rPr>
      </w:pPr>
      <w:r w:rsidRPr="009245B9">
        <w:rPr>
          <w:rFonts w:ascii="Tahoma" w:eastAsia="Calibri" w:hAnsi="Tahoma" w:cs="Tahoma"/>
          <w:lang w:eastAsia="en-US"/>
        </w:rPr>
        <w:t>alla Ripartizione Polizia Locale;</w:t>
      </w:r>
    </w:p>
    <w:p w14:paraId="69026418" w14:textId="45A7E19F" w:rsidR="00502170" w:rsidRPr="00DF629D" w:rsidRDefault="00502170" w:rsidP="009245B9">
      <w:pPr>
        <w:pStyle w:val="Paragrafoelenco"/>
        <w:numPr>
          <w:ilvl w:val="0"/>
          <w:numId w:val="22"/>
        </w:numPr>
        <w:autoSpaceDE w:val="0"/>
        <w:jc w:val="both"/>
        <w:rPr>
          <w:rFonts w:ascii="Tahoma" w:hAnsi="Tahoma" w:cs="Tahoma"/>
        </w:rPr>
      </w:pPr>
      <w:r w:rsidRPr="009245B9">
        <w:rPr>
          <w:rFonts w:ascii="Tahoma" w:eastAsia="Calibri" w:hAnsi="Tahoma" w:cs="Tahoma"/>
          <w:lang w:eastAsia="en-US"/>
        </w:rPr>
        <w:t xml:space="preserve">alla </w:t>
      </w:r>
      <w:r w:rsidRPr="00DF629D">
        <w:rPr>
          <w:rFonts w:ascii="Tahoma" w:eastAsia="Calibri" w:hAnsi="Tahoma" w:cs="Tahoma"/>
          <w:lang w:eastAsia="en-US"/>
        </w:rPr>
        <w:t>Ripartizione Tributi;</w:t>
      </w:r>
    </w:p>
    <w:p w14:paraId="1BC6D565" w14:textId="30C305B6" w:rsidR="00502170" w:rsidRPr="00DF629D" w:rsidRDefault="00502170" w:rsidP="009245B9">
      <w:pPr>
        <w:pStyle w:val="Paragrafoelenco"/>
        <w:numPr>
          <w:ilvl w:val="0"/>
          <w:numId w:val="22"/>
        </w:numPr>
        <w:autoSpaceDE w:val="0"/>
        <w:jc w:val="both"/>
        <w:rPr>
          <w:rFonts w:ascii="Tahoma" w:hAnsi="Tahoma" w:cs="Tahoma"/>
        </w:rPr>
      </w:pPr>
      <w:r w:rsidRPr="00DF629D">
        <w:rPr>
          <w:rFonts w:ascii="Tahoma" w:eastAsia="Calibri" w:hAnsi="Tahoma" w:cs="Tahoma"/>
          <w:lang w:eastAsia="en-US"/>
        </w:rPr>
        <w:t>alla Ripartizione Ragioneria Generale;</w:t>
      </w:r>
    </w:p>
    <w:p w14:paraId="35F55404" w14:textId="640F4C4E" w:rsidR="00502170" w:rsidRPr="00DF629D" w:rsidRDefault="00502170" w:rsidP="009245B9">
      <w:pPr>
        <w:pStyle w:val="Paragrafoelenco"/>
        <w:numPr>
          <w:ilvl w:val="0"/>
          <w:numId w:val="22"/>
        </w:numPr>
        <w:autoSpaceDE w:val="0"/>
        <w:jc w:val="both"/>
        <w:rPr>
          <w:rFonts w:ascii="Tahoma" w:hAnsi="Tahoma" w:cs="Tahoma"/>
        </w:rPr>
      </w:pPr>
      <w:r w:rsidRPr="00DF629D">
        <w:rPr>
          <w:rFonts w:ascii="Tahoma" w:eastAsia="Calibri" w:hAnsi="Tahoma" w:cs="Tahoma"/>
          <w:lang w:eastAsia="en-US"/>
        </w:rPr>
        <w:t>alla Ripartizione Infrastrutture Viabilità e Opere Pubbliche Settore Traffico;</w:t>
      </w:r>
    </w:p>
    <w:p w14:paraId="1FA4EC81" w14:textId="324A7EEC" w:rsidR="00502170" w:rsidRPr="00DF629D" w:rsidRDefault="00502170" w:rsidP="009245B9">
      <w:pPr>
        <w:pStyle w:val="Paragrafoelenco"/>
        <w:numPr>
          <w:ilvl w:val="0"/>
          <w:numId w:val="22"/>
        </w:numPr>
        <w:autoSpaceDE w:val="0"/>
        <w:jc w:val="both"/>
        <w:rPr>
          <w:rFonts w:ascii="Tahoma" w:hAnsi="Tahoma" w:cs="Tahoma"/>
        </w:rPr>
      </w:pPr>
      <w:r w:rsidRPr="00DF629D">
        <w:rPr>
          <w:rFonts w:ascii="Tahoma" w:eastAsia="Calibri" w:hAnsi="Tahoma" w:cs="Tahoma"/>
          <w:lang w:eastAsia="en-US"/>
        </w:rPr>
        <w:t xml:space="preserve">alla “SO.G.E.T. </w:t>
      </w:r>
      <w:r w:rsidR="00725E9D">
        <w:rPr>
          <w:rFonts w:ascii="Tahoma" w:eastAsia="Calibri" w:hAnsi="Tahoma" w:cs="Tahoma"/>
          <w:lang w:eastAsia="en-US"/>
        </w:rPr>
        <w:t>SPA</w:t>
      </w:r>
      <w:r w:rsidRPr="00DF629D">
        <w:rPr>
          <w:rFonts w:ascii="Tahoma" w:eastAsia="Calibri" w:hAnsi="Tahoma" w:cs="Tahoma"/>
          <w:lang w:eastAsia="en-US"/>
        </w:rPr>
        <w:t>”, Bari.</w:t>
      </w:r>
    </w:p>
    <w:p w14:paraId="1511DC8B" w14:textId="77777777" w:rsidR="00502170" w:rsidRPr="00776059" w:rsidRDefault="00502170" w:rsidP="00502170">
      <w:pPr>
        <w:rPr>
          <w:rFonts w:ascii="Tahoma" w:hAnsi="Tahoma" w:cs="Tahoma"/>
        </w:rPr>
      </w:pPr>
    </w:p>
    <w:p w14:paraId="38F049A7" w14:textId="46386CCC" w:rsidR="00DA417E" w:rsidRPr="00502170" w:rsidRDefault="00DA417E" w:rsidP="00502170"/>
    <w:sectPr w:rsidR="00DA417E" w:rsidRPr="0050217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036E" w14:textId="77777777" w:rsidR="001034BC" w:rsidRDefault="001034BC">
      <w:r>
        <w:separator/>
      </w:r>
    </w:p>
  </w:endnote>
  <w:endnote w:type="continuationSeparator" w:id="0">
    <w:p w14:paraId="049650E6" w14:textId="77777777" w:rsidR="001034BC" w:rsidRDefault="00103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dale Sans UI">
    <w:altName w:val="Arial Unicode M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73550" w14:textId="77777777" w:rsidR="001034BC" w:rsidRDefault="001034BC">
      <w:r>
        <w:rPr>
          <w:color w:val="000000"/>
        </w:rPr>
        <w:separator/>
      </w:r>
    </w:p>
  </w:footnote>
  <w:footnote w:type="continuationSeparator" w:id="0">
    <w:p w14:paraId="1078A54A" w14:textId="77777777" w:rsidR="001034BC" w:rsidRDefault="001034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decimal"/>
      <w:lvlText w:val="%1."/>
      <w:lvlJc w:val="left"/>
      <w:pPr>
        <w:tabs>
          <w:tab w:val="num" w:pos="720"/>
        </w:tabs>
        <w:ind w:left="720" w:hanging="360"/>
      </w:pPr>
      <w:rPr>
        <w:rFonts w:ascii="Times New Roman" w:eastAsia="Calibri" w:hAnsi="Times New Roman" w:cs="Times New Roman"/>
        <w:b/>
        <w:bCs w:val="0"/>
        <w:color w:val="000000"/>
        <w:kern w:val="2"/>
        <w:sz w:val="24"/>
        <w:szCs w:val="24"/>
        <w:lang w:eastAsia="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caps w:val="0"/>
        <w:smallCaps w:val="0"/>
        <w:strike w:val="0"/>
        <w:dstrike w:val="0"/>
        <w:color w:val="1C2024"/>
        <w:spacing w:val="0"/>
        <w:sz w:val="24"/>
        <w:szCs w:val="24"/>
        <w:highlight w:val="whit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color w:val="1C2024"/>
        <w:spacing w:val="0"/>
        <w:sz w:val="24"/>
        <w:szCs w:val="24"/>
        <w:highlight w:val="whit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color w:val="1C2024"/>
        <w:spacing w:val="0"/>
        <w:sz w:val="24"/>
        <w:szCs w:val="24"/>
        <w:highlight w:val="whit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1069"/>
        </w:tabs>
        <w:ind w:left="1069" w:hanging="360"/>
      </w:pPr>
      <w:rPr>
        <w:rFonts w:ascii="Symbol" w:hAnsi="Symbol" w:cs="OpenSymbol"/>
        <w:kern w:val="2"/>
        <w:sz w:val="22"/>
        <w:szCs w:val="22"/>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kern w:val="2"/>
        <w:sz w:val="22"/>
        <w:szCs w:val="22"/>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kern w:val="2"/>
        <w:sz w:val="22"/>
        <w:szCs w:val="22"/>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kern w:val="2"/>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kern w:val="2"/>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kern w:val="2"/>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7"/>
    <w:multiLevelType w:val="multilevel"/>
    <w:tmpl w:val="00000007"/>
    <w:name w:val="WW8Num7"/>
    <w:lvl w:ilvl="0">
      <w:start w:val="1"/>
      <w:numFmt w:val="bullet"/>
      <w:lvlText w:val=""/>
      <w:lvlJc w:val="left"/>
      <w:pPr>
        <w:tabs>
          <w:tab w:val="num" w:pos="1069"/>
        </w:tabs>
        <w:ind w:left="1069" w:hanging="360"/>
      </w:pPr>
      <w:rPr>
        <w:rFonts w:ascii="Symbol" w:hAnsi="Symbol" w:cs="OpenSymbol"/>
        <w:kern w:val="2"/>
        <w:sz w:val="24"/>
        <w:szCs w:val="24"/>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kern w:val="2"/>
        <w:sz w:val="24"/>
        <w:szCs w:val="24"/>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kern w:val="2"/>
        <w:sz w:val="24"/>
        <w:szCs w:val="24"/>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kern w:val="2"/>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kern w:val="2"/>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kern w:val="2"/>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10A54D0C"/>
    <w:multiLevelType w:val="hybridMultilevel"/>
    <w:tmpl w:val="D88E4FD2"/>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9F5848"/>
    <w:multiLevelType w:val="hybridMultilevel"/>
    <w:tmpl w:val="F6967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A6F2F21"/>
    <w:multiLevelType w:val="hybridMultilevel"/>
    <w:tmpl w:val="67E64868"/>
    <w:lvl w:ilvl="0" w:tplc="8E56DF0C">
      <w:numFmt w:val="bullet"/>
      <w:lvlText w:val="-"/>
      <w:lvlJc w:val="left"/>
      <w:pPr>
        <w:ind w:left="1069" w:hanging="360"/>
      </w:pPr>
      <w:rPr>
        <w:rFonts w:ascii="Calibri" w:eastAsiaTheme="minorHAnsi" w:hAnsi="Calibri" w:cs="Calibri" w:hint="default"/>
      </w:rPr>
    </w:lvl>
    <w:lvl w:ilvl="1" w:tplc="04100003">
      <w:start w:val="1"/>
      <w:numFmt w:val="bullet"/>
      <w:lvlText w:val="o"/>
      <w:lvlJc w:val="left"/>
      <w:pPr>
        <w:ind w:left="1789" w:hanging="360"/>
      </w:pPr>
      <w:rPr>
        <w:rFonts w:ascii="Courier New" w:hAnsi="Courier New" w:cs="Courier New" w:hint="default"/>
      </w:rPr>
    </w:lvl>
    <w:lvl w:ilvl="2" w:tplc="04100005">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6" w15:restartNumberingAfterBreak="0">
    <w:nsid w:val="67685A1F"/>
    <w:multiLevelType w:val="hybridMultilevel"/>
    <w:tmpl w:val="552A9124"/>
    <w:lvl w:ilvl="0" w:tplc="8E56D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6334C"/>
    <w:multiLevelType w:val="hybridMultilevel"/>
    <w:tmpl w:val="500C5BD4"/>
    <w:lvl w:ilvl="0" w:tplc="8E56DF0C">
      <w:numFmt w:val="bullet"/>
      <w:lvlText w:val="-"/>
      <w:lvlJc w:val="left"/>
      <w:pPr>
        <w:ind w:left="1429" w:hanging="360"/>
      </w:pPr>
      <w:rPr>
        <w:rFonts w:ascii="Calibri" w:eastAsiaTheme="minorHAnsi" w:hAnsi="Calibri" w:cs="Calibri"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16cid:durableId="804205096">
    <w:abstractNumId w:val="6"/>
  </w:num>
  <w:num w:numId="2" w16cid:durableId="19819291">
    <w:abstractNumId w:val="14"/>
  </w:num>
  <w:num w:numId="3" w16cid:durableId="1729458381">
    <w:abstractNumId w:val="18"/>
  </w:num>
  <w:num w:numId="4" w16cid:durableId="655379526">
    <w:abstractNumId w:val="9"/>
  </w:num>
  <w:num w:numId="5" w16cid:durableId="1449810297">
    <w:abstractNumId w:val="8"/>
  </w:num>
  <w:num w:numId="6" w16cid:durableId="3365762">
    <w:abstractNumId w:val="19"/>
  </w:num>
  <w:num w:numId="7" w16cid:durableId="440954880">
    <w:abstractNumId w:val="12"/>
  </w:num>
  <w:num w:numId="8" w16cid:durableId="58554539">
    <w:abstractNumId w:val="13"/>
  </w:num>
  <w:num w:numId="9" w16cid:durableId="267855406">
    <w:abstractNumId w:val="10"/>
  </w:num>
  <w:num w:numId="10" w16cid:durableId="624123173">
    <w:abstractNumId w:val="7"/>
  </w:num>
  <w:num w:numId="11" w16cid:durableId="697972157">
    <w:abstractNumId w:val="17"/>
  </w:num>
  <w:num w:numId="12" w16cid:durableId="808134075">
    <w:abstractNumId w:val="19"/>
  </w:num>
  <w:num w:numId="13" w16cid:durableId="790634008">
    <w:abstractNumId w:val="0"/>
  </w:num>
  <w:num w:numId="14" w16cid:durableId="1604537425">
    <w:abstractNumId w:val="1"/>
  </w:num>
  <w:num w:numId="15" w16cid:durableId="547768772">
    <w:abstractNumId w:val="2"/>
  </w:num>
  <w:num w:numId="16" w16cid:durableId="821771070">
    <w:abstractNumId w:val="3"/>
  </w:num>
  <w:num w:numId="17" w16cid:durableId="462621471">
    <w:abstractNumId w:val="4"/>
  </w:num>
  <w:num w:numId="18" w16cid:durableId="1842314550">
    <w:abstractNumId w:val="5"/>
  </w:num>
  <w:num w:numId="19" w16cid:durableId="917908775">
    <w:abstractNumId w:val="11"/>
  </w:num>
  <w:num w:numId="20" w16cid:durableId="281158960">
    <w:abstractNumId w:val="15"/>
  </w:num>
  <w:num w:numId="21" w16cid:durableId="1451245464">
    <w:abstractNumId w:val="16"/>
  </w:num>
  <w:num w:numId="22" w16cid:durableId="18560686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50274"/>
    <w:rsid w:val="00051341"/>
    <w:rsid w:val="0009060B"/>
    <w:rsid w:val="000B29C9"/>
    <w:rsid w:val="000D27B6"/>
    <w:rsid w:val="000D27F2"/>
    <w:rsid w:val="000D5E60"/>
    <w:rsid w:val="000D7684"/>
    <w:rsid w:val="000F305A"/>
    <w:rsid w:val="00100EEE"/>
    <w:rsid w:val="001034BC"/>
    <w:rsid w:val="00103FD8"/>
    <w:rsid w:val="001160F2"/>
    <w:rsid w:val="001475FD"/>
    <w:rsid w:val="0015245A"/>
    <w:rsid w:val="00165B34"/>
    <w:rsid w:val="00183991"/>
    <w:rsid w:val="001B40B1"/>
    <w:rsid w:val="00203C63"/>
    <w:rsid w:val="0021297B"/>
    <w:rsid w:val="00224F26"/>
    <w:rsid w:val="002355D1"/>
    <w:rsid w:val="00251E87"/>
    <w:rsid w:val="002902DA"/>
    <w:rsid w:val="002A3423"/>
    <w:rsid w:val="002D5BE9"/>
    <w:rsid w:val="002D7BF8"/>
    <w:rsid w:val="00312C8E"/>
    <w:rsid w:val="003262D1"/>
    <w:rsid w:val="00354C97"/>
    <w:rsid w:val="003735A2"/>
    <w:rsid w:val="00380D7C"/>
    <w:rsid w:val="00386969"/>
    <w:rsid w:val="00393BB4"/>
    <w:rsid w:val="00422657"/>
    <w:rsid w:val="00426852"/>
    <w:rsid w:val="00491B4F"/>
    <w:rsid w:val="004A4943"/>
    <w:rsid w:val="004D52E8"/>
    <w:rsid w:val="004E5806"/>
    <w:rsid w:val="00502170"/>
    <w:rsid w:val="00522C1B"/>
    <w:rsid w:val="005338E3"/>
    <w:rsid w:val="005B46CE"/>
    <w:rsid w:val="006421C9"/>
    <w:rsid w:val="006564AD"/>
    <w:rsid w:val="00694C54"/>
    <w:rsid w:val="006A79F4"/>
    <w:rsid w:val="006B62C7"/>
    <w:rsid w:val="006C4A74"/>
    <w:rsid w:val="006C625A"/>
    <w:rsid w:val="006F2A59"/>
    <w:rsid w:val="00713116"/>
    <w:rsid w:val="00725E9D"/>
    <w:rsid w:val="007679E8"/>
    <w:rsid w:val="00777BDD"/>
    <w:rsid w:val="00786327"/>
    <w:rsid w:val="00797685"/>
    <w:rsid w:val="00797EF6"/>
    <w:rsid w:val="007A1C12"/>
    <w:rsid w:val="007C2DF8"/>
    <w:rsid w:val="007D7503"/>
    <w:rsid w:val="007E15E0"/>
    <w:rsid w:val="00803E77"/>
    <w:rsid w:val="008076D8"/>
    <w:rsid w:val="008328F0"/>
    <w:rsid w:val="008753BA"/>
    <w:rsid w:val="00880181"/>
    <w:rsid w:val="00881430"/>
    <w:rsid w:val="00893625"/>
    <w:rsid w:val="00895201"/>
    <w:rsid w:val="008D5DB5"/>
    <w:rsid w:val="008F1638"/>
    <w:rsid w:val="008F4745"/>
    <w:rsid w:val="0092181D"/>
    <w:rsid w:val="009245B9"/>
    <w:rsid w:val="009671DA"/>
    <w:rsid w:val="00971157"/>
    <w:rsid w:val="009832E1"/>
    <w:rsid w:val="00983473"/>
    <w:rsid w:val="00995EF9"/>
    <w:rsid w:val="009A3885"/>
    <w:rsid w:val="009C4E34"/>
    <w:rsid w:val="009D02A3"/>
    <w:rsid w:val="009D7406"/>
    <w:rsid w:val="009D7D8F"/>
    <w:rsid w:val="00A06B62"/>
    <w:rsid w:val="00A17B9D"/>
    <w:rsid w:val="00A33069"/>
    <w:rsid w:val="00A3601E"/>
    <w:rsid w:val="00A41931"/>
    <w:rsid w:val="00A45E61"/>
    <w:rsid w:val="00A46A69"/>
    <w:rsid w:val="00A575FD"/>
    <w:rsid w:val="00A576AB"/>
    <w:rsid w:val="00A81D67"/>
    <w:rsid w:val="00A86F0E"/>
    <w:rsid w:val="00A8719D"/>
    <w:rsid w:val="00A96A85"/>
    <w:rsid w:val="00AC6A05"/>
    <w:rsid w:val="00AD7AE0"/>
    <w:rsid w:val="00AE2530"/>
    <w:rsid w:val="00B00F50"/>
    <w:rsid w:val="00B018EF"/>
    <w:rsid w:val="00B06244"/>
    <w:rsid w:val="00B27184"/>
    <w:rsid w:val="00B367A0"/>
    <w:rsid w:val="00B3717C"/>
    <w:rsid w:val="00B43311"/>
    <w:rsid w:val="00B51881"/>
    <w:rsid w:val="00B760B8"/>
    <w:rsid w:val="00B850ED"/>
    <w:rsid w:val="00B8653A"/>
    <w:rsid w:val="00BA69E5"/>
    <w:rsid w:val="00BB094A"/>
    <w:rsid w:val="00BC738E"/>
    <w:rsid w:val="00BE566A"/>
    <w:rsid w:val="00BF698C"/>
    <w:rsid w:val="00C05265"/>
    <w:rsid w:val="00C11A2E"/>
    <w:rsid w:val="00C35105"/>
    <w:rsid w:val="00C36C42"/>
    <w:rsid w:val="00C56F18"/>
    <w:rsid w:val="00C61E81"/>
    <w:rsid w:val="00C77F38"/>
    <w:rsid w:val="00C8659F"/>
    <w:rsid w:val="00C96B88"/>
    <w:rsid w:val="00CA158F"/>
    <w:rsid w:val="00CB1B29"/>
    <w:rsid w:val="00CC3B31"/>
    <w:rsid w:val="00CD63B5"/>
    <w:rsid w:val="00D02F25"/>
    <w:rsid w:val="00D309A6"/>
    <w:rsid w:val="00D324D1"/>
    <w:rsid w:val="00D509CA"/>
    <w:rsid w:val="00DA417E"/>
    <w:rsid w:val="00DD67C4"/>
    <w:rsid w:val="00DF629D"/>
    <w:rsid w:val="00E05F4F"/>
    <w:rsid w:val="00E07E42"/>
    <w:rsid w:val="00E10C9B"/>
    <w:rsid w:val="00E12871"/>
    <w:rsid w:val="00E226DF"/>
    <w:rsid w:val="00E5191F"/>
    <w:rsid w:val="00E62085"/>
    <w:rsid w:val="00E645F6"/>
    <w:rsid w:val="00E90F64"/>
    <w:rsid w:val="00EA3FE1"/>
    <w:rsid w:val="00F21C95"/>
    <w:rsid w:val="00F66B3D"/>
    <w:rsid w:val="00F903B0"/>
    <w:rsid w:val="00F94E98"/>
    <w:rsid w:val="00FB76D0"/>
    <w:rsid w:val="00FC445D"/>
    <w:rsid w:val="00FC57E3"/>
    <w:rsid w:val="00FF269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qFormat/>
    <w:locked/>
    <w:rsid w:val="00C61E81"/>
    <w:rPr>
      <w:rFonts w:cs="Mangal"/>
      <w:szCs w:val="21"/>
    </w:rPr>
  </w:style>
  <w:style w:type="paragraph" w:customStyle="1" w:styleId="Paragrafoelenco1">
    <w:name w:val="Paragrafo elenco1"/>
    <w:basedOn w:val="Normale"/>
    <w:rsid w:val="00502170"/>
    <w:pPr>
      <w:autoSpaceDN/>
      <w:ind w:left="720"/>
      <w:contextualSpacing/>
      <w:textAlignment w:val="auto"/>
    </w:pPr>
    <w:rPr>
      <w:rFonts w:ascii="Times New Roman" w:eastAsia="Times New Roman" w:hAnsi="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 w:id="134134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7376</TotalTime>
  <Pages>4</Pages>
  <Words>1488</Words>
  <Characters>8488</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88</cp:revision>
  <dcterms:created xsi:type="dcterms:W3CDTF">2019-07-22T14:13:00Z</dcterms:created>
  <dcterms:modified xsi:type="dcterms:W3CDTF">2022-11-29T09:12:00Z</dcterms:modified>
</cp:coreProperties>
</file>