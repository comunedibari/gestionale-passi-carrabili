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2D6" w14:textId="77777777" w:rsidR="00660E35" w:rsidRPr="00575817" w:rsidRDefault="00660E35" w:rsidP="00660E35">
      <w:pPr>
        <w:jc w:val="center"/>
        <w:rPr>
          <w:rFonts w:ascii="Tahoma" w:hAnsi="Tahoma" w:cs="Tahoma"/>
        </w:rPr>
      </w:pPr>
      <w:r w:rsidRPr="00575817">
        <w:rPr>
          <w:rFonts w:ascii="Tahoma" w:hAnsi="Tahoma" w:cs="Tahoma"/>
          <w:b/>
        </w:rPr>
        <w:t>IL DIRETTORE</w:t>
      </w:r>
    </w:p>
    <w:p w14:paraId="6A915115" w14:textId="77777777" w:rsidR="00660E35" w:rsidRPr="00575817" w:rsidRDefault="00660E35" w:rsidP="00660E35">
      <w:pPr>
        <w:jc w:val="both"/>
        <w:rPr>
          <w:rFonts w:ascii="Tahoma" w:hAnsi="Tahoma" w:cs="Tahoma"/>
        </w:rPr>
      </w:pPr>
    </w:p>
    <w:p w14:paraId="63E08E8F" w14:textId="77777777" w:rsidR="00660E35" w:rsidRDefault="00660E35" w:rsidP="00660E35">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38C9EE6C" w14:textId="77777777" w:rsidR="00660E35" w:rsidRPr="00575817" w:rsidRDefault="00660E35" w:rsidP="00660E35">
      <w:pPr>
        <w:jc w:val="both"/>
        <w:rPr>
          <w:rFonts w:ascii="Tahoma" w:hAnsi="Tahoma" w:cs="Tahoma"/>
          <w:b/>
        </w:rPr>
      </w:pPr>
    </w:p>
    <w:p w14:paraId="35CC8358" w14:textId="77777777" w:rsidR="00660E35" w:rsidRDefault="00660E35" w:rsidP="00660E35">
      <w:pPr>
        <w:jc w:val="both"/>
        <w:rPr>
          <w:rFonts w:ascii="Tahoma" w:hAnsi="Tahoma" w:cs="Tahoma"/>
        </w:rPr>
      </w:pPr>
      <w:r w:rsidRPr="00575817">
        <w:rPr>
          <w:rFonts w:ascii="Tahoma" w:hAnsi="Tahoma" w:cs="Tahoma"/>
          <w:b/>
        </w:rPr>
        <w:t>VISTI:</w:t>
      </w:r>
    </w:p>
    <w:p w14:paraId="01D7A635" w14:textId="77777777" w:rsidR="00660E35" w:rsidRDefault="00660E35" w:rsidP="00660E35">
      <w:pPr>
        <w:numPr>
          <w:ilvl w:val="0"/>
          <w:numId w:val="18"/>
        </w:numPr>
        <w:autoSpaceDN/>
        <w:jc w:val="both"/>
        <w:textAlignment w:val="auto"/>
        <w:rPr>
          <w:rFonts w:ascii="Tahoma" w:hAnsi="Tahoma" w:cs="Tahoma"/>
        </w:rPr>
      </w:pPr>
      <w:r w:rsidRPr="00575817">
        <w:rPr>
          <w:rFonts w:ascii="Tahoma" w:hAnsi="Tahoma" w:cs="Tahoma"/>
        </w:rPr>
        <w:t>la Deliberazione di G. M. n. 391 del 16/06/2014 che ha istituito la nuova articolazione territoriale dei Municipi quali enti territoriali sub comunali;</w:t>
      </w:r>
    </w:p>
    <w:p w14:paraId="490FED8F" w14:textId="77777777" w:rsidR="00660E35" w:rsidRDefault="00660E35" w:rsidP="00660E35">
      <w:pPr>
        <w:numPr>
          <w:ilvl w:val="0"/>
          <w:numId w:val="18"/>
        </w:numPr>
        <w:autoSpaceDN/>
        <w:jc w:val="both"/>
        <w:textAlignment w:val="auto"/>
        <w:rPr>
          <w:rFonts w:ascii="Tahoma" w:hAnsi="Tahoma" w:cs="Tahoma"/>
        </w:rPr>
      </w:pPr>
      <w:r w:rsidRPr="00A71B3D">
        <w:rPr>
          <w:rFonts w:ascii="Tahoma" w:hAnsi="Tahoma" w:cs="Tahoma"/>
        </w:rPr>
        <w:t>la Deliberazione di Consiglio Comunale n. 44 del 19/05/2021 con la quale è stato approvato il Bilancio di Previsione per gli esercizi 2021/2023 e relativi allegati;</w:t>
      </w:r>
    </w:p>
    <w:p w14:paraId="03196A89" w14:textId="77777777" w:rsidR="00660E35" w:rsidRPr="00A71B3D" w:rsidRDefault="00660E35" w:rsidP="00660E35">
      <w:pPr>
        <w:numPr>
          <w:ilvl w:val="0"/>
          <w:numId w:val="18"/>
        </w:numPr>
        <w:autoSpaceDN/>
        <w:jc w:val="both"/>
        <w:textAlignment w:val="auto"/>
        <w:rPr>
          <w:rFonts w:ascii="Tahoma" w:hAnsi="Tahoma" w:cs="Tahoma"/>
        </w:rPr>
      </w:pPr>
      <w:r w:rsidRPr="00A71B3D">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0118BD40" w14:textId="77777777" w:rsidR="00660E35" w:rsidRPr="00575817" w:rsidRDefault="00660E35" w:rsidP="00660E35">
      <w:pPr>
        <w:jc w:val="both"/>
        <w:rPr>
          <w:rFonts w:ascii="Tahoma" w:hAnsi="Tahoma" w:cs="Tahoma"/>
        </w:rPr>
      </w:pPr>
      <w:r w:rsidRPr="00575817">
        <w:rPr>
          <w:rFonts w:ascii="Tahoma" w:hAnsi="Tahoma" w:cs="Tahoma"/>
        </w:rPr>
        <w:t xml:space="preserve"> </w:t>
      </w:r>
    </w:p>
    <w:p w14:paraId="2D20EB90" w14:textId="0F17BB45" w:rsidR="00660E35" w:rsidRPr="00575817" w:rsidRDefault="00660E35" w:rsidP="00660E35">
      <w:pPr>
        <w:spacing w:line="276" w:lineRule="auto"/>
        <w:jc w:val="both"/>
        <w:rPr>
          <w:rFonts w:ascii="Tahoma" w:hAnsi="Tahoma" w:cs="Tahoma"/>
        </w:rPr>
      </w:pPr>
      <w:r w:rsidRPr="00575817">
        <w:rPr>
          <w:rFonts w:ascii="Tahoma" w:hAnsi="Tahoma" w:cs="Tahoma"/>
          <w:b/>
        </w:rPr>
        <w:t xml:space="preserve">PREMESSO </w:t>
      </w:r>
      <w:r w:rsidRPr="00575817">
        <w:rPr>
          <w:rFonts w:ascii="Tahoma" w:hAnsi="Tahoma" w:cs="Tahoma"/>
        </w:rPr>
        <w:t>che, con istanza</w:t>
      </w:r>
      <w:r w:rsidRPr="00575817">
        <w:rPr>
          <w:rFonts w:ascii="Tahoma" w:hAnsi="Tahoma" w:cs="Tahoma"/>
          <w:b/>
          <w:bCs/>
        </w:rPr>
        <w:t xml:space="preserve"> </w:t>
      </w:r>
      <w:r w:rsidRPr="00575817">
        <w:rPr>
          <w:rFonts w:ascii="Tahoma" w:hAnsi="Tahoma" w:cs="Tahoma"/>
        </w:rPr>
        <w:t xml:space="preserve">acquisita agli atti di questo Ente con protocollo n. </w:t>
      </w:r>
      <w:r w:rsidRPr="00575817">
        <w:rPr>
          <w:rFonts w:ascii="Tahoma" w:hAnsi="Tahoma" w:cs="Tahoma"/>
          <w:b/>
          <w:bCs/>
          <w:kern w:val="0"/>
        </w:rPr>
        <w:t>+++=</w:t>
      </w:r>
      <w:proofErr w:type="spellStart"/>
      <w:proofErr w:type="gramStart"/>
      <w:r w:rsidRPr="00575817">
        <w:rPr>
          <w:rFonts w:ascii="Tahoma" w:hAnsi="Tahoma" w:cs="Tahoma"/>
          <w:b/>
          <w:bCs/>
          <w:kern w:val="0"/>
        </w:rPr>
        <w:t>pratica.numero</w:t>
      </w:r>
      <w:proofErr w:type="gramEnd"/>
      <w:r w:rsidRPr="00575817">
        <w:rPr>
          <w:rFonts w:ascii="Tahoma" w:hAnsi="Tahoma" w:cs="Tahoma"/>
          <w:b/>
          <w:bCs/>
          <w:kern w:val="0"/>
        </w:rPr>
        <w:t>_protocollo</w:t>
      </w:r>
      <w:proofErr w:type="spellEnd"/>
      <w:r w:rsidRPr="00575817">
        <w:rPr>
          <w:rFonts w:ascii="Tahoma" w:hAnsi="Tahoma" w:cs="Tahoma"/>
          <w:b/>
          <w:bCs/>
          <w:kern w:val="0"/>
        </w:rPr>
        <w:t>+++</w:t>
      </w:r>
      <w:r>
        <w:rPr>
          <w:rFonts w:ascii="Tahoma" w:hAnsi="Tahoma" w:cs="Tahoma"/>
          <w:b/>
          <w:bCs/>
          <w:kern w:val="0"/>
        </w:rPr>
        <w:t xml:space="preserve"> </w:t>
      </w:r>
      <w:r w:rsidRPr="00FB427A">
        <w:rPr>
          <w:rFonts w:ascii="Tahoma" w:hAnsi="Tahoma" w:cs="Tahoma"/>
          <w:kern w:val="0"/>
        </w:rPr>
        <w:t>del</w:t>
      </w:r>
      <w:r w:rsidR="003164FE">
        <w:rPr>
          <w:rFonts w:ascii="Tahoma" w:hAnsi="Tahoma" w:cs="Tahoma"/>
          <w:b/>
          <w:bCs/>
          <w:kern w:val="0"/>
        </w:rPr>
        <w:t xml:space="preserve"> </w:t>
      </w:r>
      <w:r w:rsidRPr="00776059">
        <w:rPr>
          <w:rFonts w:ascii="Tahoma" w:hAnsi="Tahoma" w:cs="Tahoma"/>
          <w:b/>
        </w:rPr>
        <w:t>+++=</w:t>
      </w:r>
      <w:proofErr w:type="spellStart"/>
      <w:r w:rsidRPr="00776059">
        <w:rPr>
          <w:rFonts w:ascii="Tahoma" w:hAnsi="Tahoma" w:cs="Tahoma"/>
          <w:b/>
        </w:rPr>
        <w:t>pratica.data_inserimento</w:t>
      </w:r>
      <w:proofErr w:type="spellEnd"/>
      <w:r w:rsidRPr="00776059">
        <w:rPr>
          <w:rFonts w:ascii="Tahoma" w:hAnsi="Tahoma" w:cs="Tahoma"/>
          <w:b/>
        </w:rPr>
        <w:t>+++</w:t>
      </w:r>
      <w:r w:rsidRPr="00575817">
        <w:rPr>
          <w:rFonts w:ascii="Tahoma" w:hAnsi="Tahoma" w:cs="Tahoma"/>
        </w:rPr>
        <w:t>, il sig.</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ha chiesto il</w:t>
      </w:r>
      <w:r w:rsidRPr="007D6658">
        <w:rPr>
          <w:rFonts w:ascii="Tahoma" w:hAnsi="Tahoma" w:cs="Tahoma"/>
        </w:rPr>
        <w:t xml:space="preserve"> rilascio di un</w:t>
      </w:r>
      <w:r>
        <w:rPr>
          <w:rFonts w:ascii="Tahoma" w:hAnsi="Tahoma" w:cs="Tahoma"/>
        </w:rPr>
        <w:t xml:space="preserve"> </w:t>
      </w:r>
      <w:r w:rsidRPr="007D6658">
        <w:rPr>
          <w:rFonts w:ascii="Tahoma" w:hAnsi="Tahoma" w:cs="Tahoma"/>
        </w:rPr>
        <w:t>nuovo cartello per passo carrabile, causa furto del precedente segnale indicatore</w:t>
      </w:r>
      <w:r>
        <w:rPr>
          <w:rFonts w:ascii="Tahoma" w:hAnsi="Tahoma" w:cs="Tahoma"/>
        </w:rPr>
        <w:t xml:space="preserve">, sito in </w:t>
      </w:r>
      <w:r w:rsidRPr="00575817">
        <w:rPr>
          <w:rFonts w:ascii="Tahoma" w:hAnsi="Tahoma" w:cs="Tahoma"/>
          <w:b/>
          <w:bCs/>
          <w:kern w:val="0"/>
        </w:rPr>
        <w:t>+++=pratica.dati_istanza.indirizzo_segnale_indicatore.indirizzo+++;</w:t>
      </w:r>
    </w:p>
    <w:p w14:paraId="62F9BD56" w14:textId="77777777" w:rsidR="00660E35" w:rsidRPr="00575817" w:rsidRDefault="00660E35" w:rsidP="00660E35">
      <w:pPr>
        <w:jc w:val="both"/>
        <w:rPr>
          <w:rFonts w:ascii="Tahoma" w:hAnsi="Tahoma" w:cs="Tahoma"/>
        </w:rPr>
      </w:pPr>
    </w:p>
    <w:p w14:paraId="21E1649F" w14:textId="2FF9E8FE" w:rsidR="00660E35" w:rsidRPr="00575817" w:rsidRDefault="00660E35" w:rsidP="00660E35">
      <w:pPr>
        <w:jc w:val="both"/>
        <w:rPr>
          <w:rFonts w:ascii="Tahoma" w:hAnsi="Tahoma" w:cs="Tahoma"/>
        </w:rPr>
      </w:pPr>
      <w:r w:rsidRPr="00575817">
        <w:rPr>
          <w:rFonts w:ascii="Tahoma" w:hAnsi="Tahoma" w:cs="Tahoma"/>
          <w:b/>
          <w:bCs/>
          <w:color w:val="000000"/>
          <w:lang w:bidi="ar-SA"/>
        </w:rPr>
        <w:t xml:space="preserve">DATO ATTO </w:t>
      </w:r>
      <w:r w:rsidRPr="00575817">
        <w:rPr>
          <w:rFonts w:ascii="Tahoma" w:hAnsi="Tahoma" w:cs="Tahoma"/>
          <w:color w:val="000000"/>
          <w:lang w:bidi="ar-SA"/>
        </w:rPr>
        <w:t>che l’istante ha dichiarato, sotto la propria responsabilità, di conoscere e sottostare a tutte le condizioni contenute nel “Regolamento delle occupazioni di suolo pubblico</w:t>
      </w:r>
      <w:r>
        <w:rPr>
          <w:rFonts w:ascii="Tahoma" w:hAnsi="Tahoma" w:cs="Tahoma"/>
          <w:color w:val="000000"/>
          <w:lang w:bidi="ar-SA"/>
        </w:rPr>
        <w:t>”</w:t>
      </w:r>
      <w:r w:rsidRPr="00575817">
        <w:rPr>
          <w:rFonts w:ascii="Tahoma" w:hAnsi="Tahoma" w:cs="Tahoma"/>
          <w:color w:val="000000"/>
          <w:lang w:bidi="ar-SA"/>
        </w:rPr>
        <w:t xml:space="preserve"> approvato con Deliberazione di C.C. n. 51 del 07/07/2011, che disciplina l’apertura di passi carrabili;</w:t>
      </w:r>
    </w:p>
    <w:p w14:paraId="5EDDF7C9" w14:textId="77777777" w:rsidR="00660E35" w:rsidRPr="00575817" w:rsidRDefault="00660E35" w:rsidP="00660E35">
      <w:pPr>
        <w:jc w:val="both"/>
        <w:rPr>
          <w:rFonts w:ascii="Tahoma" w:hAnsi="Tahoma" w:cs="Tahoma"/>
          <w:bCs/>
          <w:color w:val="000000"/>
          <w:lang w:bidi="ar-SA"/>
        </w:rPr>
      </w:pPr>
    </w:p>
    <w:p w14:paraId="0477B390" w14:textId="77777777" w:rsidR="00660E35" w:rsidRPr="00575817" w:rsidRDefault="00660E35" w:rsidP="00660E35">
      <w:pPr>
        <w:jc w:val="both"/>
        <w:rPr>
          <w:rFonts w:ascii="Tahoma" w:hAnsi="Tahoma" w:cs="Tahoma"/>
        </w:rPr>
      </w:pPr>
      <w:r w:rsidRPr="00575817">
        <w:rPr>
          <w:rFonts w:ascii="Tahoma" w:hAnsi="Tahoma" w:cs="Tahoma"/>
          <w:b/>
        </w:rPr>
        <w:t>ACCERTATA</w:t>
      </w:r>
      <w:r w:rsidRPr="00575817">
        <w:rPr>
          <w:rFonts w:ascii="Tahoma" w:hAnsi="Tahoma" w:cs="Tahoma"/>
        </w:rPr>
        <w:t xml:space="preserve"> la regolarità della documentazione prodotta, tra cui tavole grafiche e relazione tecnica;</w:t>
      </w:r>
    </w:p>
    <w:p w14:paraId="7F30511C" w14:textId="77777777" w:rsidR="00660E35" w:rsidRPr="00575817" w:rsidRDefault="00660E35" w:rsidP="00660E35">
      <w:pPr>
        <w:jc w:val="both"/>
        <w:rPr>
          <w:rFonts w:ascii="Tahoma" w:hAnsi="Tahoma" w:cs="Tahoma"/>
          <w:bCs/>
          <w:color w:val="000000"/>
          <w:lang w:bidi="ar-SA"/>
        </w:rPr>
      </w:pPr>
    </w:p>
    <w:p w14:paraId="7BA4890B" w14:textId="364EEDCD" w:rsidR="00660E35" w:rsidRDefault="00C32A0F" w:rsidP="00660E35">
      <w:pPr>
        <w:jc w:val="both"/>
        <w:rPr>
          <w:rFonts w:ascii="Tahoma" w:hAnsi="Tahoma" w:cs="Tahoma"/>
          <w:b/>
        </w:rPr>
      </w:pPr>
      <w:r w:rsidRPr="00C32A0F">
        <w:rPr>
          <w:rFonts w:ascii="Tahoma" w:hAnsi="Tahoma" w:cs="Tahoma"/>
          <w:b/>
        </w:rPr>
        <w:t xml:space="preserve">CONSIDERATO </w:t>
      </w:r>
      <w:r w:rsidRPr="00C32A0F">
        <w:rPr>
          <w:rFonts w:ascii="Tahoma" w:hAnsi="Tahoma" w:cs="Tahoma"/>
          <w:bCs/>
        </w:rPr>
        <w:t xml:space="preserve">che l’istante ha dichiarato, ai sensi del DPR 445/2000, di essere </w:t>
      </w:r>
      <w:r w:rsidRPr="00C32A0F">
        <w:rPr>
          <w:rFonts w:ascii="Tahoma" w:hAnsi="Tahoma" w:cs="Tahoma"/>
          <w:bCs/>
          <w:u w:val="single"/>
        </w:rPr>
        <w:t>esente dal pagamento delle marche da bollo</w:t>
      </w:r>
      <w:r w:rsidRPr="00C32A0F">
        <w:rPr>
          <w:rFonts w:ascii="Tahoma" w:hAnsi="Tahoma" w:cs="Tahoma"/>
          <w:bCs/>
        </w:rPr>
        <w:t xml:space="preserve"> per la motivazione seguente: </w:t>
      </w:r>
      <w:r w:rsidRPr="00C32A0F">
        <w:rPr>
          <w:rFonts w:ascii="Tahoma" w:hAnsi="Tahoma" w:cs="Tahoma"/>
          <w:b/>
        </w:rPr>
        <w:t>+++=</w:t>
      </w:r>
      <w:proofErr w:type="spellStart"/>
      <w:proofErr w:type="gramStart"/>
      <w:r w:rsidRPr="00C32A0F">
        <w:rPr>
          <w:rFonts w:ascii="Tahoma" w:hAnsi="Tahoma" w:cs="Tahoma"/>
          <w:b/>
        </w:rPr>
        <w:t>pratica.dichiarazioni</w:t>
      </w:r>
      <w:proofErr w:type="gramEnd"/>
      <w:r w:rsidRPr="00C32A0F">
        <w:rPr>
          <w:rFonts w:ascii="Tahoma" w:hAnsi="Tahoma" w:cs="Tahoma"/>
          <w:b/>
        </w:rPr>
        <w:t>_aggiuntive.motivazione_esenzione</w:t>
      </w:r>
      <w:proofErr w:type="spellEnd"/>
      <w:r w:rsidRPr="00C32A0F">
        <w:rPr>
          <w:rFonts w:ascii="Tahoma" w:hAnsi="Tahoma" w:cs="Tahoma"/>
          <w:b/>
        </w:rPr>
        <w:t>+++</w:t>
      </w:r>
      <w:r w:rsidRPr="008E3CDC">
        <w:rPr>
          <w:rFonts w:ascii="Tahoma" w:hAnsi="Tahoma" w:cs="Tahoma"/>
          <w:bCs/>
        </w:rPr>
        <w:t>.</w:t>
      </w:r>
    </w:p>
    <w:p w14:paraId="15A8394A" w14:textId="77777777" w:rsidR="00C32A0F" w:rsidRPr="00575817" w:rsidRDefault="00C32A0F" w:rsidP="00660E35">
      <w:pPr>
        <w:jc w:val="both"/>
        <w:rPr>
          <w:rFonts w:ascii="Tahoma" w:hAnsi="Tahoma" w:cs="Tahoma"/>
          <w:b/>
        </w:rPr>
      </w:pPr>
    </w:p>
    <w:p w14:paraId="722A5E28" w14:textId="77777777" w:rsidR="00660E35" w:rsidRDefault="00660E35" w:rsidP="00660E35">
      <w:pPr>
        <w:jc w:val="both"/>
        <w:rPr>
          <w:rFonts w:ascii="Tahoma" w:hAnsi="Tahoma" w:cs="Tahoma"/>
          <w:b/>
          <w:bCs/>
        </w:rPr>
      </w:pPr>
      <w:r w:rsidRPr="00575817">
        <w:rPr>
          <w:rFonts w:ascii="Tahoma" w:hAnsi="Tahoma" w:cs="Tahoma"/>
          <w:b/>
          <w:bCs/>
        </w:rPr>
        <w:t>VISTI</w:t>
      </w:r>
      <w:r>
        <w:rPr>
          <w:rFonts w:ascii="Tahoma" w:hAnsi="Tahoma" w:cs="Tahoma"/>
          <w:b/>
          <w:bCs/>
        </w:rPr>
        <w:t>:</w:t>
      </w:r>
    </w:p>
    <w:p w14:paraId="5E6B2BC6" w14:textId="77777777" w:rsidR="00660E35" w:rsidRDefault="00660E35" w:rsidP="00660E35">
      <w:pPr>
        <w:numPr>
          <w:ilvl w:val="0"/>
          <w:numId w:val="17"/>
        </w:numPr>
        <w:autoSpaceDN/>
        <w:jc w:val="both"/>
        <w:textAlignment w:val="auto"/>
        <w:rPr>
          <w:rFonts w:ascii="Tahoma" w:hAnsi="Tahoma" w:cs="Tahoma"/>
        </w:rPr>
      </w:pPr>
      <w:r>
        <w:rPr>
          <w:rFonts w:ascii="Tahoma" w:hAnsi="Tahoma" w:cs="Tahoma"/>
        </w:rPr>
        <w:t xml:space="preserve">la documentazione </w:t>
      </w:r>
      <w:r w:rsidRPr="00A71B3D">
        <w:rPr>
          <w:rFonts w:ascii="Tahoma" w:hAnsi="Tahoma" w:cs="Tahoma"/>
        </w:rPr>
        <w:t xml:space="preserve">agli atti d’Ufficio relativa al rilascio del passo carrabile già </w:t>
      </w:r>
      <w:r>
        <w:rPr>
          <w:rFonts w:ascii="Tahoma" w:hAnsi="Tahoma" w:cs="Tahoma"/>
        </w:rPr>
        <w:t xml:space="preserve">concesso al sig. </w:t>
      </w:r>
      <w:r w:rsidRPr="00575817">
        <w:rPr>
          <w:rFonts w:ascii="Tahoma" w:hAnsi="Tahoma" w:cs="Tahoma"/>
          <w:b/>
          <w:bCs/>
          <w:kern w:val="0"/>
        </w:rPr>
        <w:t>+++=</w:t>
      </w:r>
      <w:proofErr w:type="spellStart"/>
      <w:proofErr w:type="gramStart"/>
      <w:r w:rsidRPr="00575817">
        <w:rPr>
          <w:rFonts w:ascii="Tahoma" w:hAnsi="Tahoma" w:cs="Tahoma"/>
          <w:b/>
          <w:bCs/>
          <w:kern w:val="0"/>
        </w:rPr>
        <w:t>pratica.anagrafica</w:t>
      </w:r>
      <w:proofErr w:type="gramEnd"/>
      <w:r w:rsidRPr="00575817">
        <w:rPr>
          <w:rFonts w:ascii="Tahoma" w:hAnsi="Tahoma" w:cs="Tahoma"/>
          <w:b/>
          <w:bCs/>
          <w:kern w:val="0"/>
        </w:rPr>
        <w:t>.cognome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w:t>
      </w:r>
      <w:r w:rsidRPr="00575817">
        <w:rPr>
          <w:rFonts w:ascii="Tahoma" w:hAnsi="Tahoma" w:cs="Tahoma"/>
        </w:rPr>
        <w:t xml:space="preserve">in </w:t>
      </w:r>
      <w:r w:rsidRPr="00575817">
        <w:rPr>
          <w:rFonts w:ascii="Tahoma" w:hAnsi="Tahoma" w:cs="Tahoma"/>
          <w:b/>
        </w:rPr>
        <w:t>+++=pratica.</w:t>
      </w:r>
      <w:r w:rsidRPr="00575817">
        <w:rPr>
          <w:rFonts w:ascii="Tahoma" w:hAnsi="Tahoma" w:cs="Tahoma"/>
          <w:b/>
          <w:bCs/>
          <w:kern w:val="0"/>
        </w:rPr>
        <w:t>dati_istanza.indirizzo_segnale_indicatore.indirizzo</w:t>
      </w:r>
      <w:r w:rsidRPr="00575817">
        <w:rPr>
          <w:rFonts w:ascii="Tahoma" w:hAnsi="Tahoma" w:cs="Tahoma"/>
          <w:b/>
        </w:rPr>
        <w:t>+++</w:t>
      </w:r>
      <w:r w:rsidRPr="00575817">
        <w:rPr>
          <w:rFonts w:ascii="Tahoma" w:hAnsi="Tahoma" w:cs="Tahoma"/>
        </w:rPr>
        <w:t>;</w:t>
      </w:r>
    </w:p>
    <w:p w14:paraId="507B45E3" w14:textId="77777777" w:rsidR="00660E35" w:rsidRDefault="00660E35" w:rsidP="00660E35">
      <w:pPr>
        <w:numPr>
          <w:ilvl w:val="0"/>
          <w:numId w:val="17"/>
        </w:numPr>
        <w:autoSpaceDN/>
        <w:jc w:val="both"/>
        <w:textAlignment w:val="auto"/>
        <w:rPr>
          <w:rFonts w:ascii="Tahoma" w:hAnsi="Tahoma" w:cs="Tahoma"/>
        </w:rPr>
      </w:pPr>
      <w:r w:rsidRPr="00A71B3D">
        <w:rPr>
          <w:rFonts w:ascii="Tahoma" w:hAnsi="Tahoma" w:cs="Tahoma"/>
        </w:rPr>
        <w:t>l’art. 234 co.4 che prevede che “In caso di sostituzione i nuovi segnali devono essere conformi alle norme del pre</w:t>
      </w:r>
      <w:r>
        <w:rPr>
          <w:rFonts w:ascii="Tahoma" w:hAnsi="Tahoma" w:cs="Tahoma"/>
        </w:rPr>
        <w:t>sente Codice e del Regolamento”;</w:t>
      </w:r>
    </w:p>
    <w:p w14:paraId="2434F214" w14:textId="290ECD31" w:rsidR="00660E35" w:rsidRPr="00A71B3D" w:rsidRDefault="00C43DE2" w:rsidP="00660E35">
      <w:pPr>
        <w:numPr>
          <w:ilvl w:val="0"/>
          <w:numId w:val="17"/>
        </w:numPr>
        <w:autoSpaceDN/>
        <w:jc w:val="both"/>
        <w:textAlignment w:val="auto"/>
        <w:rPr>
          <w:rFonts w:ascii="Tahoma" w:hAnsi="Tahoma" w:cs="Tahoma"/>
        </w:rPr>
      </w:pPr>
      <w:r w:rsidRPr="00A71B3D">
        <w:rPr>
          <w:rFonts w:ascii="Tahoma" w:hAnsi="Tahoma" w:cs="Tahoma"/>
        </w:rPr>
        <w:t>l’art.</w:t>
      </w:r>
      <w:r w:rsidR="00660E35" w:rsidRPr="00A71B3D">
        <w:rPr>
          <w:rFonts w:ascii="Tahoma" w:hAnsi="Tahoma" w:cs="Tahoma"/>
        </w:rPr>
        <w:t xml:space="preserve"> 27 co.5 del C.d.S. e ss.mm. che fissa ad anni ventinove la durata massima della concessione di occupazione di suolo pubblico;</w:t>
      </w:r>
    </w:p>
    <w:p w14:paraId="1E37B03A" w14:textId="77777777" w:rsidR="00660E35" w:rsidRPr="00575817" w:rsidRDefault="00660E35" w:rsidP="00660E35">
      <w:pPr>
        <w:jc w:val="both"/>
        <w:rPr>
          <w:rFonts w:ascii="Tahoma" w:hAnsi="Tahoma" w:cs="Tahoma"/>
        </w:rPr>
      </w:pPr>
    </w:p>
    <w:p w14:paraId="59705512" w14:textId="77777777" w:rsidR="00660E35" w:rsidRDefault="00660E35" w:rsidP="00660E35">
      <w:pPr>
        <w:spacing w:after="200"/>
        <w:jc w:val="both"/>
        <w:rPr>
          <w:rFonts w:ascii="Tahoma" w:eastAsia="Calibri" w:hAnsi="Tahoma" w:cs="Tahoma"/>
          <w:bCs/>
          <w:color w:val="000000"/>
          <w:lang w:eastAsia="en-US" w:bidi="ar-SA"/>
        </w:rPr>
      </w:pPr>
      <w:r w:rsidRPr="00575817">
        <w:rPr>
          <w:rFonts w:ascii="Tahoma" w:eastAsia="Calibri" w:hAnsi="Tahoma" w:cs="Tahoma"/>
          <w:b/>
          <w:bCs/>
          <w:color w:val="000000"/>
          <w:lang w:eastAsia="en-US" w:bidi="ar-SA"/>
        </w:rPr>
        <w:t xml:space="preserve">DATO ATTO </w:t>
      </w:r>
      <w:r w:rsidRPr="00575817">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sidRPr="00575817">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57C6FA0" w14:textId="77777777" w:rsidR="00660E35" w:rsidRPr="00575817" w:rsidRDefault="00660E35" w:rsidP="00660E35">
      <w:pPr>
        <w:spacing w:after="200"/>
        <w:jc w:val="both"/>
        <w:rPr>
          <w:rFonts w:ascii="Tahoma" w:hAnsi="Tahoma" w:cs="Tahoma"/>
        </w:rPr>
      </w:pPr>
    </w:p>
    <w:p w14:paraId="51D33008" w14:textId="77777777" w:rsidR="00660E35" w:rsidRPr="007D6658" w:rsidRDefault="00660E35" w:rsidP="00660E35">
      <w:pPr>
        <w:jc w:val="both"/>
        <w:rPr>
          <w:rFonts w:ascii="Tahoma" w:hAnsi="Tahoma" w:cs="Tahoma"/>
        </w:rPr>
      </w:pPr>
      <w:r w:rsidRPr="00575817">
        <w:rPr>
          <w:rFonts w:ascii="Tahoma" w:hAnsi="Tahoma" w:cs="Tahoma"/>
          <w:b/>
        </w:rPr>
        <w:t>RITENUTO</w:t>
      </w:r>
      <w:r>
        <w:rPr>
          <w:rFonts w:ascii="Tahoma" w:hAnsi="Tahoma" w:cs="Tahoma"/>
        </w:rPr>
        <w:t xml:space="preserve">, </w:t>
      </w:r>
      <w:r w:rsidRPr="007D6658">
        <w:rPr>
          <w:rFonts w:ascii="Tahoma" w:hAnsi="Tahoma" w:cs="Tahoma"/>
        </w:rPr>
        <w:t xml:space="preserve">di concedere </w:t>
      </w:r>
      <w:r w:rsidRPr="00FB427A">
        <w:rPr>
          <w:rFonts w:ascii="Tahoma" w:hAnsi="Tahoma" w:cs="Tahoma"/>
          <w:bCs/>
        </w:rPr>
        <w:t>al sig.</w:t>
      </w:r>
      <w:r w:rsidRPr="00FB427A">
        <w:rPr>
          <w:rFonts w:ascii="Tahoma" w:hAnsi="Tahoma" w:cs="Tahoma"/>
          <w:b/>
        </w:rPr>
        <w:t xml:space="preserve"> +++=</w:t>
      </w:r>
      <w:proofErr w:type="spellStart"/>
      <w:proofErr w:type="gramStart"/>
      <w:r w:rsidRPr="00FB427A">
        <w:rPr>
          <w:rFonts w:ascii="Tahoma" w:hAnsi="Tahoma" w:cs="Tahoma"/>
          <w:b/>
        </w:rPr>
        <w:t>pratica.anagrafica</w:t>
      </w:r>
      <w:proofErr w:type="gramEnd"/>
      <w:r w:rsidRPr="00FB427A">
        <w:rPr>
          <w:rFonts w:ascii="Tahoma" w:hAnsi="Tahoma" w:cs="Tahoma"/>
          <w:b/>
        </w:rPr>
        <w:t>.cognome</w:t>
      </w:r>
      <w:proofErr w:type="spellEnd"/>
      <w:r w:rsidRPr="00FB427A">
        <w:rPr>
          <w:rFonts w:ascii="Tahoma" w:hAnsi="Tahoma" w:cs="Tahoma"/>
          <w:b/>
        </w:rPr>
        <w:t>+++ +++=</w:t>
      </w:r>
      <w:proofErr w:type="spellStart"/>
      <w:r w:rsidRPr="00FB427A">
        <w:rPr>
          <w:rFonts w:ascii="Tahoma" w:hAnsi="Tahoma" w:cs="Tahoma"/>
          <w:b/>
        </w:rPr>
        <w:t>pratica.anagrafica.nome</w:t>
      </w:r>
      <w:proofErr w:type="spellEnd"/>
      <w:r w:rsidRPr="00FB427A">
        <w:rPr>
          <w:rFonts w:ascii="Tahoma" w:hAnsi="Tahoma" w:cs="Tahoma"/>
          <w:b/>
        </w:rPr>
        <w:t xml:space="preserve">+++ </w:t>
      </w:r>
      <w:r w:rsidRPr="003164FE">
        <w:rPr>
          <w:rFonts w:ascii="Tahoma" w:hAnsi="Tahoma" w:cs="Tahoma"/>
          <w:bCs/>
        </w:rPr>
        <w:t xml:space="preserve">il </w:t>
      </w:r>
      <w:r w:rsidRPr="00FB427A">
        <w:rPr>
          <w:rFonts w:ascii="Tahoma" w:hAnsi="Tahoma" w:cs="Tahoma"/>
          <w:b/>
        </w:rPr>
        <w:t>rilascio di un nuovo segnale indicatore, causa furto del precedente</w:t>
      </w:r>
      <w:r w:rsidRPr="003164FE">
        <w:rPr>
          <w:rFonts w:ascii="Tahoma" w:hAnsi="Tahoma" w:cs="Tahoma"/>
          <w:bCs/>
        </w:rPr>
        <w:t>, per il passo carrabile sito in</w:t>
      </w:r>
      <w:r w:rsidRPr="00FB427A">
        <w:rPr>
          <w:rFonts w:ascii="Tahoma" w:hAnsi="Tahoma" w:cs="Tahoma"/>
          <w:b/>
        </w:rPr>
        <w:t xml:space="preserve"> +++=pratica.dati_istanza.indirizzo_segnale_indicatore.indirizzo+++</w:t>
      </w:r>
      <w:r w:rsidRPr="00FB427A">
        <w:rPr>
          <w:rFonts w:ascii="Tahoma" w:hAnsi="Tahoma" w:cs="Tahoma"/>
        </w:rPr>
        <w:t>;</w:t>
      </w:r>
    </w:p>
    <w:p w14:paraId="2DE673C1" w14:textId="77777777" w:rsidR="00660E35" w:rsidRDefault="00660E35" w:rsidP="00660E35">
      <w:pPr>
        <w:jc w:val="both"/>
        <w:rPr>
          <w:rFonts w:ascii="Tahoma" w:hAnsi="Tahoma" w:cs="Tahoma"/>
        </w:rPr>
      </w:pPr>
    </w:p>
    <w:p w14:paraId="7CF38C93" w14:textId="77777777" w:rsidR="00660E35" w:rsidRPr="00575817" w:rsidRDefault="00660E35" w:rsidP="00660E35">
      <w:pPr>
        <w:jc w:val="both"/>
        <w:rPr>
          <w:rFonts w:ascii="Tahoma" w:hAnsi="Tahoma" w:cs="Tahoma"/>
        </w:rPr>
      </w:pPr>
      <w:r w:rsidRPr="00C65D87">
        <w:rPr>
          <w:rFonts w:ascii="Tahoma" w:hAnsi="Tahoma" w:cs="Tahoma"/>
          <w:b/>
        </w:rPr>
        <w:t xml:space="preserve">DATO ATTO </w:t>
      </w:r>
      <w:r w:rsidRPr="00C65D87">
        <w:rPr>
          <w:rFonts w:ascii="Tahoma" w:hAnsi="Tahoma" w:cs="Tahoma"/>
        </w:rPr>
        <w:t>che, la concessione è sottoposta alle norme regolamentari e al C.d.S.;</w:t>
      </w:r>
    </w:p>
    <w:p w14:paraId="2664DEF6" w14:textId="77777777" w:rsidR="00660E35" w:rsidRPr="00575817" w:rsidRDefault="00660E35" w:rsidP="00660E35">
      <w:pPr>
        <w:pStyle w:val="Testodelblocco1"/>
        <w:ind w:left="0" w:right="567"/>
        <w:rPr>
          <w:rFonts w:ascii="Tahoma" w:hAnsi="Tahoma" w:cs="Tahoma"/>
        </w:rPr>
      </w:pPr>
    </w:p>
    <w:p w14:paraId="06CA4B14" w14:textId="77777777" w:rsidR="00660E35" w:rsidRPr="00575817" w:rsidRDefault="00660E35" w:rsidP="00660E35">
      <w:pPr>
        <w:pStyle w:val="Testodelblocco1"/>
        <w:ind w:left="0" w:right="567"/>
        <w:rPr>
          <w:rFonts w:ascii="Tahoma" w:hAnsi="Tahoma" w:cs="Tahoma"/>
          <w:color w:val="000000"/>
        </w:rPr>
      </w:pPr>
      <w:r w:rsidRPr="00575817">
        <w:rPr>
          <w:rFonts w:ascii="Tahoma" w:hAnsi="Tahoma" w:cs="Tahoma"/>
          <w:b/>
          <w:bCs/>
          <w:color w:val="000000"/>
        </w:rPr>
        <w:t xml:space="preserve">VISTA </w:t>
      </w:r>
      <w:r w:rsidRPr="00575817">
        <w:rPr>
          <w:rFonts w:ascii="Tahoma" w:hAnsi="Tahoma" w:cs="Tahoma"/>
          <w:color w:val="000000"/>
        </w:rPr>
        <w:t>la competenza Dirigenziale trattandosi di atto di gestione;</w:t>
      </w:r>
    </w:p>
    <w:p w14:paraId="19AEEB3A" w14:textId="77777777" w:rsidR="00660E35" w:rsidRPr="00575817" w:rsidRDefault="00660E35" w:rsidP="00660E35">
      <w:pPr>
        <w:pStyle w:val="Testodelblocco1"/>
        <w:ind w:left="0" w:right="567"/>
        <w:rPr>
          <w:rFonts w:ascii="Tahoma" w:hAnsi="Tahoma" w:cs="Tahoma"/>
          <w:b/>
          <w:bCs/>
          <w:color w:val="000000"/>
        </w:rPr>
      </w:pPr>
    </w:p>
    <w:p w14:paraId="6682C2F2" w14:textId="77777777" w:rsidR="00660E35" w:rsidRPr="00575817" w:rsidRDefault="00660E35" w:rsidP="00660E35">
      <w:pPr>
        <w:pStyle w:val="Testodelblocco1"/>
        <w:ind w:left="0" w:right="567"/>
        <w:rPr>
          <w:rFonts w:ascii="Tahoma" w:hAnsi="Tahoma" w:cs="Tahoma"/>
        </w:rPr>
      </w:pPr>
      <w:r w:rsidRPr="00575817">
        <w:rPr>
          <w:rFonts w:ascii="Tahoma" w:hAnsi="Tahoma" w:cs="Tahoma"/>
          <w:b/>
          <w:bCs/>
          <w:color w:val="000000"/>
        </w:rPr>
        <w:t>VISTI:</w:t>
      </w:r>
    </w:p>
    <w:p w14:paraId="417DA491" w14:textId="77777777" w:rsidR="00660E35" w:rsidRPr="00575817" w:rsidRDefault="00660E35" w:rsidP="00660E35">
      <w:pPr>
        <w:numPr>
          <w:ilvl w:val="0"/>
          <w:numId w:val="13"/>
        </w:numPr>
        <w:autoSpaceDN/>
        <w:textAlignment w:val="auto"/>
        <w:rPr>
          <w:rFonts w:ascii="Tahoma" w:hAnsi="Tahoma" w:cs="Tahoma"/>
        </w:rPr>
      </w:pPr>
      <w:r w:rsidRPr="00575817">
        <w:rPr>
          <w:rFonts w:ascii="Tahoma" w:hAnsi="Tahoma" w:cs="Tahoma"/>
          <w:color w:val="000000"/>
        </w:rPr>
        <w:t>il T.U.E.L. approvato con D. Lgs. n. 267 del 18/08/2000;</w:t>
      </w:r>
    </w:p>
    <w:p w14:paraId="0C1F22AD"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bCs/>
          <w:color w:val="000000"/>
        </w:rPr>
        <w:t>il</w:t>
      </w:r>
      <w:r w:rsidRPr="00575817">
        <w:rPr>
          <w:rFonts w:ascii="Tahoma" w:hAnsi="Tahoma" w:cs="Tahoma"/>
          <w:color w:val="000000"/>
        </w:rPr>
        <w:t xml:space="preserve"> Regolamento di Contabilità e Statuto Comunale degli Enti Locali; </w:t>
      </w:r>
    </w:p>
    <w:p w14:paraId="2181EBB7"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color w:val="000000"/>
        </w:rPr>
        <w:t xml:space="preserve">il Regolamento sul </w:t>
      </w:r>
      <w:r w:rsidRPr="00575817">
        <w:rPr>
          <w:rFonts w:ascii="Tahoma" w:hAnsi="Tahoma" w:cs="Tahoma"/>
          <w:iCs/>
          <w:color w:val="000000"/>
        </w:rPr>
        <w:t>Decentramento Amministrativo</w:t>
      </w:r>
      <w:r w:rsidRPr="00575817">
        <w:rPr>
          <w:rFonts w:ascii="Tahoma" w:hAnsi="Tahoma" w:cs="Tahoma"/>
          <w:color w:val="000000"/>
        </w:rPr>
        <w:t>;</w:t>
      </w:r>
    </w:p>
    <w:p w14:paraId="103C8D0C" w14:textId="238E5A05"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rPr>
        <w:t xml:space="preserve">il Nuovo Codice della Strada (D. Lgs. del 30 aprile 1992 n. 285 e </w:t>
      </w:r>
      <w:hyperlink r:id="rId7" w:history="1">
        <w:proofErr w:type="spellStart"/>
        <w:r w:rsidRPr="00660E35">
          <w:rPr>
            <w:rStyle w:val="Collegamentoipertestuale"/>
            <w:rFonts w:ascii="Tahoma" w:hAnsi="Tahoma" w:cs="Tahoma"/>
            <w:color w:val="auto"/>
            <w:u w:val="none"/>
          </w:rPr>
          <w:t>ss.mm.</w:t>
        </w:r>
      </w:hyperlink>
      <w:r w:rsidRPr="00660E35">
        <w:rPr>
          <w:rFonts w:ascii="Tahoma" w:hAnsi="Tahoma" w:cs="Tahoma"/>
        </w:rPr>
        <w:t>ii</w:t>
      </w:r>
      <w:proofErr w:type="spellEnd"/>
      <w:r w:rsidRPr="00660E35">
        <w:rPr>
          <w:rFonts w:ascii="Tahoma" w:hAnsi="Tahoma" w:cs="Tahoma"/>
        </w:rPr>
        <w:t>.);</w:t>
      </w:r>
    </w:p>
    <w:p w14:paraId="7DFBB65C"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Regolamento Comunale per l’occupazione di spazi ed aree pubbliche approvato con deliberazione del Consiglio Comunale n. 51 del 07/07/2011;</w:t>
      </w:r>
    </w:p>
    <w:p w14:paraId="3C8FDFA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 xml:space="preserve">il Regolamento </w:t>
      </w:r>
      <w:r w:rsidRPr="00575817">
        <w:rPr>
          <w:rFonts w:ascii="Tahoma" w:eastAsia="Calibri" w:hAnsi="Tahoma" w:cs="Tahoma"/>
          <w:color w:val="231F20"/>
          <w:lang w:eastAsia="en-US"/>
        </w:rPr>
        <w:t>per l</w:t>
      </w:r>
      <w:r w:rsidRPr="00575817">
        <w:rPr>
          <w:rFonts w:ascii="Tahoma" w:hAnsi="Tahoma" w:cs="Tahoma"/>
          <w:color w:val="231F20"/>
        </w:rPr>
        <w:t xml:space="preserve">’istituzione e la disciplina del canone unico patrimoniale di concessione, autorizzazione o esposizione pubblicitaria (art. 1, commi da 816 a 836 L. n. 160/2019), </w:t>
      </w:r>
      <w:r w:rsidRPr="00575817">
        <w:rPr>
          <w:rFonts w:ascii="Tahoma" w:eastAsia="Calibri" w:hAnsi="Tahoma" w:cs="Tahoma"/>
          <w:lang w:eastAsia="en-US"/>
        </w:rPr>
        <w:t xml:space="preserve">approvato con </w:t>
      </w:r>
      <w:r w:rsidRPr="00575817">
        <w:rPr>
          <w:rFonts w:ascii="Tahoma" w:hAnsi="Tahoma" w:cs="Tahoma"/>
        </w:rPr>
        <w:t>Deliberazione di Consiglio Comunale n. 9/2021;</w:t>
      </w:r>
    </w:p>
    <w:p w14:paraId="76850494"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680D90F5" w14:textId="0EAEA20B"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D. Lgs. n. 33/2013 sugli obblighi di pubblicità e trasparenza;</w:t>
      </w:r>
    </w:p>
    <w:p w14:paraId="6B7EF61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Piano Triennale Anticorruzione 2021/2023 del Comune di Bari, approvato con Deliberazione della Giunta Comunale n. 191/2021 del 31/03/2021;</w:t>
      </w:r>
    </w:p>
    <w:p w14:paraId="00B4EB6B" w14:textId="77777777" w:rsidR="00660E35" w:rsidRPr="00575817" w:rsidRDefault="00660E35" w:rsidP="00660E35">
      <w:pPr>
        <w:pStyle w:val="Testodelblocco1"/>
        <w:ind w:left="1080" w:right="-1"/>
        <w:rPr>
          <w:rFonts w:ascii="Tahoma" w:hAnsi="Tahoma" w:cs="Tahoma"/>
        </w:rPr>
      </w:pPr>
    </w:p>
    <w:p w14:paraId="37B80791" w14:textId="77777777" w:rsidR="00660E35" w:rsidRPr="00575817" w:rsidRDefault="00660E35" w:rsidP="00660E35">
      <w:pPr>
        <w:pStyle w:val="Titolo1"/>
        <w:numPr>
          <w:ilvl w:val="0"/>
          <w:numId w:val="12"/>
        </w:numPr>
        <w:tabs>
          <w:tab w:val="clear" w:pos="0"/>
        </w:tabs>
        <w:ind w:left="720" w:hanging="360"/>
        <w:jc w:val="center"/>
        <w:rPr>
          <w:rFonts w:ascii="Tahoma" w:hAnsi="Tahoma" w:cs="Tahoma"/>
        </w:rPr>
      </w:pPr>
      <w:r w:rsidRPr="00575817">
        <w:rPr>
          <w:rFonts w:ascii="Tahoma" w:hAnsi="Tahoma" w:cs="Tahoma"/>
        </w:rPr>
        <w:t>D E T E R M I N A</w:t>
      </w:r>
    </w:p>
    <w:p w14:paraId="2A071926" w14:textId="77777777" w:rsidR="00660E35" w:rsidRDefault="00660E35" w:rsidP="00660E35">
      <w:pPr>
        <w:pStyle w:val="Paragrafoelenco1"/>
        <w:ind w:left="0"/>
        <w:jc w:val="both"/>
        <w:rPr>
          <w:rFonts w:ascii="Tahoma" w:hAnsi="Tahoma" w:cs="Tahoma"/>
        </w:rPr>
      </w:pPr>
    </w:p>
    <w:p w14:paraId="6D5C9314" w14:textId="77777777" w:rsidR="00660E35" w:rsidRPr="009F4D7C" w:rsidRDefault="00660E35" w:rsidP="00660E35">
      <w:pPr>
        <w:pStyle w:val="Paragrafoelenco1"/>
        <w:ind w:left="0"/>
        <w:jc w:val="both"/>
        <w:rPr>
          <w:rFonts w:ascii="Tahoma" w:hAnsi="Tahoma" w:cs="Tahoma"/>
          <w:smallCaps/>
        </w:rPr>
      </w:pPr>
      <w:r>
        <w:rPr>
          <w:rFonts w:ascii="Tahoma" w:hAnsi="Tahoma" w:cs="Tahoma"/>
          <w:smallCaps/>
        </w:rPr>
        <w:t>P</w:t>
      </w:r>
      <w:r w:rsidRPr="009F4D7C">
        <w:rPr>
          <w:rFonts w:ascii="Tahoma" w:hAnsi="Tahoma" w:cs="Tahoma"/>
          <w:smallCaps/>
        </w:rPr>
        <w:t>er i motivi espressi in narrativa che qui s’intendono integralmente riportati</w:t>
      </w:r>
    </w:p>
    <w:p w14:paraId="13836306" w14:textId="77777777" w:rsidR="00660E35" w:rsidRPr="00575817" w:rsidRDefault="00660E35" w:rsidP="00660E35">
      <w:pPr>
        <w:pStyle w:val="Paragrafoelenco1"/>
        <w:ind w:left="0"/>
        <w:jc w:val="both"/>
        <w:rPr>
          <w:rFonts w:ascii="Tahoma" w:hAnsi="Tahoma" w:cs="Tahoma"/>
        </w:rPr>
      </w:pPr>
    </w:p>
    <w:p w14:paraId="327AA14A" w14:textId="77777777" w:rsidR="00660E35" w:rsidRPr="00575817" w:rsidRDefault="00660E35" w:rsidP="00660E35">
      <w:pPr>
        <w:spacing w:line="276" w:lineRule="auto"/>
        <w:jc w:val="both"/>
        <w:rPr>
          <w:rFonts w:ascii="Tahoma" w:hAnsi="Tahoma" w:cs="Tahoma"/>
        </w:rPr>
      </w:pPr>
      <w:r w:rsidRPr="00575817">
        <w:rPr>
          <w:rFonts w:ascii="Tahoma" w:hAnsi="Tahoma" w:cs="Tahoma"/>
          <w:b/>
        </w:rPr>
        <w:t xml:space="preserve">1. </w:t>
      </w:r>
      <w:r>
        <w:rPr>
          <w:rFonts w:ascii="Tahoma" w:hAnsi="Tahoma" w:cs="Tahoma"/>
          <w:b/>
        </w:rPr>
        <w:t xml:space="preserve">CONCEDERE </w:t>
      </w:r>
      <w:r w:rsidRPr="00575817">
        <w:rPr>
          <w:rFonts w:ascii="Tahoma" w:hAnsi="Tahoma" w:cs="Tahoma"/>
        </w:rPr>
        <w:t>al</w:t>
      </w:r>
      <w:r>
        <w:rPr>
          <w:rFonts w:ascii="Tahoma" w:hAnsi="Tahoma" w:cs="Tahoma"/>
        </w:rPr>
        <w:t xml:space="preserve"> </w:t>
      </w:r>
      <w:r w:rsidRPr="00575817">
        <w:rPr>
          <w:rFonts w:ascii="Tahoma" w:hAnsi="Tahoma" w:cs="Tahoma"/>
        </w:rPr>
        <w:t xml:space="preserve">sig. </w:t>
      </w:r>
      <w:r w:rsidRPr="00575817">
        <w:rPr>
          <w:rFonts w:ascii="Tahoma" w:hAnsi="Tahoma" w:cs="Tahoma"/>
          <w:b/>
        </w:rPr>
        <w:t>+++=</w:t>
      </w:r>
      <w:proofErr w:type="spellStart"/>
      <w:proofErr w:type="gramStart"/>
      <w:r w:rsidRPr="00575817">
        <w:rPr>
          <w:rFonts w:ascii="Tahoma" w:hAnsi="Tahoma" w:cs="Tahoma"/>
          <w:b/>
        </w:rPr>
        <w:t>pratica.anagrafica</w:t>
      </w:r>
      <w:proofErr w:type="gramEnd"/>
      <w:r w:rsidRPr="00575817">
        <w:rPr>
          <w:rFonts w:ascii="Tahoma" w:hAnsi="Tahoma" w:cs="Tahoma"/>
          <w:b/>
        </w:rPr>
        <w:t>.cognome</w:t>
      </w:r>
      <w:proofErr w:type="spellEnd"/>
      <w:r w:rsidRPr="00575817">
        <w:rPr>
          <w:rFonts w:ascii="Tahoma" w:hAnsi="Tahoma" w:cs="Tahoma"/>
          <w:b/>
        </w:rPr>
        <w:t>+++ +++=</w:t>
      </w:r>
      <w:proofErr w:type="spellStart"/>
      <w:r w:rsidRPr="00575817">
        <w:rPr>
          <w:rFonts w:ascii="Tahoma" w:hAnsi="Tahoma" w:cs="Tahoma"/>
          <w:b/>
        </w:rPr>
        <w:t>pratica.anagrafica.nome</w:t>
      </w:r>
      <w:proofErr w:type="spellEnd"/>
      <w:r w:rsidRPr="00575817">
        <w:rPr>
          <w:rFonts w:ascii="Tahoma" w:hAnsi="Tahoma" w:cs="Tahoma"/>
          <w:b/>
        </w:rPr>
        <w:t>+++</w:t>
      </w:r>
      <w:r>
        <w:rPr>
          <w:rFonts w:ascii="Tahoma" w:hAnsi="Tahoma" w:cs="Tahoma"/>
        </w:rPr>
        <w:t xml:space="preserve">, </w:t>
      </w:r>
      <w:r w:rsidRPr="007D6658">
        <w:rPr>
          <w:rFonts w:ascii="Tahoma" w:hAnsi="Tahoma" w:cs="Tahoma"/>
        </w:rPr>
        <w:t>il rilascio di un nuovo cartello per</w:t>
      </w:r>
      <w:r>
        <w:rPr>
          <w:rFonts w:ascii="Tahoma" w:hAnsi="Tahoma" w:cs="Tahoma"/>
        </w:rPr>
        <w:t xml:space="preserve"> </w:t>
      </w:r>
      <w:r w:rsidRPr="007D6658">
        <w:rPr>
          <w:rFonts w:ascii="Tahoma" w:hAnsi="Tahoma" w:cs="Tahoma"/>
        </w:rPr>
        <w:t>passo carrabile, causa furto del</w:t>
      </w:r>
      <w:r>
        <w:rPr>
          <w:rFonts w:ascii="Tahoma" w:hAnsi="Tahoma" w:cs="Tahoma"/>
        </w:rPr>
        <w:t xml:space="preserve"> precedente segnale indicatore</w:t>
      </w:r>
      <w:r w:rsidRPr="007D6658">
        <w:rPr>
          <w:rFonts w:ascii="Tahoma" w:hAnsi="Tahoma" w:cs="Tahoma"/>
        </w:rPr>
        <w:t>, sito</w:t>
      </w:r>
      <w:r>
        <w:rPr>
          <w:rFonts w:ascii="Tahoma" w:hAnsi="Tahoma" w:cs="Tahoma"/>
        </w:rPr>
        <w:t xml:space="preserve"> in </w:t>
      </w:r>
      <w:r w:rsidRPr="00575817">
        <w:rPr>
          <w:rFonts w:ascii="Tahoma" w:hAnsi="Tahoma" w:cs="Tahoma"/>
          <w:b/>
          <w:sz w:val="22"/>
          <w:szCs w:val="22"/>
        </w:rPr>
        <w:t>+++=pratica.</w:t>
      </w:r>
      <w:r w:rsidRPr="00575817">
        <w:rPr>
          <w:rFonts w:ascii="Tahoma" w:hAnsi="Tahoma" w:cs="Tahoma"/>
          <w:b/>
          <w:bCs/>
          <w:kern w:val="0"/>
          <w:sz w:val="22"/>
          <w:szCs w:val="22"/>
        </w:rPr>
        <w:t>dati_istanza.indirizzo_segnale_indicatore.indirizzo</w:t>
      </w:r>
      <w:r>
        <w:rPr>
          <w:rFonts w:ascii="Tahoma" w:hAnsi="Tahoma" w:cs="Tahoma"/>
          <w:b/>
          <w:bCs/>
          <w:kern w:val="0"/>
          <w:sz w:val="22"/>
          <w:szCs w:val="22"/>
        </w:rPr>
        <w:t>+++</w:t>
      </w:r>
      <w:r w:rsidRPr="00575817">
        <w:rPr>
          <w:rFonts w:ascii="Tahoma" w:hAnsi="Tahoma" w:cs="Tahoma"/>
        </w:rPr>
        <w:t>;</w:t>
      </w:r>
    </w:p>
    <w:p w14:paraId="258A71FF" w14:textId="77777777" w:rsidR="00660E35" w:rsidRPr="00575817" w:rsidRDefault="00660E35" w:rsidP="00660E35">
      <w:pPr>
        <w:spacing w:line="276" w:lineRule="auto"/>
        <w:jc w:val="both"/>
        <w:rPr>
          <w:rFonts w:ascii="Tahoma" w:hAnsi="Tahoma" w:cs="Tahoma"/>
        </w:rPr>
      </w:pPr>
    </w:p>
    <w:p w14:paraId="4B43FC82" w14:textId="2B3DB6BC" w:rsidR="00660E35" w:rsidRDefault="00660E35" w:rsidP="00660E35">
      <w:pPr>
        <w:pStyle w:val="Paragrafoelenco1"/>
        <w:tabs>
          <w:tab w:val="left" w:pos="288"/>
        </w:tabs>
        <w:ind w:left="0"/>
        <w:jc w:val="both"/>
        <w:rPr>
          <w:rFonts w:ascii="Tahoma" w:hAnsi="Tahoma" w:cs="Tahoma"/>
        </w:rPr>
      </w:pPr>
      <w:r w:rsidRPr="00575817">
        <w:rPr>
          <w:rFonts w:ascii="Tahoma" w:hAnsi="Tahoma" w:cs="Tahoma"/>
          <w:b/>
          <w:bCs/>
        </w:rPr>
        <w:t>2. DARE ATTO</w:t>
      </w:r>
      <w:r w:rsidRPr="00575817">
        <w:rPr>
          <w:rFonts w:ascii="Tahoma" w:hAnsi="Tahoma" w:cs="Tahoma"/>
        </w:rPr>
        <w:t xml:space="preserve"> che la durata</w:t>
      </w:r>
      <w:r w:rsidRPr="00575817">
        <w:rPr>
          <w:rFonts w:ascii="Tahoma" w:hAnsi="Tahoma" w:cs="Tahoma"/>
          <w:b/>
          <w:bCs/>
        </w:rPr>
        <w:t xml:space="preserve"> </w:t>
      </w:r>
      <w:r w:rsidRPr="00575817">
        <w:rPr>
          <w:rFonts w:ascii="Tahoma" w:hAnsi="Tahoma" w:cs="Tahoma"/>
        </w:rPr>
        <w:t>della concessione è di</w:t>
      </w:r>
      <w:r w:rsidRPr="00575817">
        <w:rPr>
          <w:rFonts w:ascii="Tahoma" w:hAnsi="Tahoma" w:cs="Tahoma"/>
          <w:b/>
          <w:bCs/>
        </w:rPr>
        <w:t xml:space="preserve"> </w:t>
      </w:r>
      <w:r w:rsidR="00FB427A">
        <w:rPr>
          <w:rFonts w:ascii="Tahoma" w:hAnsi="Tahoma" w:cs="Tahoma"/>
          <w:b/>
          <w:bCs/>
        </w:rPr>
        <w:t xml:space="preserve">anni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.anni</w:t>
      </w:r>
      <w:proofErr w:type="spellEnd"/>
      <w:r w:rsidR="00FB427A">
        <w:rPr>
          <w:rFonts w:ascii="Tahoma" w:hAnsi="Tahoma" w:cs="Tahoma"/>
          <w:b/>
          <w:bCs/>
          <w:kern w:val="0"/>
          <w:sz w:val="22"/>
          <w:szCs w:val="22"/>
        </w:rPr>
        <w:t>+++</w:t>
      </w:r>
      <w:r w:rsidR="00C43DE2" w:rsidRPr="00C43DE2">
        <w:rPr>
          <w:rFonts w:ascii="Tahoma" w:hAnsi="Tahoma" w:cs="Tahoma"/>
          <w:kern w:val="0"/>
          <w:sz w:val="22"/>
          <w:szCs w:val="22"/>
        </w:rPr>
        <w:t xml:space="preserve">, </w:t>
      </w:r>
      <w:r w:rsidR="00FB427A">
        <w:rPr>
          <w:rFonts w:ascii="Tahoma" w:hAnsi="Tahoma" w:cs="Tahoma"/>
          <w:b/>
          <w:bCs/>
          <w:kern w:val="0"/>
          <w:sz w:val="22"/>
          <w:szCs w:val="22"/>
        </w:rPr>
        <w:t xml:space="preserve"> </w:t>
      </w:r>
      <w:r w:rsidR="00FB427A" w:rsidRPr="00C43DE2">
        <w:rPr>
          <w:rFonts w:ascii="Tahoma" w:hAnsi="Tahoma" w:cs="Tahoma"/>
          <w:b/>
          <w:bCs/>
        </w:rPr>
        <w:t xml:space="preserve">mesi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w:t>
      </w:r>
      <w:r w:rsidR="00FB427A">
        <w:rPr>
          <w:rFonts w:ascii="Tahoma" w:hAnsi="Tahoma" w:cs="Tahoma"/>
          <w:b/>
          <w:bCs/>
        </w:rPr>
        <w:t>mesi</w:t>
      </w:r>
      <w:proofErr w:type="spellEnd"/>
      <w:r w:rsidR="00FB427A">
        <w:rPr>
          <w:rFonts w:ascii="Tahoma" w:hAnsi="Tahoma" w:cs="Tahoma"/>
          <w:b/>
          <w:bCs/>
          <w:kern w:val="0"/>
          <w:sz w:val="22"/>
          <w:szCs w:val="22"/>
        </w:rPr>
        <w:t xml:space="preserve">+++ </w:t>
      </w:r>
      <w:r w:rsidR="00C43DE2">
        <w:rPr>
          <w:rFonts w:ascii="Tahoma" w:hAnsi="Tahoma" w:cs="Tahoma"/>
        </w:rPr>
        <w:t xml:space="preserve"> e </w:t>
      </w:r>
      <w:r w:rsidR="00C43DE2" w:rsidRPr="00C43DE2">
        <w:rPr>
          <w:rFonts w:ascii="Tahoma" w:hAnsi="Tahoma" w:cs="Tahoma"/>
          <w:b/>
          <w:bCs/>
        </w:rPr>
        <w:t>giorni</w:t>
      </w:r>
      <w:r w:rsidR="00C43DE2">
        <w:rPr>
          <w:rFonts w:ascii="Tahoma" w:hAnsi="Tahoma" w:cs="Tahoma"/>
          <w:b/>
          <w:bCs/>
        </w:rPr>
        <w:t xml:space="preserve"> </w:t>
      </w:r>
      <w:r w:rsidR="00C43DE2">
        <w:rPr>
          <w:rFonts w:ascii="Tahoma" w:hAnsi="Tahoma" w:cs="Tahoma"/>
          <w:b/>
          <w:bCs/>
          <w:kern w:val="0"/>
          <w:sz w:val="22"/>
          <w:szCs w:val="22"/>
        </w:rPr>
        <w:t>+++=</w:t>
      </w:r>
      <w:proofErr w:type="spellStart"/>
      <w:r w:rsidR="00C43DE2">
        <w:rPr>
          <w:rFonts w:ascii="Tahoma" w:hAnsi="Tahoma" w:cs="Tahoma"/>
          <w:b/>
          <w:bCs/>
        </w:rPr>
        <w:t>pratica</w:t>
      </w:r>
      <w:r w:rsidR="00C43DE2" w:rsidRPr="00FB427A">
        <w:rPr>
          <w:rFonts w:ascii="Tahoma" w:hAnsi="Tahoma" w:cs="Tahoma"/>
          <w:b/>
          <w:bCs/>
        </w:rPr>
        <w:t>.</w:t>
      </w:r>
      <w:r w:rsidR="00C43DE2" w:rsidRPr="00FB427A">
        <w:rPr>
          <w:rFonts w:ascii="Tahoma" w:hAnsi="Tahoma" w:cs="Tahoma" w:hint="eastAsia"/>
          <w:b/>
          <w:bCs/>
        </w:rPr>
        <w:t>dati_istanza</w:t>
      </w:r>
      <w:r w:rsidR="00C43DE2" w:rsidRPr="00FB427A">
        <w:rPr>
          <w:rFonts w:ascii="Tahoma" w:hAnsi="Tahoma" w:cs="Tahoma"/>
          <w:b/>
          <w:bCs/>
        </w:rPr>
        <w:t>.</w:t>
      </w:r>
      <w:r w:rsidR="00C43DE2">
        <w:rPr>
          <w:rFonts w:ascii="Tahoma" w:hAnsi="Tahoma" w:cs="Tahoma"/>
          <w:b/>
          <w:bCs/>
        </w:rPr>
        <w:t>giorni</w:t>
      </w:r>
      <w:proofErr w:type="spellEnd"/>
      <w:r w:rsidR="00C43DE2">
        <w:rPr>
          <w:rFonts w:ascii="Tahoma" w:hAnsi="Tahoma" w:cs="Tahoma"/>
          <w:b/>
          <w:bCs/>
          <w:kern w:val="0"/>
          <w:sz w:val="22"/>
          <w:szCs w:val="22"/>
        </w:rPr>
        <w:t>+++</w:t>
      </w:r>
      <w:r w:rsidR="00C43DE2" w:rsidRPr="00C43DE2">
        <w:rPr>
          <w:rFonts w:ascii="Tahoma" w:hAnsi="Tahoma" w:cs="Tahoma"/>
          <w:kern w:val="0"/>
          <w:sz w:val="22"/>
          <w:szCs w:val="22"/>
        </w:rPr>
        <w:t xml:space="preserve">, </w:t>
      </w:r>
      <w:r w:rsidR="00C43DE2">
        <w:rPr>
          <w:rFonts w:ascii="Tahoma" w:hAnsi="Tahoma" w:cs="Tahoma"/>
          <w:b/>
          <w:bCs/>
          <w:kern w:val="0"/>
          <w:sz w:val="22"/>
          <w:szCs w:val="22"/>
        </w:rPr>
        <w:t xml:space="preserve"> </w:t>
      </w:r>
      <w:r w:rsidR="00C43DE2">
        <w:rPr>
          <w:rFonts w:ascii="Tahoma" w:hAnsi="Tahoma" w:cs="Tahoma"/>
        </w:rPr>
        <w:t xml:space="preserve"> a</w:t>
      </w:r>
      <w:r w:rsidRPr="00575817">
        <w:rPr>
          <w:rFonts w:ascii="Tahoma" w:hAnsi="Tahoma" w:cs="Tahoma"/>
        </w:rPr>
        <w:t xml:space="preserve"> partire dalla data del provvedimento </w:t>
      </w:r>
      <w:r w:rsidR="00FB427A">
        <w:rPr>
          <w:rFonts w:ascii="Tahoma" w:hAnsi="Tahoma" w:cs="Tahoma"/>
        </w:rPr>
        <w:t>di concessione</w:t>
      </w:r>
      <w:r w:rsidR="00582F36">
        <w:rPr>
          <w:rFonts w:ascii="Tahoma" w:hAnsi="Tahoma" w:cs="Tahoma"/>
        </w:rPr>
        <w:t xml:space="preserve">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w:t>
      </w:r>
      <w:r w:rsidR="00582F36">
        <w:rPr>
          <w:rFonts w:ascii="Tahoma" w:eastAsia="Calibri" w:hAnsi="Tahoma" w:cs="Tahoma"/>
          <w:b/>
          <w:bCs/>
          <w:lang w:eastAsia="en-US"/>
        </w:rPr>
        <w:t>id_determina</w:t>
      </w:r>
      <w:proofErr w:type="spellEnd"/>
      <w:r w:rsidR="00582F36" w:rsidRPr="0007259D">
        <w:rPr>
          <w:rFonts w:ascii="Tahoma" w:hAnsi="Tahoma" w:cs="Tahoma"/>
          <w:b/>
          <w:bCs/>
          <w:kern w:val="0"/>
        </w:rPr>
        <w:t>+++</w:t>
      </w:r>
      <w:r w:rsidR="00582F36">
        <w:rPr>
          <w:rFonts w:ascii="Tahoma" w:hAnsi="Tahoma" w:cs="Tahoma"/>
        </w:rPr>
        <w:t xml:space="preserve"> del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pratica.dati_istanza.link_pratica_origine.data_emissione</w:t>
      </w:r>
      <w:proofErr w:type="spellEnd"/>
      <w:r w:rsidR="00582F36" w:rsidRPr="0007259D">
        <w:rPr>
          <w:rFonts w:ascii="Tahoma" w:hAnsi="Tahoma" w:cs="Tahoma"/>
          <w:b/>
          <w:bCs/>
          <w:kern w:val="0"/>
        </w:rPr>
        <w:t>+++</w:t>
      </w:r>
      <w:r w:rsidR="00582F36">
        <w:rPr>
          <w:rFonts w:ascii="Tahoma" w:hAnsi="Tahoma" w:cs="Tahoma"/>
          <w:b/>
          <w:bCs/>
          <w:kern w:val="0"/>
        </w:rPr>
        <w:t xml:space="preserve"> </w:t>
      </w:r>
      <w:r w:rsidRPr="00575817">
        <w:rPr>
          <w:rFonts w:ascii="Tahoma" w:hAnsi="Tahoma" w:cs="Tahoma"/>
        </w:rPr>
        <w:t>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0A3ADBE6" w14:textId="77777777" w:rsidR="00660E35" w:rsidRDefault="00660E35" w:rsidP="00660E35">
      <w:pPr>
        <w:pStyle w:val="Paragrafoelenco1"/>
        <w:tabs>
          <w:tab w:val="left" w:pos="288"/>
        </w:tabs>
        <w:ind w:left="0"/>
        <w:jc w:val="both"/>
        <w:rPr>
          <w:rFonts w:ascii="Tahoma" w:hAnsi="Tahoma" w:cs="Tahoma"/>
        </w:rPr>
      </w:pPr>
    </w:p>
    <w:p w14:paraId="0F12C3C6" w14:textId="77777777" w:rsidR="00660E35" w:rsidRDefault="00660E35" w:rsidP="00660E35">
      <w:pPr>
        <w:pStyle w:val="Paragrafoelenco1"/>
        <w:tabs>
          <w:tab w:val="left" w:pos="288"/>
        </w:tabs>
        <w:ind w:left="0"/>
        <w:jc w:val="both"/>
        <w:rPr>
          <w:rFonts w:ascii="Tahoma" w:hAnsi="Tahoma" w:cs="Tahoma"/>
        </w:rPr>
      </w:pPr>
      <w:r w:rsidRPr="00DD3E0C">
        <w:rPr>
          <w:rFonts w:ascii="Tahoma" w:hAnsi="Tahoma" w:cs="Tahoma"/>
          <w:b/>
        </w:rPr>
        <w:lastRenderedPageBreak/>
        <w:t>3. DARE ATTO</w:t>
      </w:r>
      <w:r w:rsidRPr="00DD3E0C">
        <w:rPr>
          <w:rFonts w:ascii="Tahoma" w:hAnsi="Tahoma" w:cs="Tahoma"/>
        </w:rPr>
        <w:t xml:space="preserve">, che con la sostituzione, il </w:t>
      </w:r>
      <w:r>
        <w:rPr>
          <w:rFonts w:ascii="Tahoma" w:hAnsi="Tahoma" w:cs="Tahoma"/>
        </w:rPr>
        <w:t xml:space="preserve">nuovo </w:t>
      </w:r>
      <w:r w:rsidRPr="00DD3E0C">
        <w:rPr>
          <w:rFonts w:ascii="Tahoma" w:hAnsi="Tahoma" w:cs="Tahoma"/>
        </w:rPr>
        <w:t>cartello indicatore riporterà i</w:t>
      </w:r>
      <w:r>
        <w:rPr>
          <w:rFonts w:ascii="Tahoma" w:hAnsi="Tahoma" w:cs="Tahoma"/>
        </w:rPr>
        <w:t xml:space="preserve"> dati del presente provvedimento</w:t>
      </w:r>
      <w:r w:rsidRPr="00DD3E0C">
        <w:rPr>
          <w:rFonts w:ascii="Tahoma" w:hAnsi="Tahoma" w:cs="Tahoma"/>
        </w:rPr>
        <w:t>;</w:t>
      </w:r>
    </w:p>
    <w:p w14:paraId="5DED45C4" w14:textId="6D02E603" w:rsidR="00660E35" w:rsidRDefault="00660E35" w:rsidP="00660E35">
      <w:pPr>
        <w:pStyle w:val="Paragrafoelenco1"/>
        <w:tabs>
          <w:tab w:val="left" w:pos="288"/>
        </w:tabs>
        <w:ind w:left="0"/>
        <w:jc w:val="both"/>
        <w:rPr>
          <w:rFonts w:ascii="Tahoma" w:hAnsi="Tahoma" w:cs="Tahoma"/>
        </w:rPr>
      </w:pPr>
    </w:p>
    <w:p w14:paraId="0C3F57ED" w14:textId="77777777" w:rsidR="008E3CDC" w:rsidRDefault="00996F29" w:rsidP="008E3CDC">
      <w:pPr>
        <w:pStyle w:val="Paragrafoelenco1"/>
        <w:tabs>
          <w:tab w:val="left" w:pos="0"/>
        </w:tabs>
        <w:ind w:left="0"/>
        <w:jc w:val="both"/>
        <w:rPr>
          <w:rFonts w:ascii="Tahoma" w:hAnsi="Tahoma" w:cs="Tahoma"/>
        </w:rPr>
      </w:pPr>
      <w:r>
        <w:rPr>
          <w:rFonts w:ascii="Tahoma" w:hAnsi="Tahoma" w:cs="Tahoma"/>
          <w:b/>
        </w:rPr>
        <w:t xml:space="preserve">4. DARE ATTO </w:t>
      </w:r>
      <w:r w:rsidR="008E3CDC">
        <w:rPr>
          <w:rFonts w:ascii="Tahoma" w:hAnsi="Tahoma" w:cs="Tahoma"/>
        </w:rPr>
        <w:t xml:space="preserve">che il Municipio ha verificato l’effettiva validità della dichiarazione dell’istante di </w:t>
      </w:r>
      <w:r w:rsidR="008E3CDC" w:rsidRPr="00F54B94">
        <w:rPr>
          <w:rFonts w:ascii="Tahoma" w:hAnsi="Tahoma" w:cs="Tahoma"/>
          <w:u w:val="single"/>
        </w:rPr>
        <w:t>esenzione dal pagamento delle marche da bollo</w:t>
      </w:r>
      <w:r w:rsidR="008E3CDC">
        <w:rPr>
          <w:rFonts w:ascii="Tahoma" w:hAnsi="Tahoma" w:cs="Tahoma"/>
        </w:rPr>
        <w:t xml:space="preserve"> per la motivazione seguente: </w:t>
      </w:r>
      <w:r w:rsidR="008E3CDC">
        <w:rPr>
          <w:rFonts w:ascii="Tahoma" w:hAnsi="Tahoma" w:cs="Tahoma"/>
          <w:b/>
          <w:bCs/>
        </w:rPr>
        <w:t>+++=</w:t>
      </w:r>
      <w:proofErr w:type="spellStart"/>
      <w:proofErr w:type="gramStart"/>
      <w:r w:rsidR="008E3CDC">
        <w:rPr>
          <w:rFonts w:ascii="Tahoma" w:hAnsi="Tahoma" w:cs="Tahoma"/>
          <w:b/>
          <w:bCs/>
        </w:rPr>
        <w:t>pratica.dichiarazioni</w:t>
      </w:r>
      <w:proofErr w:type="gramEnd"/>
      <w:r w:rsidR="008E3CDC">
        <w:rPr>
          <w:rFonts w:ascii="Tahoma" w:hAnsi="Tahoma" w:cs="Tahoma"/>
          <w:b/>
          <w:bCs/>
        </w:rPr>
        <w:t>_aggiuntive.motivazione_esenzione</w:t>
      </w:r>
      <w:proofErr w:type="spellEnd"/>
      <w:r w:rsidR="008E3CDC">
        <w:rPr>
          <w:rFonts w:ascii="Tahoma" w:hAnsi="Tahoma" w:cs="Tahoma"/>
          <w:b/>
          <w:bCs/>
        </w:rPr>
        <w:t>+++</w:t>
      </w:r>
      <w:r w:rsidR="008E3CDC" w:rsidRPr="00E438CF">
        <w:rPr>
          <w:rFonts w:ascii="Tahoma" w:hAnsi="Tahoma" w:cs="Tahoma"/>
        </w:rPr>
        <w:t>,</w:t>
      </w:r>
      <w:r w:rsidR="008E3CDC">
        <w:rPr>
          <w:rFonts w:ascii="Tahoma" w:hAnsi="Tahoma" w:cs="Tahoma"/>
          <w:b/>
          <w:bCs/>
        </w:rPr>
        <w:t xml:space="preserve"> </w:t>
      </w:r>
      <w:r w:rsidR="008E3CDC">
        <w:rPr>
          <w:rFonts w:ascii="Tahoma" w:hAnsi="Tahoma" w:cs="Tahoma"/>
        </w:rPr>
        <w:t xml:space="preserve">quindi </w:t>
      </w:r>
      <w:r w:rsidR="008E3CDC" w:rsidRPr="00EC5122">
        <w:rPr>
          <w:rFonts w:ascii="Tahoma" w:hAnsi="Tahoma" w:cs="Tahoma"/>
        </w:rPr>
        <w:t>il rilascio della presente concessione non è subordinato al versamento dell’imposta di bollo, rientrando nelle ipotesi di esenzione previste ex art. 31 co. 1 lett. a) L. 448/98 afferente alle occupazioni</w:t>
      </w:r>
      <w:r w:rsidR="008E3CDC">
        <w:rPr>
          <w:rFonts w:ascii="Tahoma" w:hAnsi="Tahoma" w:cs="Tahoma"/>
        </w:rPr>
        <w:t>.</w:t>
      </w:r>
    </w:p>
    <w:p w14:paraId="233EF4C8" w14:textId="751CE72D" w:rsidR="00996F29" w:rsidRDefault="00996F29" w:rsidP="008E3CDC">
      <w:pPr>
        <w:pStyle w:val="Paragrafoelenco1"/>
        <w:tabs>
          <w:tab w:val="left" w:pos="0"/>
        </w:tabs>
        <w:ind w:left="0"/>
        <w:jc w:val="both"/>
        <w:rPr>
          <w:rFonts w:ascii="Tahoma" w:hAnsi="Tahoma" w:cs="Tahoma"/>
        </w:rPr>
      </w:pPr>
    </w:p>
    <w:p w14:paraId="729A4AF0" w14:textId="45C3E43E" w:rsidR="00660E35" w:rsidRDefault="00996F29" w:rsidP="00660E35">
      <w:pPr>
        <w:pStyle w:val="Paragrafoelenco1"/>
        <w:tabs>
          <w:tab w:val="left" w:pos="288"/>
        </w:tabs>
        <w:ind w:left="0"/>
        <w:jc w:val="both"/>
        <w:rPr>
          <w:rFonts w:ascii="Tahoma" w:hAnsi="Tahoma" w:cs="Tahoma"/>
        </w:rPr>
      </w:pPr>
      <w:r>
        <w:rPr>
          <w:rFonts w:ascii="Tahoma" w:hAnsi="Tahoma" w:cs="Tahoma"/>
          <w:b/>
        </w:rPr>
        <w:t>5</w:t>
      </w:r>
      <w:r w:rsidR="00660E35">
        <w:rPr>
          <w:rFonts w:ascii="Tahoma" w:hAnsi="Tahoma" w:cs="Tahoma"/>
          <w:b/>
        </w:rPr>
        <w:t xml:space="preserve">. </w:t>
      </w:r>
      <w:r w:rsidR="00660E35" w:rsidRPr="00DD3E0C">
        <w:rPr>
          <w:rFonts w:ascii="Tahoma" w:hAnsi="Tahoma" w:cs="Tahoma"/>
          <w:b/>
        </w:rPr>
        <w:t>DARE ATTO</w:t>
      </w:r>
      <w:r w:rsidR="00660E35" w:rsidRPr="00DD3E0C">
        <w:rPr>
          <w:rFonts w:ascii="Tahoma" w:hAnsi="Tahoma" w:cs="Tahoma"/>
        </w:rPr>
        <w:t xml:space="preserve"> che la concessione, ai sensi del vigente Regolamento delle occupazioni di suolo pubblico, </w:t>
      </w:r>
      <w:r w:rsidR="00660E35" w:rsidRPr="00DD3E0C">
        <w:rPr>
          <w:rFonts w:ascii="Tahoma" w:hAnsi="Tahoma" w:cs="Tahoma"/>
          <w:u w:val="single"/>
        </w:rPr>
        <w:t>è subordinata ai seguenti adempimenti a cura del titolare della concessione</w:t>
      </w:r>
      <w:r w:rsidR="00660E35" w:rsidRPr="00DD3E0C">
        <w:rPr>
          <w:rFonts w:ascii="Tahoma" w:hAnsi="Tahoma" w:cs="Tahoma"/>
        </w:rPr>
        <w:t>:</w:t>
      </w:r>
    </w:p>
    <w:p w14:paraId="2439D81E" w14:textId="77777777" w:rsidR="00660E35" w:rsidRPr="0052444F" w:rsidRDefault="00660E35" w:rsidP="00660E35">
      <w:pPr>
        <w:pStyle w:val="Paragrafoelenco1"/>
        <w:numPr>
          <w:ilvl w:val="0"/>
          <w:numId w:val="19"/>
        </w:numPr>
        <w:tabs>
          <w:tab w:val="left" w:pos="288"/>
        </w:tabs>
        <w:jc w:val="both"/>
        <w:rPr>
          <w:rFonts w:ascii="Tahoma" w:hAnsi="Tahoma" w:cs="Tahoma"/>
        </w:rPr>
      </w:pPr>
      <w:r w:rsidRPr="0052444F">
        <w:rPr>
          <w:rFonts w:ascii="Tahoma" w:hAnsi="Tahoma" w:cs="Tahoma"/>
        </w:rPr>
        <w:t xml:space="preserve">pagamento </w:t>
      </w:r>
      <w:r w:rsidRPr="00660E35">
        <w:rPr>
          <w:rFonts w:ascii="Tahoma" w:hAnsi="Tahoma" w:cs="Tahoma"/>
        </w:rPr>
        <w:t xml:space="preserve">annuale del </w:t>
      </w:r>
      <w:r w:rsidRPr="00660E35">
        <w:rPr>
          <w:rFonts w:ascii="Tahoma" w:hAnsi="Tahoma" w:cs="Tahoma"/>
          <w:color w:val="000000"/>
          <w:shd w:val="clear" w:color="auto" w:fill="FFFFFF"/>
        </w:rPr>
        <w:t>canone unico patrimoniale</w:t>
      </w:r>
      <w:r w:rsidRPr="00660E35">
        <w:rPr>
          <w:rFonts w:ascii="Tahoma" w:hAnsi="Tahoma" w:cs="Tahoma"/>
        </w:rPr>
        <w:t xml:space="preserve">, da effettuarsi entro 30 gg. dalla data di rilascio dell’atto di concessione, </w:t>
      </w:r>
      <w:r w:rsidRPr="00660E35">
        <w:rPr>
          <w:rFonts w:ascii="Tahoma" w:hAnsi="Tahoma" w:cs="Tahoma"/>
          <w:color w:val="000000"/>
          <w:shd w:val="clear" w:color="auto" w:fill="FFFFFF"/>
        </w:rPr>
        <w:t>presso la “SO.G.E.T.</w:t>
      </w:r>
      <w:r w:rsidRPr="00660E35">
        <w:rPr>
          <w:rFonts w:ascii="Tahoma" w:hAnsi="Tahoma" w:cs="Tahoma"/>
          <w:b/>
          <w:bCs/>
          <w:color w:val="000000"/>
          <w:shd w:val="clear" w:color="auto" w:fill="FFFFFF"/>
        </w:rPr>
        <w:t xml:space="preserve"> </w:t>
      </w:r>
      <w:r w:rsidRPr="00660E35">
        <w:rPr>
          <w:rFonts w:ascii="Tahoma" w:hAnsi="Tahoma" w:cs="Tahoma"/>
          <w:color w:val="000000"/>
          <w:shd w:val="clear" w:color="auto" w:fill="FFFFFF"/>
        </w:rPr>
        <w:t xml:space="preserve">SPA”, con sede in Bari alla Via Quintino Sella civici 208-210 (recapito telefonico 080/8806293, mail  </w:t>
      </w:r>
      <w:hyperlink r:id="rId8" w:history="1">
        <w:r w:rsidRPr="00660E35">
          <w:rPr>
            <w:rStyle w:val="Collegamentoipertestuale"/>
            <w:rFonts w:ascii="Tahoma" w:hAnsi="Tahoma" w:cs="Tahoma"/>
            <w:color w:val="000000"/>
            <w:shd w:val="clear" w:color="auto" w:fill="FFFFFF"/>
          </w:rPr>
          <w:t>sportello.bari@sogetspa.it</w:t>
        </w:r>
      </w:hyperlink>
      <w:r w:rsidRPr="00660E35">
        <w:rPr>
          <w:rFonts w:ascii="Tahoma" w:hAnsi="Tahoma" w:cs="Tahoma"/>
          <w:color w:val="000000"/>
          <w:shd w:val="clear" w:color="auto" w:fill="FFFFFF"/>
        </w:rPr>
        <w:t>);</w:t>
      </w:r>
    </w:p>
    <w:p w14:paraId="5A24C559" w14:textId="77777777" w:rsidR="00660E35" w:rsidRPr="0052444F" w:rsidRDefault="00660E35" w:rsidP="00660E35">
      <w:pPr>
        <w:pStyle w:val="Paragrafoelenco1"/>
        <w:numPr>
          <w:ilvl w:val="0"/>
          <w:numId w:val="19"/>
        </w:numPr>
        <w:tabs>
          <w:tab w:val="left" w:pos="288"/>
        </w:tabs>
        <w:jc w:val="both"/>
        <w:rPr>
          <w:rFonts w:ascii="Tahoma" w:hAnsi="Tahoma" w:cs="Tahoma"/>
        </w:rPr>
      </w:pPr>
      <w:r w:rsidRPr="0052444F">
        <w:rPr>
          <w:rFonts w:ascii="Tahoma" w:hAnsi="Tahoma" w:cs="Tahoma"/>
        </w:rPr>
        <w:t>versamento della cauzione infruttifera a garanzia e obbligo dell’eventuale ripristino dello stato dei luoghi;</w:t>
      </w:r>
    </w:p>
    <w:p w14:paraId="4FB3C7FD" w14:textId="77777777" w:rsidR="00660E35" w:rsidRPr="00DD3E0C" w:rsidRDefault="00660E35" w:rsidP="00660E35">
      <w:pPr>
        <w:pStyle w:val="Paragrafoelenco1"/>
        <w:numPr>
          <w:ilvl w:val="0"/>
          <w:numId w:val="19"/>
        </w:numPr>
        <w:tabs>
          <w:tab w:val="left" w:pos="288"/>
        </w:tabs>
        <w:jc w:val="both"/>
        <w:rPr>
          <w:rFonts w:ascii="Tahoma" w:hAnsi="Tahoma" w:cs="Tahoma"/>
        </w:rPr>
      </w:pPr>
      <w:r>
        <w:rPr>
          <w:rFonts w:ascii="Tahoma" w:hAnsi="Tahoma" w:cs="Tahoma"/>
        </w:rPr>
        <w:t xml:space="preserve">versamento di </w:t>
      </w:r>
      <w:r w:rsidRPr="0052444F">
        <w:rPr>
          <w:rFonts w:ascii="Tahoma" w:hAnsi="Tahoma" w:cs="Tahoma"/>
          <w:b/>
        </w:rPr>
        <w:t>€ 9,87</w:t>
      </w:r>
      <w:r w:rsidRPr="00DD3E0C">
        <w:rPr>
          <w:rFonts w:ascii="Tahoma" w:hAnsi="Tahoma" w:cs="Tahoma"/>
        </w:rPr>
        <w:t xml:space="preserve"> per il </w:t>
      </w:r>
      <w:r>
        <w:rPr>
          <w:rFonts w:ascii="Tahoma" w:hAnsi="Tahoma" w:cs="Tahoma"/>
        </w:rPr>
        <w:t>segnale indicatore di passo carrabile</w:t>
      </w:r>
      <w:r w:rsidRPr="00DD3E0C">
        <w:rPr>
          <w:rFonts w:ascii="Tahoma" w:hAnsi="Tahoma" w:cs="Tahoma"/>
        </w:rPr>
        <w:t xml:space="preserve"> da rilasciarsi a cura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sidRPr="00DD3E0C">
        <w:rPr>
          <w:rFonts w:ascii="Tahoma" w:hAnsi="Tahoma" w:cs="Tahoma"/>
        </w:rPr>
        <w:t>;</w:t>
      </w:r>
    </w:p>
    <w:p w14:paraId="3F0C1AE3" w14:textId="77777777" w:rsidR="00660E35" w:rsidRDefault="00660E35" w:rsidP="00660E35">
      <w:pPr>
        <w:pStyle w:val="Paragrafoelenco1"/>
        <w:tabs>
          <w:tab w:val="left" w:pos="288"/>
        </w:tabs>
        <w:ind w:left="0"/>
        <w:jc w:val="both"/>
        <w:rPr>
          <w:rFonts w:ascii="Tahoma" w:hAnsi="Tahoma" w:cs="Tahoma"/>
        </w:rPr>
      </w:pPr>
    </w:p>
    <w:p w14:paraId="4E705878" w14:textId="3D85FA9F" w:rsidR="00660E35" w:rsidRPr="00575817" w:rsidRDefault="00996F29" w:rsidP="00660E35">
      <w:pPr>
        <w:pStyle w:val="Paragrafoelenco1"/>
        <w:ind w:left="0"/>
        <w:jc w:val="both"/>
        <w:rPr>
          <w:rFonts w:ascii="Tahoma" w:hAnsi="Tahoma" w:cs="Tahoma"/>
        </w:rPr>
      </w:pPr>
      <w:r>
        <w:rPr>
          <w:rFonts w:ascii="Tahoma" w:hAnsi="Tahoma" w:cs="Tahoma"/>
          <w:b/>
        </w:rPr>
        <w:t>6</w:t>
      </w:r>
      <w:r w:rsidR="00660E35" w:rsidRPr="00575817">
        <w:rPr>
          <w:rFonts w:ascii="Tahoma" w:hAnsi="Tahoma" w:cs="Tahoma"/>
          <w:b/>
        </w:rPr>
        <w:t>. FARE CARICO</w:t>
      </w:r>
      <w:r w:rsidR="00660E35">
        <w:rPr>
          <w:rFonts w:ascii="Tahoma" w:hAnsi="Tahoma" w:cs="Tahoma"/>
        </w:rPr>
        <w:t>, pertanto, al concessionario:</w:t>
      </w:r>
    </w:p>
    <w:p w14:paraId="46FEE3E9"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sidRPr="007D62B8">
        <w:rPr>
          <w:rFonts w:ascii="Tahoma" w:hAnsi="Tahoma" w:cs="Tahoma"/>
        </w:rPr>
        <w:t>di effettuare i versamenti</w:t>
      </w:r>
      <w:r>
        <w:rPr>
          <w:rFonts w:ascii="Tahoma" w:hAnsi="Tahoma" w:cs="Tahoma"/>
          <w:bCs/>
        </w:rPr>
        <w:t xml:space="preserve"> tramite la piattaforma </w:t>
      </w:r>
      <w:proofErr w:type="spellStart"/>
      <w:r>
        <w:rPr>
          <w:rFonts w:ascii="Tahoma" w:hAnsi="Tahoma" w:cs="Tahoma"/>
          <w:bCs/>
        </w:rPr>
        <w:t>PagoPa</w:t>
      </w:r>
      <w:proofErr w:type="spellEnd"/>
      <w:r>
        <w:rPr>
          <w:rFonts w:ascii="Tahoma" w:hAnsi="Tahoma" w:cs="Tahoma"/>
          <w:bCs/>
        </w:rPr>
        <w:t>;</w:t>
      </w:r>
    </w:p>
    <w:p w14:paraId="3B7A4633"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Pr>
          <w:rFonts w:ascii="Tahoma" w:hAnsi="Tahoma" w:cs="Tahoma"/>
          <w:bCs/>
        </w:rPr>
        <w:t>di far pervenire copia della ricevuta dei versamenti</w:t>
      </w:r>
      <w:r w:rsidRPr="007D62B8">
        <w:rPr>
          <w:rFonts w:ascii="Tahoma" w:hAnsi="Tahoma" w:cs="Tahoma"/>
          <w:bCs/>
        </w:rPr>
        <w:t xml:space="preserve"> di cui sopra allo scrivente Municipio per il conseguente rilascio del nuovo cartello indicatore di passo carrabile;</w:t>
      </w:r>
    </w:p>
    <w:p w14:paraId="5CE3E339" w14:textId="77777777" w:rsidR="00660E35" w:rsidRPr="0052444F" w:rsidRDefault="00660E35" w:rsidP="00660E35">
      <w:pPr>
        <w:pStyle w:val="Paragrafoelenco1"/>
        <w:tabs>
          <w:tab w:val="left" w:pos="216"/>
          <w:tab w:val="left" w:pos="564"/>
        </w:tabs>
        <w:ind w:left="0"/>
        <w:jc w:val="both"/>
        <w:rPr>
          <w:rFonts w:ascii="Tahoma" w:hAnsi="Tahoma" w:cs="Tahoma"/>
        </w:rPr>
      </w:pPr>
    </w:p>
    <w:p w14:paraId="2D90F399" w14:textId="26A5EB98" w:rsidR="00660E35" w:rsidRPr="00575817" w:rsidRDefault="00996F29" w:rsidP="00660E35">
      <w:pPr>
        <w:pStyle w:val="Paragrafoelenco1"/>
        <w:tabs>
          <w:tab w:val="left" w:pos="0"/>
        </w:tabs>
        <w:ind w:left="0"/>
        <w:jc w:val="both"/>
        <w:rPr>
          <w:rFonts w:ascii="Tahoma" w:hAnsi="Tahoma" w:cs="Tahoma"/>
        </w:rPr>
      </w:pPr>
      <w:r>
        <w:rPr>
          <w:rFonts w:ascii="Tahoma" w:hAnsi="Tahoma" w:cs="Tahoma"/>
          <w:b/>
        </w:rPr>
        <w:t>7</w:t>
      </w:r>
      <w:r w:rsidR="00660E35" w:rsidRPr="00575817">
        <w:rPr>
          <w:rFonts w:ascii="Tahoma" w:hAnsi="Tahoma" w:cs="Tahoma"/>
          <w:b/>
        </w:rPr>
        <w:t>. DARE ATTO</w:t>
      </w:r>
      <w:r w:rsidR="00660E35" w:rsidRPr="00575817">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sidR="00660E35" w:rsidRPr="00575817">
        <w:rPr>
          <w:rFonts w:ascii="Tahoma" w:hAnsi="Tahoma" w:cs="Tahoma"/>
          <w:u w:val="single"/>
        </w:rPr>
        <w:t>previa presentazione delle ricevute dei versamenti di cui al pun</w:t>
      </w:r>
      <w:r w:rsidR="00660E35">
        <w:rPr>
          <w:rFonts w:ascii="Tahoma" w:hAnsi="Tahoma" w:cs="Tahoma"/>
          <w:u w:val="single"/>
        </w:rPr>
        <w:t>to precedente;</w:t>
      </w:r>
    </w:p>
    <w:p w14:paraId="2CDE1205" w14:textId="77777777" w:rsidR="00660E35" w:rsidRPr="00575817" w:rsidRDefault="00660E35" w:rsidP="00660E35">
      <w:pPr>
        <w:pStyle w:val="Paragrafoelenco1"/>
        <w:tabs>
          <w:tab w:val="left" w:pos="0"/>
        </w:tabs>
        <w:ind w:left="0"/>
        <w:jc w:val="both"/>
        <w:rPr>
          <w:rFonts w:ascii="Tahoma" w:hAnsi="Tahoma" w:cs="Tahoma"/>
          <w:u w:val="single"/>
        </w:rPr>
      </w:pPr>
    </w:p>
    <w:p w14:paraId="5E6610B2" w14:textId="698ED4F1" w:rsidR="00660E35" w:rsidRPr="00575817" w:rsidRDefault="00996F29" w:rsidP="00660E35">
      <w:pPr>
        <w:pStyle w:val="Paragrafoelenco1"/>
        <w:tabs>
          <w:tab w:val="left" w:pos="0"/>
        </w:tabs>
        <w:ind w:left="0"/>
        <w:jc w:val="both"/>
        <w:rPr>
          <w:rFonts w:ascii="Tahoma" w:hAnsi="Tahoma" w:cs="Tahoma"/>
        </w:rPr>
      </w:pPr>
      <w:r>
        <w:rPr>
          <w:rFonts w:ascii="Tahoma" w:hAnsi="Tahoma" w:cs="Tahoma"/>
          <w:b/>
          <w:bCs/>
        </w:rPr>
        <w:t>8</w:t>
      </w:r>
      <w:r w:rsidR="00660E35" w:rsidRPr="00575817">
        <w:rPr>
          <w:rFonts w:ascii="Tahoma" w:hAnsi="Tahoma" w:cs="Tahoma"/>
          <w:b/>
          <w:bCs/>
        </w:rPr>
        <w:t>. DARE ATTO</w:t>
      </w:r>
      <w:r w:rsidR="00660E35" w:rsidRPr="00575817">
        <w:rPr>
          <w:rFonts w:ascii="Tahoma" w:hAnsi="Tahoma" w:cs="Tahoma"/>
        </w:rPr>
        <w:t xml:space="preserve"> altresì che:</w:t>
      </w:r>
    </w:p>
    <w:p w14:paraId="0C9B76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431AED7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vietato al Concessionario recintare la zona di suolo concessa con catenelle, pilastrini o qualsiasi altro mezzo, fisso o mobile;</w:t>
      </w:r>
    </w:p>
    <w:p w14:paraId="7B13EA94" w14:textId="77777777" w:rsidR="00660E35" w:rsidRPr="00575817" w:rsidRDefault="00660E35" w:rsidP="00660E35">
      <w:pPr>
        <w:pStyle w:val="Paragrafoelenco1"/>
        <w:numPr>
          <w:ilvl w:val="0"/>
          <w:numId w:val="15"/>
        </w:numPr>
        <w:tabs>
          <w:tab w:val="left" w:pos="228"/>
          <w:tab w:val="left" w:pos="588"/>
          <w:tab w:val="left" w:pos="1810"/>
        </w:tabs>
        <w:ind w:left="57" w:firstLine="0"/>
        <w:jc w:val="both"/>
        <w:rPr>
          <w:rFonts w:ascii="Tahoma" w:hAnsi="Tahoma" w:cs="Tahoma"/>
        </w:rPr>
      </w:pPr>
      <w:r w:rsidRPr="00575817">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461B2A80"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è direttamente e personalmente responsabile per ogni danno a persone e/o cose di terzi rivenienti dall'apertura del passo carrabile;</w:t>
      </w:r>
    </w:p>
    <w:p w14:paraId="1B3A385C"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lastRenderedPageBreak/>
        <w:t>il Concessionario, alla scadenza della concessione, dovrà riparare tutti i danni derivanti dall'occupazione e ripristinare, a proprie spese, lo stato dei luoghi quo ante, ivi compresi eventuali danni alla pavimentazione esistente;</w:t>
      </w:r>
    </w:p>
    <w:p w14:paraId="2390DC5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dovrà adottare tutte le prescrizioni riguardanti la salvaguardia dell'igiene pubblica e provvedere costantemente alla pulizia del sito concesso in uso;</w:t>
      </w:r>
    </w:p>
    <w:p w14:paraId="0760E0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2A8E76A3" w14:textId="77777777" w:rsidR="00660E35" w:rsidRDefault="00660E35" w:rsidP="00660E35">
      <w:pPr>
        <w:pStyle w:val="Paragrafoelenco1"/>
        <w:tabs>
          <w:tab w:val="left" w:pos="228"/>
          <w:tab w:val="left" w:pos="588"/>
          <w:tab w:val="left" w:pos="1810"/>
        </w:tabs>
        <w:ind w:left="0"/>
        <w:jc w:val="both"/>
        <w:rPr>
          <w:rFonts w:ascii="Tahoma" w:hAnsi="Tahoma" w:cs="Tahoma"/>
        </w:rPr>
      </w:pPr>
    </w:p>
    <w:p w14:paraId="366A182B" w14:textId="6ACCFD07" w:rsidR="00660E35" w:rsidRDefault="00996F29" w:rsidP="00660E35">
      <w:pPr>
        <w:suppressAutoHyphens w:val="0"/>
        <w:autoSpaceDE w:val="0"/>
        <w:adjustRightInd w:val="0"/>
        <w:jc w:val="both"/>
        <w:rPr>
          <w:rFonts w:ascii="Tahoma" w:hAnsi="Tahoma" w:cs="Tahoma"/>
        </w:rPr>
      </w:pPr>
      <w:r>
        <w:rPr>
          <w:rFonts w:ascii="Tahoma" w:hAnsi="Tahoma" w:cs="Tahoma"/>
          <w:b/>
        </w:rPr>
        <w:t>9</w:t>
      </w:r>
      <w:r w:rsidR="00660E35">
        <w:rPr>
          <w:rFonts w:ascii="Tahoma" w:hAnsi="Tahoma" w:cs="Tahoma"/>
          <w:b/>
        </w:rPr>
        <w:t xml:space="preserve">. </w:t>
      </w:r>
      <w:r w:rsidR="00660E35" w:rsidRPr="007D62B8">
        <w:rPr>
          <w:rFonts w:ascii="Tahoma" w:hAnsi="Tahoma" w:cs="Tahoma"/>
          <w:b/>
        </w:rPr>
        <w:t>DARE ATTO</w:t>
      </w:r>
      <w:r w:rsidR="00660E35" w:rsidRPr="007D62B8">
        <w:rPr>
          <w:rFonts w:ascii="Tahoma" w:hAnsi="Tahoma" w:cs="Tahoma"/>
        </w:rPr>
        <w:t xml:space="preserve"> che la presente </w:t>
      </w:r>
      <w:r w:rsidR="00660E35" w:rsidRPr="00660E35">
        <w:rPr>
          <w:rFonts w:ascii="Tahoma" w:hAnsi="Tahoma" w:cs="Tahoma"/>
        </w:rPr>
        <w:t>concessione è condizionata sospensivamente al pagamento della tassa relativa all’occupazione presso la “SO.G.</w:t>
      </w:r>
      <w:proofErr w:type="gramStart"/>
      <w:r w:rsidR="00660E35" w:rsidRPr="00660E35">
        <w:rPr>
          <w:rFonts w:ascii="Tahoma" w:hAnsi="Tahoma" w:cs="Tahoma"/>
        </w:rPr>
        <w:t>E.T</w:t>
      </w:r>
      <w:proofErr w:type="gramEnd"/>
      <w:r w:rsidR="00660E35" w:rsidRPr="00660E35">
        <w:rPr>
          <w:rFonts w:ascii="Tahoma" w:hAnsi="Tahoma" w:cs="Tahoma"/>
        </w:rPr>
        <w:t xml:space="preserve"> </w:t>
      </w:r>
      <w:r w:rsidR="003164FE">
        <w:rPr>
          <w:rFonts w:ascii="Tahoma" w:hAnsi="Tahoma" w:cs="Tahoma"/>
        </w:rPr>
        <w:t>SPA</w:t>
      </w:r>
      <w:r w:rsidR="0012476C" w:rsidRPr="00660E35">
        <w:rPr>
          <w:rFonts w:ascii="Tahoma" w:hAnsi="Tahoma" w:cs="Tahoma"/>
        </w:rPr>
        <w:t>”</w:t>
      </w:r>
      <w:r w:rsidR="00660E35" w:rsidRPr="00660E35">
        <w:rPr>
          <w:rFonts w:ascii="Tahoma" w:hAnsi="Tahoma" w:cs="Tahoma"/>
        </w:rPr>
        <w:t xml:space="preserve"> e pertanto, produrrà effetti solo successivamente al suddetto adempimento”;</w:t>
      </w:r>
    </w:p>
    <w:p w14:paraId="1F2DF201" w14:textId="77777777" w:rsidR="00660E35" w:rsidRPr="00575817" w:rsidRDefault="00660E35" w:rsidP="00660E35">
      <w:pPr>
        <w:pStyle w:val="Paragrafoelenco1"/>
        <w:tabs>
          <w:tab w:val="left" w:pos="228"/>
          <w:tab w:val="left" w:pos="588"/>
          <w:tab w:val="left" w:pos="1810"/>
        </w:tabs>
        <w:ind w:left="0"/>
        <w:jc w:val="both"/>
        <w:rPr>
          <w:rFonts w:ascii="Tahoma" w:hAnsi="Tahoma" w:cs="Tahoma"/>
        </w:rPr>
      </w:pPr>
    </w:p>
    <w:p w14:paraId="40A9D5AC" w14:textId="17A24EEE" w:rsidR="00660E35" w:rsidRPr="00575817" w:rsidRDefault="00996F29" w:rsidP="00660E35">
      <w:pPr>
        <w:pStyle w:val="Paragrafoelenco1"/>
        <w:ind w:left="0"/>
        <w:jc w:val="both"/>
        <w:rPr>
          <w:rFonts w:ascii="Tahoma" w:hAnsi="Tahoma" w:cs="Tahoma"/>
        </w:rPr>
      </w:pPr>
      <w:r>
        <w:rPr>
          <w:rFonts w:ascii="Tahoma" w:hAnsi="Tahoma" w:cs="Tahoma"/>
          <w:b/>
          <w:bCs/>
          <w:color w:val="000000"/>
        </w:rPr>
        <w:t>10</w:t>
      </w:r>
      <w:r w:rsidR="00660E35" w:rsidRPr="00575817">
        <w:rPr>
          <w:rFonts w:ascii="Tahoma" w:hAnsi="Tahoma" w:cs="Tahoma"/>
          <w:b/>
          <w:bCs/>
          <w:color w:val="000000"/>
        </w:rPr>
        <w:t xml:space="preserve">. DARE ATTO </w:t>
      </w:r>
      <w:r w:rsidR="00660E35" w:rsidRPr="00575817">
        <w:rPr>
          <w:rFonts w:ascii="Tahoma" w:hAnsi="Tahoma" w:cs="Tahoma"/>
          <w:color w:val="000000"/>
        </w:rPr>
        <w:t>che il presente provvedimento, non comportando alcun impegno di spesa, è immediatamente esecutivo con la sottoscrizione del Dirigente Responsabile del servizio;</w:t>
      </w:r>
    </w:p>
    <w:p w14:paraId="4E7701FF" w14:textId="77777777" w:rsidR="00660E35" w:rsidRPr="00575817" w:rsidRDefault="00660E35" w:rsidP="00660E35">
      <w:pPr>
        <w:pStyle w:val="Paragrafoelenco1"/>
        <w:ind w:left="0"/>
        <w:jc w:val="both"/>
        <w:rPr>
          <w:rFonts w:ascii="Tahoma" w:hAnsi="Tahoma" w:cs="Tahoma"/>
          <w:color w:val="000000"/>
        </w:rPr>
      </w:pPr>
    </w:p>
    <w:p w14:paraId="46947DA9" w14:textId="3D95CFDC" w:rsidR="00660E35" w:rsidRPr="00575817" w:rsidRDefault="00660E35" w:rsidP="00660E35">
      <w:pPr>
        <w:pStyle w:val="Paragrafoelenco1"/>
        <w:ind w:left="0"/>
        <w:jc w:val="both"/>
        <w:rPr>
          <w:rFonts w:ascii="Tahoma" w:hAnsi="Tahoma" w:cs="Tahoma"/>
        </w:rPr>
      </w:pPr>
      <w:r>
        <w:rPr>
          <w:rFonts w:ascii="Tahoma" w:hAnsi="Tahoma" w:cs="Tahoma"/>
          <w:b/>
          <w:bCs/>
          <w:color w:val="000000"/>
        </w:rPr>
        <w:t>1</w:t>
      </w:r>
      <w:r w:rsidR="00996F29">
        <w:rPr>
          <w:rFonts w:ascii="Tahoma" w:hAnsi="Tahoma" w:cs="Tahoma"/>
          <w:b/>
          <w:bCs/>
          <w:color w:val="000000"/>
        </w:rPr>
        <w:t>1</w:t>
      </w:r>
      <w:r w:rsidRPr="00575817">
        <w:rPr>
          <w:rFonts w:ascii="Tahoma" w:hAnsi="Tahoma" w:cs="Tahoma"/>
          <w:b/>
          <w:bCs/>
          <w:color w:val="000000"/>
        </w:rPr>
        <w:t>.</w:t>
      </w:r>
      <w:r>
        <w:rPr>
          <w:rFonts w:ascii="Tahoma" w:hAnsi="Tahoma" w:cs="Tahoma"/>
          <w:b/>
          <w:bCs/>
          <w:color w:val="000000"/>
        </w:rPr>
        <w:t xml:space="preserve"> </w:t>
      </w:r>
      <w:r w:rsidRPr="00575817">
        <w:rPr>
          <w:rFonts w:ascii="Tahoma" w:hAnsi="Tahoma" w:cs="Tahoma"/>
          <w:b/>
          <w:bCs/>
          <w:color w:val="000000"/>
        </w:rPr>
        <w:t xml:space="preserve">DISPORRE </w:t>
      </w:r>
      <w:r w:rsidRPr="00575817">
        <w:rPr>
          <w:rFonts w:ascii="Tahoma" w:hAnsi="Tahoma" w:cs="Tahoma"/>
          <w:color w:val="000000"/>
        </w:rPr>
        <w:t>che alla presente determinazione sia data adeguata pubblicità con pubblicazione on line all’albo pretorio del Comune di Bari per 10 giorni consecutivi;</w:t>
      </w:r>
    </w:p>
    <w:p w14:paraId="49A5970F" w14:textId="77777777" w:rsidR="00660E35" w:rsidRPr="00575817" w:rsidRDefault="00660E35" w:rsidP="00660E35">
      <w:pPr>
        <w:pStyle w:val="Paragrafoelenco1"/>
        <w:ind w:left="0"/>
        <w:jc w:val="both"/>
        <w:rPr>
          <w:rFonts w:ascii="Tahoma" w:hAnsi="Tahoma" w:cs="Tahoma"/>
          <w:color w:val="000000"/>
        </w:rPr>
      </w:pPr>
    </w:p>
    <w:p w14:paraId="70A0EC0B" w14:textId="2D363F4A" w:rsidR="00660E35" w:rsidRPr="00575817" w:rsidRDefault="00660E35" w:rsidP="00660E35">
      <w:pPr>
        <w:pStyle w:val="Paragrafoelenco1"/>
        <w:ind w:left="0"/>
        <w:jc w:val="both"/>
        <w:rPr>
          <w:rFonts w:ascii="Tahoma" w:hAnsi="Tahoma" w:cs="Tahoma"/>
        </w:rPr>
      </w:pPr>
      <w:r>
        <w:rPr>
          <w:rFonts w:ascii="Tahoma" w:hAnsi="Tahoma" w:cs="Tahoma"/>
          <w:b/>
        </w:rPr>
        <w:t>1</w:t>
      </w:r>
      <w:r w:rsidR="00996F29">
        <w:rPr>
          <w:rFonts w:ascii="Tahoma" w:hAnsi="Tahoma" w:cs="Tahoma"/>
          <w:b/>
        </w:rPr>
        <w:t>2</w:t>
      </w:r>
      <w:r w:rsidRPr="00575817">
        <w:rPr>
          <w:rFonts w:ascii="Tahoma" w:hAnsi="Tahoma" w:cs="Tahoma"/>
          <w:b/>
        </w:rPr>
        <w:t>. TRASMETTERE</w:t>
      </w:r>
      <w:r w:rsidRPr="00575817">
        <w:rPr>
          <w:rFonts w:ascii="Tahoma" w:hAnsi="Tahoma" w:cs="Tahoma"/>
        </w:rPr>
        <w:t xml:space="preserve"> copia della presente determinazione, esecutiva, agli indirizzi di seguito indicati, per gli adempimenti di rispettiva competenza:</w:t>
      </w:r>
    </w:p>
    <w:p w14:paraId="688C5AC7" w14:textId="77777777" w:rsidR="00660E35" w:rsidRPr="00575817" w:rsidRDefault="00660E35" w:rsidP="003164FE">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 Concessionario; </w:t>
      </w:r>
    </w:p>
    <w:p w14:paraId="6B837D00" w14:textId="77777777" w:rsidR="00660E35" w:rsidRPr="00575817" w:rsidRDefault="00660E35" w:rsidP="003164FE">
      <w:pPr>
        <w:pStyle w:val="Paragrafoelenco1"/>
        <w:numPr>
          <w:ilvl w:val="0"/>
          <w:numId w:val="20"/>
        </w:numPr>
        <w:tabs>
          <w:tab w:val="left" w:pos="168"/>
          <w:tab w:val="left" w:pos="336"/>
        </w:tabs>
        <w:jc w:val="both"/>
        <w:rPr>
          <w:rFonts w:ascii="Tahoma" w:hAnsi="Tahoma" w:cs="Tahoma"/>
        </w:rPr>
      </w:pPr>
      <w:r>
        <w:rPr>
          <w:rFonts w:ascii="Tahoma" w:hAnsi="Tahoma" w:cs="Tahoma"/>
        </w:rPr>
        <w:t xml:space="preserve">al </w:t>
      </w:r>
      <w:r w:rsidRPr="00575817">
        <w:rPr>
          <w:rFonts w:ascii="Tahoma" w:hAnsi="Tahoma" w:cs="Tahoma"/>
        </w:rPr>
        <w:t>Corpo di Polizia Locale;</w:t>
      </w:r>
    </w:p>
    <w:p w14:paraId="2E5F5ABE" w14:textId="77777777" w:rsidR="00660E35" w:rsidRPr="00660E35" w:rsidRDefault="00660E35" w:rsidP="003164FE">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alla </w:t>
      </w:r>
      <w:r w:rsidRPr="00660E35">
        <w:rPr>
          <w:rFonts w:ascii="Tahoma" w:hAnsi="Tahoma" w:cs="Tahoma"/>
        </w:rPr>
        <w:t>Ripartizione Ragioneria;</w:t>
      </w:r>
    </w:p>
    <w:p w14:paraId="1B28FAAD" w14:textId="77777777" w:rsidR="00660E35" w:rsidRPr="00660E35" w:rsidRDefault="00660E35" w:rsidP="003164FE">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Tributi;</w:t>
      </w:r>
    </w:p>
    <w:p w14:paraId="0E25758C" w14:textId="77777777" w:rsidR="00660E35" w:rsidRPr="00660E35" w:rsidRDefault="00660E35" w:rsidP="003164FE">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I.V.OO.PP.;</w:t>
      </w:r>
    </w:p>
    <w:p w14:paraId="4E1B4643" w14:textId="2EDD118C" w:rsidR="00660E35" w:rsidRPr="00660E35" w:rsidRDefault="00660E35" w:rsidP="003164FE">
      <w:pPr>
        <w:pStyle w:val="Paragrafoelenco1"/>
        <w:numPr>
          <w:ilvl w:val="0"/>
          <w:numId w:val="20"/>
        </w:numPr>
        <w:tabs>
          <w:tab w:val="left" w:pos="168"/>
          <w:tab w:val="left" w:pos="336"/>
        </w:tabs>
        <w:jc w:val="both"/>
        <w:rPr>
          <w:rFonts w:ascii="Tahoma" w:hAnsi="Tahoma" w:cs="Tahoma"/>
        </w:rPr>
      </w:pPr>
      <w:r w:rsidRPr="00660E35">
        <w:rPr>
          <w:rFonts w:ascii="Tahoma" w:hAnsi="Tahoma" w:cs="Tahoma"/>
          <w:color w:val="000000"/>
        </w:rPr>
        <w:t>alla “SO.G.E.T. SPA”</w:t>
      </w:r>
      <w:r w:rsidR="007F7E15">
        <w:rPr>
          <w:rFonts w:ascii="Tahoma" w:hAnsi="Tahoma" w:cs="Tahoma"/>
          <w:color w:val="000000"/>
        </w:rPr>
        <w:t>, Bari</w:t>
      </w:r>
      <w:r w:rsidRPr="00660E35">
        <w:rPr>
          <w:rFonts w:ascii="Tahoma" w:hAnsi="Tahoma" w:cs="Tahoma"/>
        </w:rPr>
        <w:t>.</w:t>
      </w:r>
    </w:p>
    <w:p w14:paraId="07636058" w14:textId="77777777" w:rsidR="00660E35" w:rsidRPr="00575817" w:rsidRDefault="00660E35" w:rsidP="00660E35">
      <w:pPr>
        <w:rPr>
          <w:rFonts w:ascii="Tahoma" w:hAnsi="Tahoma" w:cs="Tahoma"/>
        </w:rPr>
      </w:pPr>
    </w:p>
    <w:p w14:paraId="38F049A7" w14:textId="46386CCC" w:rsidR="00DA417E" w:rsidRPr="00660E35" w:rsidRDefault="00DA417E" w:rsidP="00660E35"/>
    <w:sectPr w:rsidR="00DA417E" w:rsidRPr="00660E35">
      <w:pgSz w:w="11906" w:h="16838"/>
      <w:pgMar w:top="1417" w:right="1134" w:bottom="1134" w:left="1134" w:header="720" w:footer="720" w:gutter="0"/>
      <w:cols w:space="720"/>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AD97" w14:textId="77777777" w:rsidR="00C846B0" w:rsidRDefault="00C846B0">
      <w:r>
        <w:separator/>
      </w:r>
    </w:p>
  </w:endnote>
  <w:endnote w:type="continuationSeparator" w:id="0">
    <w:p w14:paraId="4ABA0EEC" w14:textId="77777777" w:rsidR="00C846B0" w:rsidRDefault="00C8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D0C0" w14:textId="77777777" w:rsidR="00C846B0" w:rsidRDefault="00C846B0">
      <w:r>
        <w:rPr>
          <w:color w:val="000000"/>
        </w:rPr>
        <w:separator/>
      </w:r>
    </w:p>
  </w:footnote>
  <w:footnote w:type="continuationSeparator" w:id="0">
    <w:p w14:paraId="5A716549" w14:textId="77777777" w:rsidR="00C846B0" w:rsidRDefault="00C84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sz w:val="24"/>
        <w:szCs w:val="24"/>
        <w:shd w:val="clear" w:color="auto" w:fill="auto"/>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sz w:val="24"/>
        <w:szCs w:val="24"/>
        <w:shd w:val="clear" w:color="auto" w:fill="auto"/>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sz w:val="24"/>
        <w:szCs w:val="24"/>
        <w:shd w:val="clear" w:color="auto" w:fill="auto"/>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shd w:val="clear" w:color="auto" w:fill="auto"/>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shd w:val="clear" w:color="auto" w:fill="auto"/>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shd w:val="clear" w:color="auto" w:fill="auto"/>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122E5"/>
    <w:multiLevelType w:val="hybridMultilevel"/>
    <w:tmpl w:val="AF7CB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5993957">
    <w:abstractNumId w:val="5"/>
  </w:num>
  <w:num w:numId="2" w16cid:durableId="1954441211">
    <w:abstractNumId w:val="16"/>
  </w:num>
  <w:num w:numId="3" w16cid:durableId="119110145">
    <w:abstractNumId w:val="18"/>
  </w:num>
  <w:num w:numId="4" w16cid:durableId="789517586">
    <w:abstractNumId w:val="9"/>
  </w:num>
  <w:num w:numId="5" w16cid:durableId="647055182">
    <w:abstractNumId w:val="7"/>
  </w:num>
  <w:num w:numId="6" w16cid:durableId="1794442249">
    <w:abstractNumId w:val="19"/>
  </w:num>
  <w:num w:numId="7" w16cid:durableId="1709913119">
    <w:abstractNumId w:val="13"/>
  </w:num>
  <w:num w:numId="8" w16cid:durableId="1990160757">
    <w:abstractNumId w:val="15"/>
  </w:num>
  <w:num w:numId="9" w16cid:durableId="232472697">
    <w:abstractNumId w:val="11"/>
  </w:num>
  <w:num w:numId="10" w16cid:durableId="1273243962">
    <w:abstractNumId w:val="6"/>
  </w:num>
  <w:num w:numId="11" w16cid:durableId="504519242">
    <w:abstractNumId w:val="17"/>
  </w:num>
  <w:num w:numId="12" w16cid:durableId="1675575431">
    <w:abstractNumId w:val="0"/>
  </w:num>
  <w:num w:numId="13" w16cid:durableId="1323852373">
    <w:abstractNumId w:val="1"/>
  </w:num>
  <w:num w:numId="14" w16cid:durableId="435173190">
    <w:abstractNumId w:val="2"/>
  </w:num>
  <w:num w:numId="15" w16cid:durableId="1362323766">
    <w:abstractNumId w:val="3"/>
  </w:num>
  <w:num w:numId="16" w16cid:durableId="2073459686">
    <w:abstractNumId w:val="12"/>
  </w:num>
  <w:num w:numId="17" w16cid:durableId="1450513299">
    <w:abstractNumId w:val="14"/>
  </w:num>
  <w:num w:numId="18" w16cid:durableId="1759591884">
    <w:abstractNumId w:val="10"/>
  </w:num>
  <w:num w:numId="19" w16cid:durableId="1605266428">
    <w:abstractNumId w:val="4"/>
  </w:num>
  <w:num w:numId="20" w16cid:durableId="1258056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B3362"/>
    <w:rsid w:val="000D27F2"/>
    <w:rsid w:val="000D5E60"/>
    <w:rsid w:val="000D7684"/>
    <w:rsid w:val="000F305A"/>
    <w:rsid w:val="00103FD8"/>
    <w:rsid w:val="001160F2"/>
    <w:rsid w:val="0012476C"/>
    <w:rsid w:val="001475FD"/>
    <w:rsid w:val="0015245A"/>
    <w:rsid w:val="001545AF"/>
    <w:rsid w:val="00165B34"/>
    <w:rsid w:val="00183991"/>
    <w:rsid w:val="001A0207"/>
    <w:rsid w:val="001B40B1"/>
    <w:rsid w:val="001D4259"/>
    <w:rsid w:val="00203C63"/>
    <w:rsid w:val="0021297B"/>
    <w:rsid w:val="00251E87"/>
    <w:rsid w:val="002902DA"/>
    <w:rsid w:val="002A3423"/>
    <w:rsid w:val="002D7BF8"/>
    <w:rsid w:val="00312C8E"/>
    <w:rsid w:val="003164FE"/>
    <w:rsid w:val="003262D1"/>
    <w:rsid w:val="00354C97"/>
    <w:rsid w:val="003735A2"/>
    <w:rsid w:val="00380D7C"/>
    <w:rsid w:val="00386969"/>
    <w:rsid w:val="00393BB4"/>
    <w:rsid w:val="003C7577"/>
    <w:rsid w:val="00422657"/>
    <w:rsid w:val="00426852"/>
    <w:rsid w:val="00463DA9"/>
    <w:rsid w:val="00491B4F"/>
    <w:rsid w:val="004D52E8"/>
    <w:rsid w:val="00522C1B"/>
    <w:rsid w:val="00582F36"/>
    <w:rsid w:val="005B46CE"/>
    <w:rsid w:val="006421C9"/>
    <w:rsid w:val="006564AD"/>
    <w:rsid w:val="00660E35"/>
    <w:rsid w:val="00693696"/>
    <w:rsid w:val="00694C54"/>
    <w:rsid w:val="006B65A1"/>
    <w:rsid w:val="006C4A74"/>
    <w:rsid w:val="006C625A"/>
    <w:rsid w:val="006F2A59"/>
    <w:rsid w:val="00713116"/>
    <w:rsid w:val="007679E8"/>
    <w:rsid w:val="00777BDD"/>
    <w:rsid w:val="0078162A"/>
    <w:rsid w:val="00797685"/>
    <w:rsid w:val="00797EF6"/>
    <w:rsid w:val="007A1C12"/>
    <w:rsid w:val="007C25E9"/>
    <w:rsid w:val="007C2DF8"/>
    <w:rsid w:val="007D7503"/>
    <w:rsid w:val="007E15E0"/>
    <w:rsid w:val="007E4444"/>
    <w:rsid w:val="007F7E15"/>
    <w:rsid w:val="00803E77"/>
    <w:rsid w:val="008076D8"/>
    <w:rsid w:val="00824D25"/>
    <w:rsid w:val="008328F0"/>
    <w:rsid w:val="008753BA"/>
    <w:rsid w:val="00881430"/>
    <w:rsid w:val="00893625"/>
    <w:rsid w:val="00895201"/>
    <w:rsid w:val="008E3CDC"/>
    <w:rsid w:val="008F4745"/>
    <w:rsid w:val="009671DA"/>
    <w:rsid w:val="00971157"/>
    <w:rsid w:val="009832E1"/>
    <w:rsid w:val="00983473"/>
    <w:rsid w:val="00995EF9"/>
    <w:rsid w:val="00996F29"/>
    <w:rsid w:val="009A3885"/>
    <w:rsid w:val="009C4E34"/>
    <w:rsid w:val="009D7406"/>
    <w:rsid w:val="009D7D8F"/>
    <w:rsid w:val="009E4D19"/>
    <w:rsid w:val="00A00780"/>
    <w:rsid w:val="00A33069"/>
    <w:rsid w:val="00A3601E"/>
    <w:rsid w:val="00A41931"/>
    <w:rsid w:val="00A45E61"/>
    <w:rsid w:val="00A576AB"/>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B77C8"/>
    <w:rsid w:val="00BC738E"/>
    <w:rsid w:val="00BE566A"/>
    <w:rsid w:val="00BF698C"/>
    <w:rsid w:val="00C05265"/>
    <w:rsid w:val="00C11A2E"/>
    <w:rsid w:val="00C32A0F"/>
    <w:rsid w:val="00C35105"/>
    <w:rsid w:val="00C36C42"/>
    <w:rsid w:val="00C43DE2"/>
    <w:rsid w:val="00C56F18"/>
    <w:rsid w:val="00C77F38"/>
    <w:rsid w:val="00C846B0"/>
    <w:rsid w:val="00C8659F"/>
    <w:rsid w:val="00C96B88"/>
    <w:rsid w:val="00CA158F"/>
    <w:rsid w:val="00CB1B29"/>
    <w:rsid w:val="00CC3B31"/>
    <w:rsid w:val="00CD63B5"/>
    <w:rsid w:val="00D309A6"/>
    <w:rsid w:val="00D324D1"/>
    <w:rsid w:val="00D509CA"/>
    <w:rsid w:val="00D729A0"/>
    <w:rsid w:val="00DA417E"/>
    <w:rsid w:val="00DD67C4"/>
    <w:rsid w:val="00E05F4F"/>
    <w:rsid w:val="00E07E42"/>
    <w:rsid w:val="00E10C9B"/>
    <w:rsid w:val="00E12871"/>
    <w:rsid w:val="00E226DF"/>
    <w:rsid w:val="00E62085"/>
    <w:rsid w:val="00E90F64"/>
    <w:rsid w:val="00EA3FE1"/>
    <w:rsid w:val="00F21C95"/>
    <w:rsid w:val="00F47BB9"/>
    <w:rsid w:val="00F64EC2"/>
    <w:rsid w:val="00F66B3D"/>
    <w:rsid w:val="00F94E98"/>
    <w:rsid w:val="00F970C4"/>
    <w:rsid w:val="00FB427A"/>
    <w:rsid w:val="00FB76D0"/>
    <w:rsid w:val="00FC57E3"/>
    <w:rsid w:val="00FF269D"/>
    <w:rsid w:val="00FF2BE2"/>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660E35"/>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660E35"/>
    <w:rPr>
      <w:rFonts w:ascii="Times New Roman" w:eastAsia="Times New Roman" w:hAnsi="Times New Roman" w:cs="Times New Roman"/>
      <w:b/>
      <w:bCs/>
      <w:kern w:val="2"/>
      <w:lang w:bidi="he-IL"/>
    </w:rPr>
  </w:style>
  <w:style w:type="character" w:styleId="Collegamentoipertestuale">
    <w:name w:val="Hyperlink"/>
    <w:rsid w:val="00660E35"/>
    <w:rPr>
      <w:color w:val="000080"/>
      <w:u w:val="single"/>
    </w:rPr>
  </w:style>
  <w:style w:type="paragraph" w:customStyle="1" w:styleId="Paragrafoelenco1">
    <w:name w:val="Paragrafo elenco1"/>
    <w:basedOn w:val="Normale"/>
    <w:rsid w:val="00660E35"/>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660E35"/>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660E35"/>
    <w:pPr>
      <w:spacing w:after="120"/>
    </w:pPr>
    <w:rPr>
      <w:rFonts w:cs="Mangal"/>
      <w:szCs w:val="21"/>
    </w:rPr>
  </w:style>
  <w:style w:type="character" w:customStyle="1" w:styleId="CorpotestoCarattere">
    <w:name w:val="Corpo testo Carattere"/>
    <w:basedOn w:val="Carpredefinitoparagrafo"/>
    <w:link w:val="Corpotesto"/>
    <w:uiPriority w:val="99"/>
    <w:semiHidden/>
    <w:rsid w:val="00660E3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ortello.bari@sogetspa.it" TargetMode="External"/><Relationship Id="rId3" Type="http://schemas.openxmlformats.org/officeDocument/2006/relationships/settings" Target="settings.xml"/><Relationship Id="rId7" Type="http://schemas.openxmlformats.org/officeDocument/2006/relationships/hyperlink" Target="http://www.aci.it/i-servizi/normative/codice-della-strada/successive-modificazion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7310</TotalTime>
  <Pages>4</Pages>
  <Words>1473</Words>
  <Characters>8401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85</cp:revision>
  <dcterms:created xsi:type="dcterms:W3CDTF">2019-07-22T14:13:00Z</dcterms:created>
  <dcterms:modified xsi:type="dcterms:W3CDTF">2022-11-29T10:39:00Z</dcterms:modified>
</cp:coreProperties>
</file>