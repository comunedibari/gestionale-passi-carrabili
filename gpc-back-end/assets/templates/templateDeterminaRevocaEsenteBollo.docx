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121D3" w14:textId="77777777" w:rsidR="0085695E" w:rsidRPr="00575817" w:rsidRDefault="0085695E" w:rsidP="0085695E">
      <w:pPr>
        <w:jc w:val="center"/>
        <w:rPr>
          <w:rFonts w:ascii="Tahoma" w:hAnsi="Tahoma" w:cs="Tahoma"/>
        </w:rPr>
      </w:pPr>
      <w:r w:rsidRPr="00575817">
        <w:rPr>
          <w:rFonts w:ascii="Tahoma" w:hAnsi="Tahoma" w:cs="Tahoma"/>
          <w:b/>
        </w:rPr>
        <w:t>IL DIR</w:t>
      </w:r>
      <w:r>
        <w:rPr>
          <w:rFonts w:ascii="Tahoma" w:hAnsi="Tahoma" w:cs="Tahoma"/>
          <w:b/>
        </w:rPr>
        <w:t>IGENT</w:t>
      </w:r>
      <w:r w:rsidRPr="00575817">
        <w:rPr>
          <w:rFonts w:ascii="Tahoma" w:hAnsi="Tahoma" w:cs="Tahoma"/>
          <w:b/>
        </w:rPr>
        <w:t>E</w:t>
      </w:r>
    </w:p>
    <w:p w14:paraId="2F5B6023" w14:textId="77777777" w:rsidR="0085695E" w:rsidRDefault="0085695E" w:rsidP="0085695E">
      <w:pPr>
        <w:jc w:val="both"/>
        <w:rPr>
          <w:rFonts w:ascii="Tahoma" w:hAnsi="Tahoma" w:cs="Tahoma"/>
        </w:rPr>
      </w:pPr>
    </w:p>
    <w:p w14:paraId="5F83F94D" w14:textId="77777777" w:rsidR="0085695E" w:rsidRPr="00575817" w:rsidRDefault="0085695E" w:rsidP="0085695E">
      <w:pPr>
        <w:jc w:val="both"/>
        <w:rPr>
          <w:rFonts w:ascii="Tahoma" w:hAnsi="Tahoma" w:cs="Tahoma"/>
        </w:rPr>
      </w:pPr>
    </w:p>
    <w:p w14:paraId="64FFEFF6" w14:textId="77777777" w:rsidR="0085695E" w:rsidRDefault="0085695E" w:rsidP="0085695E">
      <w:pPr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 xml:space="preserve">RICHIAMATO </w:t>
      </w:r>
      <w:r>
        <w:rPr>
          <w:rFonts w:ascii="Tahoma" w:hAnsi="Tahoma" w:cs="Tahoma"/>
        </w:rPr>
        <w:t xml:space="preserve">il Decreto Sindacale, con il quale il Sindaco ha conferito, l’incarico di Direzione del Municipio </w:t>
      </w:r>
      <w:r>
        <w:rPr>
          <w:rFonts w:ascii="Tahoma" w:hAnsi="Tahoma" w:cs="Tahoma"/>
          <w:b/>
          <w:bCs/>
        </w:rPr>
        <w:t>+++=</w:t>
      </w:r>
      <w:proofErr w:type="gramStart"/>
      <w:r>
        <w:rPr>
          <w:rFonts w:ascii="Tahoma" w:hAnsi="Tahoma" w:cs="Tahoma"/>
          <w:b/>
          <w:bCs/>
        </w:rPr>
        <w:t>pratica.dati</w:t>
      </w:r>
      <w:proofErr w:type="gramEnd"/>
      <w:r>
        <w:rPr>
          <w:rFonts w:ascii="Tahoma" w:hAnsi="Tahoma" w:cs="Tahoma"/>
          <w:b/>
          <w:bCs/>
        </w:rPr>
        <w:t>_istanza.indirizzo_segnale_indicatore.municipio_id+++</w:t>
      </w:r>
      <w:r>
        <w:rPr>
          <w:rFonts w:ascii="Tahoma" w:hAnsi="Tahoma" w:cs="Tahoma"/>
        </w:rPr>
        <w:t>;</w:t>
      </w:r>
    </w:p>
    <w:p w14:paraId="49A5AD46" w14:textId="77777777" w:rsidR="0085695E" w:rsidRPr="00575817" w:rsidRDefault="0085695E" w:rsidP="0085695E">
      <w:pPr>
        <w:jc w:val="both"/>
        <w:rPr>
          <w:rFonts w:ascii="Tahoma" w:hAnsi="Tahoma" w:cs="Tahoma"/>
          <w:b/>
        </w:rPr>
      </w:pPr>
    </w:p>
    <w:p w14:paraId="73F52866" w14:textId="77777777" w:rsidR="0085695E" w:rsidRPr="00575817" w:rsidRDefault="0085695E" w:rsidP="0085695E">
      <w:pPr>
        <w:jc w:val="both"/>
        <w:rPr>
          <w:rFonts w:ascii="Tahoma" w:hAnsi="Tahoma" w:cs="Tahoma"/>
        </w:rPr>
      </w:pPr>
      <w:r w:rsidRPr="00575817">
        <w:rPr>
          <w:rFonts w:ascii="Tahoma" w:hAnsi="Tahoma" w:cs="Tahoma"/>
          <w:b/>
        </w:rPr>
        <w:t>VISTI:</w:t>
      </w:r>
    </w:p>
    <w:p w14:paraId="1F1BC652" w14:textId="77777777" w:rsidR="0085695E" w:rsidRPr="00575817" w:rsidRDefault="0085695E" w:rsidP="0085695E">
      <w:pPr>
        <w:numPr>
          <w:ilvl w:val="0"/>
          <w:numId w:val="17"/>
        </w:numPr>
        <w:tabs>
          <w:tab w:val="clear" w:pos="1440"/>
          <w:tab w:val="num" w:pos="709"/>
        </w:tabs>
        <w:autoSpaceDN/>
        <w:ind w:left="709"/>
        <w:jc w:val="both"/>
        <w:textAlignment w:val="auto"/>
        <w:rPr>
          <w:rFonts w:ascii="Tahoma" w:hAnsi="Tahoma" w:cs="Tahoma"/>
        </w:rPr>
      </w:pPr>
      <w:r w:rsidRPr="00575817">
        <w:rPr>
          <w:rFonts w:ascii="Tahoma" w:hAnsi="Tahoma" w:cs="Tahoma"/>
        </w:rPr>
        <w:t>la Deliberazione di G. M. n. 391 del 16/06/2014 che ha istituito la nuova articolazione territoriale dei Municipi quali enti territoriali sub comunali;</w:t>
      </w:r>
    </w:p>
    <w:p w14:paraId="0793F59C" w14:textId="77777777" w:rsidR="0085695E" w:rsidRPr="00575817" w:rsidRDefault="0085695E" w:rsidP="0085695E">
      <w:pPr>
        <w:numPr>
          <w:ilvl w:val="0"/>
          <w:numId w:val="17"/>
        </w:numPr>
        <w:tabs>
          <w:tab w:val="clear" w:pos="1440"/>
          <w:tab w:val="num" w:pos="709"/>
        </w:tabs>
        <w:autoSpaceDN/>
        <w:ind w:left="709"/>
        <w:jc w:val="both"/>
        <w:textAlignment w:val="auto"/>
        <w:rPr>
          <w:rFonts w:ascii="Tahoma" w:hAnsi="Tahoma" w:cs="Tahoma"/>
        </w:rPr>
      </w:pPr>
      <w:r w:rsidRPr="00575817">
        <w:rPr>
          <w:rFonts w:ascii="Tahoma" w:hAnsi="Tahoma" w:cs="Tahoma"/>
        </w:rPr>
        <w:t>la Deliberazione di Consiglio Comunale n. 44 del 19/05/2021 con la quale è stato approvato il Bilancio di Previsione per gli esercizi 2021/2023 e relativi allegati;</w:t>
      </w:r>
    </w:p>
    <w:p w14:paraId="52420F87" w14:textId="77777777" w:rsidR="0085695E" w:rsidRPr="00575817" w:rsidRDefault="0085695E" w:rsidP="0085695E">
      <w:pPr>
        <w:numPr>
          <w:ilvl w:val="0"/>
          <w:numId w:val="17"/>
        </w:numPr>
        <w:tabs>
          <w:tab w:val="clear" w:pos="1440"/>
          <w:tab w:val="num" w:pos="709"/>
        </w:tabs>
        <w:autoSpaceDN/>
        <w:ind w:left="709"/>
        <w:jc w:val="both"/>
        <w:textAlignment w:val="auto"/>
        <w:rPr>
          <w:rFonts w:ascii="Tahoma" w:hAnsi="Tahoma" w:cs="Tahoma"/>
        </w:rPr>
      </w:pPr>
      <w:r w:rsidRPr="00575817">
        <w:rPr>
          <w:rFonts w:ascii="Tahoma" w:eastAsia="Cambria" w:hAnsi="Tahoma" w:cs="Tahoma"/>
          <w:color w:val="232323"/>
          <w:highlight w:val="white"/>
          <w:lang w:eastAsia="ar-SA"/>
        </w:rPr>
        <w:t>la Deliberazione di Giunta Comunale n. 394 del 22/06/2021 con cui è stato approvato il PEG per gli esercizi finanziari 2021/2023 integrato col PDO/Piano della Performance;</w:t>
      </w:r>
    </w:p>
    <w:p w14:paraId="4B5A8E2D" w14:textId="77777777" w:rsidR="0085695E" w:rsidRPr="00575817" w:rsidRDefault="0085695E" w:rsidP="0085695E">
      <w:pPr>
        <w:jc w:val="both"/>
        <w:rPr>
          <w:rFonts w:ascii="Tahoma" w:hAnsi="Tahoma" w:cs="Tahoma"/>
        </w:rPr>
      </w:pPr>
      <w:r w:rsidRPr="00575817">
        <w:rPr>
          <w:rFonts w:ascii="Tahoma" w:hAnsi="Tahoma" w:cs="Tahoma"/>
        </w:rPr>
        <w:t xml:space="preserve"> </w:t>
      </w:r>
    </w:p>
    <w:p w14:paraId="6C0D2FE8" w14:textId="7087C1FC" w:rsidR="0085695E" w:rsidRPr="00103170" w:rsidRDefault="0085695E" w:rsidP="0085695E">
      <w:pPr>
        <w:suppressAutoHyphens w:val="0"/>
        <w:autoSpaceDE w:val="0"/>
        <w:adjustRightInd w:val="0"/>
        <w:jc w:val="both"/>
        <w:rPr>
          <w:rFonts w:ascii="Tahoma" w:eastAsia="Cambria" w:hAnsi="Tahoma" w:cs="Tahoma"/>
          <w:color w:val="232323"/>
          <w:highlight w:val="white"/>
          <w:lang w:eastAsia="ar-SA"/>
        </w:rPr>
      </w:pPr>
      <w:r>
        <w:rPr>
          <w:rFonts w:ascii="Tahoma,Bold" w:hAnsi="Tahoma,Bold" w:cs="Tahoma,Bold"/>
          <w:b/>
          <w:bCs/>
          <w:kern w:val="0"/>
          <w:lang w:eastAsia="it-IT" w:bidi="ar-SA"/>
        </w:rPr>
        <w:t>PREMESSO</w:t>
      </w:r>
      <w:r w:rsidR="004500B5">
        <w:rPr>
          <w:rFonts w:ascii="Tahoma" w:eastAsia="Cambria" w:hAnsi="Tahoma" w:cs="Tahoma"/>
          <w:color w:val="232323"/>
          <w:highlight w:val="white"/>
          <w:lang w:eastAsia="ar-SA"/>
        </w:rPr>
        <w:t xml:space="preserve"> </w:t>
      </w:r>
      <w:r>
        <w:rPr>
          <w:rFonts w:ascii="Tahoma" w:eastAsia="Cambria" w:hAnsi="Tahoma" w:cs="Tahoma"/>
          <w:color w:val="232323"/>
          <w:highlight w:val="white"/>
          <w:lang w:eastAsia="ar-SA"/>
        </w:rPr>
        <w:t>che, con</w:t>
      </w:r>
      <w:r w:rsidRPr="00103170">
        <w:rPr>
          <w:rFonts w:ascii="Tahoma" w:eastAsia="Cambria" w:hAnsi="Tahoma" w:cs="Tahoma"/>
          <w:color w:val="232323"/>
          <w:highlight w:val="white"/>
          <w:lang w:eastAsia="ar-SA"/>
        </w:rPr>
        <w:t xml:space="preserve"> D.D. n. </w:t>
      </w:r>
      <w:r w:rsidRPr="00361671">
        <w:rPr>
          <w:rFonts w:ascii="Tahoma" w:hAnsi="Tahoma" w:cs="Tahoma"/>
          <w:b/>
          <w:bCs/>
          <w:kern w:val="0"/>
        </w:rPr>
        <w:t>+++=</w:t>
      </w:r>
      <w:proofErr w:type="spellStart"/>
      <w:r w:rsidRPr="00361671">
        <w:rPr>
          <w:rFonts w:ascii="Tahoma" w:hAnsi="Tahoma" w:cs="Tahoma"/>
          <w:b/>
          <w:bCs/>
          <w:kern w:val="0"/>
        </w:rPr>
        <w:t>pratica.dati_istanza.link_pratica_origine</w:t>
      </w:r>
      <w:r>
        <w:rPr>
          <w:rFonts w:ascii="Tahoma" w:hAnsi="Tahoma" w:cs="Tahoma"/>
          <w:b/>
          <w:bCs/>
          <w:kern w:val="0"/>
        </w:rPr>
        <w:t>.</w:t>
      </w:r>
      <w:r w:rsidRPr="00361671">
        <w:rPr>
          <w:rFonts w:ascii="Tahoma" w:hAnsi="Tahoma" w:cs="Tahoma"/>
          <w:b/>
          <w:bCs/>
          <w:kern w:val="0"/>
        </w:rPr>
        <w:t>id_determina</w:t>
      </w:r>
      <w:proofErr w:type="spellEnd"/>
      <w:r w:rsidRPr="00361671">
        <w:rPr>
          <w:rFonts w:ascii="Tahoma" w:hAnsi="Tahoma" w:cs="Tahoma"/>
          <w:b/>
          <w:bCs/>
          <w:kern w:val="0"/>
        </w:rPr>
        <w:t>+++</w:t>
      </w:r>
      <w:r>
        <w:rPr>
          <w:rFonts w:ascii="Calibri" w:hAnsi="Calibri" w:cs="Calibri"/>
          <w:b/>
          <w:bCs/>
          <w:kern w:val="0"/>
          <w:sz w:val="22"/>
          <w:szCs w:val="22"/>
          <w:lang w:eastAsia="it-IT" w:bidi="ar-SA"/>
        </w:rPr>
        <w:t xml:space="preserve"> </w:t>
      </w:r>
      <w:r>
        <w:rPr>
          <w:rFonts w:ascii="Tahoma" w:eastAsia="Cambria" w:hAnsi="Tahoma" w:cs="Tahoma"/>
          <w:color w:val="232323"/>
          <w:highlight w:val="white"/>
          <w:lang w:eastAsia="ar-SA"/>
        </w:rPr>
        <w:t>è stato concesso al sig.</w:t>
      </w:r>
      <w:r>
        <w:rPr>
          <w:rFonts w:ascii="Tahoma" w:eastAsia="Cambria" w:hAnsi="Tahoma" w:cs="Tahoma"/>
          <w:color w:val="232323"/>
          <w:lang w:eastAsia="ar-SA"/>
        </w:rPr>
        <w:t xml:space="preserve"> </w:t>
      </w:r>
      <w:r w:rsidRPr="00575817">
        <w:rPr>
          <w:rFonts w:ascii="Tahoma" w:hAnsi="Tahoma" w:cs="Tahoma"/>
          <w:b/>
          <w:bCs/>
          <w:kern w:val="0"/>
        </w:rPr>
        <w:t>+++=</w:t>
      </w:r>
      <w:proofErr w:type="spellStart"/>
      <w:r w:rsidRPr="00575817">
        <w:rPr>
          <w:rFonts w:ascii="Tahoma" w:hAnsi="Tahoma" w:cs="Tahoma"/>
          <w:b/>
          <w:bCs/>
          <w:kern w:val="0"/>
        </w:rPr>
        <w:t>pratica.anagrafica.cognome</w:t>
      </w:r>
      <w:proofErr w:type="spellEnd"/>
      <w:r w:rsidRPr="00575817">
        <w:rPr>
          <w:rFonts w:ascii="Tahoma" w:hAnsi="Tahoma" w:cs="Tahoma"/>
          <w:b/>
          <w:bCs/>
          <w:kern w:val="0"/>
        </w:rPr>
        <w:t>+++</w:t>
      </w:r>
      <w:r>
        <w:rPr>
          <w:rFonts w:ascii="Tahoma" w:hAnsi="Tahoma" w:cs="Tahoma"/>
          <w:b/>
        </w:rPr>
        <w:t xml:space="preserve"> </w:t>
      </w:r>
      <w:r w:rsidRPr="00575817">
        <w:rPr>
          <w:rFonts w:ascii="Tahoma" w:hAnsi="Tahoma" w:cs="Tahoma"/>
          <w:b/>
          <w:bCs/>
          <w:kern w:val="0"/>
        </w:rPr>
        <w:t>+++=</w:t>
      </w:r>
      <w:proofErr w:type="spellStart"/>
      <w:r w:rsidRPr="00575817">
        <w:rPr>
          <w:rFonts w:ascii="Tahoma" w:hAnsi="Tahoma" w:cs="Tahoma"/>
          <w:b/>
          <w:bCs/>
          <w:kern w:val="0"/>
        </w:rPr>
        <w:t>pratica.anagrafica.nome</w:t>
      </w:r>
      <w:proofErr w:type="spellEnd"/>
      <w:r w:rsidRPr="00575817">
        <w:rPr>
          <w:rFonts w:ascii="Tahoma" w:hAnsi="Tahoma" w:cs="Tahoma"/>
          <w:b/>
          <w:bCs/>
          <w:kern w:val="0"/>
        </w:rPr>
        <w:t>+++</w:t>
      </w:r>
      <w:r w:rsidRPr="007E303E">
        <w:rPr>
          <w:rFonts w:ascii="Tahoma" w:hAnsi="Tahoma" w:cs="Tahoma"/>
          <w:bCs/>
          <w:kern w:val="0"/>
        </w:rPr>
        <w:t xml:space="preserve">, </w:t>
      </w:r>
      <w:r>
        <w:rPr>
          <w:rFonts w:ascii="Tahoma" w:eastAsia="Cambria" w:hAnsi="Tahoma" w:cs="Tahoma"/>
          <w:color w:val="232323"/>
          <w:highlight w:val="white"/>
          <w:lang w:eastAsia="ar-SA"/>
        </w:rPr>
        <w:t xml:space="preserve">il </w:t>
      </w:r>
      <w:r w:rsidRPr="00103170">
        <w:rPr>
          <w:rFonts w:ascii="Tahoma" w:eastAsia="Cambria" w:hAnsi="Tahoma" w:cs="Tahoma"/>
          <w:color w:val="232323"/>
          <w:highlight w:val="white"/>
          <w:lang w:eastAsia="ar-SA"/>
        </w:rPr>
        <w:t xml:space="preserve">suolo pubblico </w:t>
      </w:r>
      <w:r>
        <w:rPr>
          <w:rFonts w:ascii="Tahoma" w:hAnsi="Tahoma" w:cs="Tahoma"/>
        </w:rPr>
        <w:t xml:space="preserve">in </w:t>
      </w:r>
      <w:r w:rsidRPr="00575817">
        <w:rPr>
          <w:rFonts w:ascii="Tahoma" w:hAnsi="Tahoma" w:cs="Tahoma"/>
          <w:b/>
          <w:bCs/>
          <w:kern w:val="0"/>
        </w:rPr>
        <w:t>+</w:t>
      </w:r>
      <w:r>
        <w:rPr>
          <w:rFonts w:ascii="Tahoma" w:hAnsi="Tahoma" w:cs="Tahoma"/>
          <w:b/>
          <w:bCs/>
          <w:kern w:val="0"/>
        </w:rPr>
        <w:t>+</w:t>
      </w:r>
      <w:r w:rsidRPr="00575817">
        <w:rPr>
          <w:rFonts w:ascii="Tahoma" w:hAnsi="Tahoma" w:cs="Tahoma"/>
          <w:b/>
          <w:bCs/>
          <w:kern w:val="0"/>
        </w:rPr>
        <w:t>+=pratica.dati_istanza.indirizzo_segnale_indicatore.indirizzo+++</w:t>
      </w:r>
      <w:r>
        <w:rPr>
          <w:rFonts w:ascii="Tahoma" w:hAnsi="Tahoma" w:cs="Tahoma"/>
        </w:rPr>
        <w:t xml:space="preserve"> </w:t>
      </w:r>
      <w:r w:rsidRPr="00103170">
        <w:rPr>
          <w:rFonts w:ascii="Tahoma" w:eastAsia="Cambria" w:hAnsi="Tahoma" w:cs="Tahoma"/>
          <w:color w:val="232323"/>
          <w:highlight w:val="white"/>
          <w:lang w:eastAsia="ar-SA"/>
        </w:rPr>
        <w:t xml:space="preserve">per </w:t>
      </w:r>
      <w:r>
        <w:rPr>
          <w:rFonts w:ascii="Tahoma" w:eastAsia="Cambria" w:hAnsi="Tahoma" w:cs="Tahoma"/>
          <w:color w:val="232323"/>
          <w:highlight w:val="white"/>
          <w:lang w:eastAsia="ar-SA"/>
        </w:rPr>
        <w:t>apertura</w:t>
      </w:r>
      <w:r w:rsidRPr="00103170">
        <w:rPr>
          <w:rFonts w:ascii="Tahoma" w:eastAsia="Cambria" w:hAnsi="Tahoma" w:cs="Tahoma"/>
          <w:color w:val="232323"/>
          <w:highlight w:val="white"/>
          <w:lang w:eastAsia="ar-SA"/>
        </w:rPr>
        <w:t xml:space="preserve"> di n. 1 passo carrabile</w:t>
      </w:r>
      <w:r>
        <w:rPr>
          <w:rFonts w:ascii="Tahoma" w:eastAsia="Cambria" w:hAnsi="Tahoma" w:cs="Tahoma"/>
          <w:color w:val="232323"/>
          <w:highlight w:val="white"/>
          <w:lang w:eastAsia="ar-SA"/>
        </w:rPr>
        <w:t xml:space="preserve"> </w:t>
      </w:r>
      <w:r w:rsidRPr="00361671">
        <w:rPr>
          <w:rFonts w:ascii="Tahoma" w:eastAsia="Cambria" w:hAnsi="Tahoma" w:cs="Tahoma"/>
          <w:color w:val="232323"/>
          <w:lang w:eastAsia="ar-SA"/>
        </w:rPr>
        <w:t xml:space="preserve">per la durata </w:t>
      </w:r>
      <w:r w:rsidR="003B25DA">
        <w:rPr>
          <w:rFonts w:ascii="Tahoma" w:hAnsi="Tahoma" w:cs="Tahoma"/>
        </w:rPr>
        <w:t xml:space="preserve">di anni </w:t>
      </w:r>
      <w:r w:rsidR="003B25DA" w:rsidRPr="0007259D">
        <w:rPr>
          <w:rFonts w:ascii="Tahoma" w:hAnsi="Tahoma" w:cs="Tahoma"/>
          <w:b/>
          <w:bCs/>
          <w:kern w:val="0"/>
        </w:rPr>
        <w:t>+++=</w:t>
      </w:r>
      <w:proofErr w:type="spellStart"/>
      <w:r w:rsidR="003B25DA" w:rsidRPr="0007259D">
        <w:rPr>
          <w:rFonts w:ascii="Tahoma" w:eastAsia="Calibri" w:hAnsi="Tahoma" w:cs="Tahoma"/>
          <w:b/>
          <w:bCs/>
          <w:lang w:eastAsia="en-US"/>
        </w:rPr>
        <w:t>pratica.dati_istanza.link_pratica_origine.</w:t>
      </w:r>
      <w:r w:rsidR="003B25DA">
        <w:rPr>
          <w:rFonts w:ascii="Tahoma" w:eastAsia="Calibri" w:hAnsi="Tahoma" w:cs="Tahoma"/>
          <w:b/>
          <w:bCs/>
          <w:lang w:eastAsia="en-US"/>
        </w:rPr>
        <w:t>anni</w:t>
      </w:r>
      <w:proofErr w:type="spellEnd"/>
      <w:r w:rsidR="003B25DA" w:rsidRPr="0007259D">
        <w:rPr>
          <w:rFonts w:ascii="Tahoma" w:hAnsi="Tahoma" w:cs="Tahoma"/>
          <w:b/>
          <w:bCs/>
          <w:kern w:val="0"/>
        </w:rPr>
        <w:t>++</w:t>
      </w:r>
      <w:r w:rsidR="003B25DA">
        <w:rPr>
          <w:rFonts w:ascii="Tahoma" w:hAnsi="Tahoma" w:cs="Tahoma"/>
          <w:b/>
          <w:bCs/>
          <w:kern w:val="0"/>
        </w:rPr>
        <w:t xml:space="preserve">+, </w:t>
      </w:r>
      <w:r w:rsidR="003B25DA" w:rsidRPr="003B25DA">
        <w:rPr>
          <w:rFonts w:ascii="Tahoma" w:hAnsi="Tahoma" w:cs="Tahoma"/>
          <w:kern w:val="0"/>
        </w:rPr>
        <w:t>mesi</w:t>
      </w:r>
      <w:r w:rsidR="003B25DA">
        <w:rPr>
          <w:rFonts w:ascii="Tahoma" w:hAnsi="Tahoma" w:cs="Tahoma"/>
          <w:b/>
          <w:bCs/>
          <w:kern w:val="0"/>
        </w:rPr>
        <w:t xml:space="preserve"> </w:t>
      </w:r>
      <w:r w:rsidR="003B25DA" w:rsidRPr="0007259D">
        <w:rPr>
          <w:rFonts w:ascii="Tahoma" w:hAnsi="Tahoma" w:cs="Tahoma"/>
          <w:b/>
          <w:bCs/>
          <w:kern w:val="0"/>
        </w:rPr>
        <w:t>+++=</w:t>
      </w:r>
      <w:proofErr w:type="spellStart"/>
      <w:r w:rsidR="003B25DA" w:rsidRPr="0007259D">
        <w:rPr>
          <w:rFonts w:ascii="Tahoma" w:eastAsia="Calibri" w:hAnsi="Tahoma" w:cs="Tahoma"/>
          <w:b/>
          <w:bCs/>
          <w:lang w:eastAsia="en-US"/>
        </w:rPr>
        <w:t>pratica.dati_istanza.link_pratica_origine.</w:t>
      </w:r>
      <w:r w:rsidR="003B25DA">
        <w:rPr>
          <w:rFonts w:ascii="Tahoma" w:eastAsia="Calibri" w:hAnsi="Tahoma" w:cs="Tahoma"/>
          <w:b/>
          <w:bCs/>
          <w:lang w:eastAsia="en-US"/>
        </w:rPr>
        <w:t>mesi</w:t>
      </w:r>
      <w:proofErr w:type="spellEnd"/>
      <w:r w:rsidR="003B25DA" w:rsidRPr="0007259D">
        <w:rPr>
          <w:rFonts w:ascii="Tahoma" w:hAnsi="Tahoma" w:cs="Tahoma"/>
          <w:b/>
          <w:bCs/>
          <w:kern w:val="0"/>
        </w:rPr>
        <w:t>+++</w:t>
      </w:r>
      <w:r w:rsidR="003B25DA">
        <w:rPr>
          <w:rFonts w:ascii="Tahoma" w:hAnsi="Tahoma" w:cs="Tahoma"/>
          <w:b/>
          <w:bCs/>
          <w:kern w:val="0"/>
        </w:rPr>
        <w:t xml:space="preserve"> </w:t>
      </w:r>
      <w:r w:rsidR="003B25DA">
        <w:rPr>
          <w:rFonts w:ascii="Tahoma" w:hAnsi="Tahoma" w:cs="Tahoma"/>
        </w:rPr>
        <w:t xml:space="preserve">e giorni </w:t>
      </w:r>
      <w:r w:rsidR="003B25DA" w:rsidRPr="0007259D">
        <w:rPr>
          <w:rFonts w:ascii="Tahoma" w:hAnsi="Tahoma" w:cs="Tahoma"/>
          <w:b/>
          <w:bCs/>
          <w:kern w:val="0"/>
        </w:rPr>
        <w:t>+++=</w:t>
      </w:r>
      <w:proofErr w:type="spellStart"/>
      <w:r w:rsidR="003B25DA" w:rsidRPr="0007259D">
        <w:rPr>
          <w:rFonts w:ascii="Tahoma" w:eastAsia="Calibri" w:hAnsi="Tahoma" w:cs="Tahoma"/>
          <w:b/>
          <w:bCs/>
          <w:lang w:eastAsia="en-US"/>
        </w:rPr>
        <w:t>pratica.dati_istanza.link_pratica_origine.</w:t>
      </w:r>
      <w:r w:rsidR="003B25DA">
        <w:rPr>
          <w:rFonts w:ascii="Tahoma" w:eastAsia="Calibri" w:hAnsi="Tahoma" w:cs="Tahoma"/>
          <w:b/>
          <w:bCs/>
          <w:lang w:eastAsia="en-US"/>
        </w:rPr>
        <w:t>giorni</w:t>
      </w:r>
      <w:proofErr w:type="spellEnd"/>
      <w:r w:rsidR="003B25DA" w:rsidRPr="0007259D">
        <w:rPr>
          <w:rFonts w:ascii="Tahoma" w:hAnsi="Tahoma" w:cs="Tahoma"/>
          <w:b/>
          <w:bCs/>
          <w:kern w:val="0"/>
        </w:rPr>
        <w:t>+++</w:t>
      </w:r>
      <w:r>
        <w:rPr>
          <w:rFonts w:ascii="Tahoma" w:eastAsia="Cambria" w:hAnsi="Tahoma" w:cs="Tahoma"/>
          <w:color w:val="232323"/>
          <w:lang w:eastAsia="ar-SA"/>
        </w:rPr>
        <w:t>;</w:t>
      </w:r>
    </w:p>
    <w:p w14:paraId="50F3D622" w14:textId="77777777" w:rsidR="0085695E" w:rsidRDefault="0085695E" w:rsidP="0085695E">
      <w:pPr>
        <w:suppressAutoHyphens w:val="0"/>
        <w:autoSpaceDE w:val="0"/>
        <w:adjustRightInd w:val="0"/>
        <w:jc w:val="both"/>
        <w:rPr>
          <w:rFonts w:ascii="Tahoma" w:eastAsia="Cambria" w:hAnsi="Tahoma" w:cs="Tahoma"/>
          <w:color w:val="232323"/>
          <w:highlight w:val="white"/>
          <w:lang w:eastAsia="ar-SA"/>
        </w:rPr>
      </w:pPr>
    </w:p>
    <w:p w14:paraId="356AC41F" w14:textId="77777777" w:rsidR="0085695E" w:rsidRDefault="0085695E" w:rsidP="0085695E">
      <w:pPr>
        <w:suppressAutoHyphens w:val="0"/>
        <w:autoSpaceDE w:val="0"/>
        <w:adjustRightInd w:val="0"/>
        <w:jc w:val="both"/>
        <w:rPr>
          <w:rFonts w:ascii="Tahoma" w:eastAsia="Cambria" w:hAnsi="Tahoma" w:cs="Tahoma"/>
          <w:color w:val="232323"/>
          <w:lang w:eastAsia="ar-SA"/>
        </w:rPr>
      </w:pPr>
      <w:r>
        <w:rPr>
          <w:rFonts w:ascii="Tahoma,Bold" w:hAnsi="Tahoma,Bold" w:cs="Tahoma,Bold"/>
          <w:b/>
          <w:bCs/>
          <w:kern w:val="0"/>
          <w:lang w:eastAsia="it-IT" w:bidi="ar-SA"/>
        </w:rPr>
        <w:t>PRESO ATTO</w:t>
      </w:r>
      <w:r>
        <w:rPr>
          <w:rFonts w:ascii="Tahoma" w:eastAsia="Cambria" w:hAnsi="Tahoma" w:cs="Tahoma"/>
          <w:color w:val="232323"/>
          <w:highlight w:val="white"/>
          <w:lang w:eastAsia="ar-SA"/>
        </w:rPr>
        <w:t xml:space="preserve"> </w:t>
      </w:r>
      <w:r>
        <w:rPr>
          <w:rFonts w:ascii="Tahoma" w:eastAsia="Cambria" w:hAnsi="Tahoma" w:cs="Tahoma"/>
          <w:color w:val="232323"/>
          <w:lang w:eastAsia="ar-SA"/>
        </w:rPr>
        <w:t>d</w:t>
      </w:r>
      <w:r w:rsidRPr="00361671">
        <w:rPr>
          <w:rFonts w:ascii="Tahoma" w:eastAsia="Cambria" w:hAnsi="Tahoma" w:cs="Tahoma"/>
          <w:color w:val="232323"/>
          <w:lang w:eastAsia="ar-SA"/>
        </w:rPr>
        <w:t>elle esigenze di pubblico interesse o di tutela della sicurezza stradale o della realizzazione del passo carrabile oltre i termini oppure di modifiche dei requisiti e/o agli usi del locale.</w:t>
      </w:r>
    </w:p>
    <w:p w14:paraId="5BF2B712" w14:textId="77777777" w:rsidR="0085695E" w:rsidRDefault="0085695E" w:rsidP="0085695E">
      <w:pPr>
        <w:suppressAutoHyphens w:val="0"/>
        <w:autoSpaceDE w:val="0"/>
        <w:adjustRightInd w:val="0"/>
        <w:jc w:val="both"/>
        <w:rPr>
          <w:rFonts w:ascii="Tahoma" w:eastAsia="Cambria" w:hAnsi="Tahoma" w:cs="Tahoma"/>
          <w:color w:val="232323"/>
          <w:lang w:eastAsia="ar-SA"/>
        </w:rPr>
      </w:pPr>
    </w:p>
    <w:p w14:paraId="09661744" w14:textId="77777777" w:rsidR="0085695E" w:rsidRDefault="0085695E" w:rsidP="0085695E">
      <w:pPr>
        <w:suppressAutoHyphens w:val="0"/>
        <w:autoSpaceDE w:val="0"/>
        <w:adjustRightInd w:val="0"/>
        <w:jc w:val="both"/>
        <w:rPr>
          <w:rFonts w:ascii="Tahoma" w:eastAsia="Cambria" w:hAnsi="Tahoma" w:cs="Tahoma"/>
          <w:color w:val="232323"/>
          <w:highlight w:val="white"/>
          <w:lang w:eastAsia="ar-SA"/>
        </w:rPr>
      </w:pPr>
      <w:r>
        <w:rPr>
          <w:rFonts w:ascii="Tahoma,Bold" w:hAnsi="Tahoma,Bold" w:cs="Tahoma,Bold"/>
          <w:b/>
          <w:bCs/>
          <w:kern w:val="0"/>
          <w:lang w:eastAsia="it-IT" w:bidi="ar-SA"/>
        </w:rPr>
        <w:t>DATO ATTO</w:t>
      </w:r>
      <w:r>
        <w:rPr>
          <w:rFonts w:ascii="Tahoma" w:eastAsia="Cambria" w:hAnsi="Tahoma" w:cs="Tahoma"/>
          <w:color w:val="232323"/>
          <w:highlight w:val="white"/>
          <w:lang w:eastAsia="ar-SA"/>
        </w:rPr>
        <w:t xml:space="preserve"> </w:t>
      </w:r>
      <w:r>
        <w:rPr>
          <w:rFonts w:ascii="Tahoma" w:eastAsia="Cambria" w:hAnsi="Tahoma" w:cs="Tahoma"/>
          <w:color w:val="232323"/>
          <w:lang w:eastAsia="ar-SA"/>
        </w:rPr>
        <w:t>d</w:t>
      </w:r>
      <w:r w:rsidRPr="00361671">
        <w:rPr>
          <w:rFonts w:ascii="Tahoma" w:eastAsia="Cambria" w:hAnsi="Tahoma" w:cs="Tahoma"/>
          <w:color w:val="232323"/>
          <w:lang w:eastAsia="ar-SA"/>
        </w:rPr>
        <w:t>ella comunicazione della revoca della concess</w:t>
      </w:r>
      <w:r>
        <w:rPr>
          <w:rFonts w:ascii="Tahoma" w:eastAsia="Cambria" w:hAnsi="Tahoma" w:cs="Tahoma"/>
          <w:color w:val="232323"/>
          <w:lang w:eastAsia="ar-SA"/>
        </w:rPr>
        <w:t>ione al concessionario come da R</w:t>
      </w:r>
      <w:r w:rsidRPr="00361671">
        <w:rPr>
          <w:rFonts w:ascii="Tahoma" w:eastAsia="Cambria" w:hAnsi="Tahoma" w:cs="Tahoma"/>
          <w:color w:val="232323"/>
          <w:lang w:eastAsia="ar-SA"/>
        </w:rPr>
        <w:t>egolamento</w:t>
      </w:r>
      <w:r>
        <w:rPr>
          <w:rFonts w:ascii="Tahoma" w:eastAsia="Cambria" w:hAnsi="Tahoma" w:cs="Tahoma"/>
          <w:color w:val="232323"/>
          <w:lang w:eastAsia="ar-SA"/>
        </w:rPr>
        <w:t>;</w:t>
      </w:r>
    </w:p>
    <w:p w14:paraId="2C974A7F" w14:textId="77777777" w:rsidR="0085695E" w:rsidRDefault="0085695E" w:rsidP="0085695E">
      <w:pPr>
        <w:suppressAutoHyphens w:val="0"/>
        <w:autoSpaceDE w:val="0"/>
        <w:adjustRightInd w:val="0"/>
        <w:jc w:val="both"/>
        <w:rPr>
          <w:rFonts w:ascii="Tahoma" w:eastAsia="Cambria" w:hAnsi="Tahoma" w:cs="Tahoma"/>
          <w:color w:val="232323"/>
          <w:highlight w:val="white"/>
          <w:lang w:eastAsia="ar-SA"/>
        </w:rPr>
      </w:pPr>
    </w:p>
    <w:p w14:paraId="1714937C" w14:textId="3F4F4F05" w:rsidR="0085695E" w:rsidRDefault="0085695E" w:rsidP="003B25DA">
      <w:pPr>
        <w:suppressAutoHyphens w:val="0"/>
        <w:autoSpaceDE w:val="0"/>
        <w:adjustRightInd w:val="0"/>
        <w:jc w:val="both"/>
        <w:rPr>
          <w:rFonts w:ascii="Tahoma" w:eastAsia="Cambria" w:hAnsi="Tahoma" w:cs="Tahoma"/>
          <w:color w:val="232323"/>
          <w:lang w:eastAsia="ar-SA"/>
        </w:rPr>
      </w:pPr>
      <w:r w:rsidRPr="00103170">
        <w:rPr>
          <w:rFonts w:ascii="Tahoma" w:eastAsia="Cambria" w:hAnsi="Tahoma" w:cs="Tahoma"/>
          <w:b/>
          <w:color w:val="232323"/>
          <w:highlight w:val="white"/>
          <w:lang w:eastAsia="ar-SA"/>
        </w:rPr>
        <w:t>RITENUTO</w:t>
      </w:r>
      <w:r>
        <w:rPr>
          <w:rFonts w:ascii="Tahoma" w:eastAsia="Cambria" w:hAnsi="Tahoma" w:cs="Tahoma"/>
          <w:color w:val="232323"/>
          <w:lang w:eastAsia="ar-SA"/>
        </w:rPr>
        <w:t xml:space="preserve"> </w:t>
      </w:r>
      <w:r w:rsidRPr="00361671">
        <w:rPr>
          <w:rFonts w:ascii="Tahoma" w:eastAsia="Cambria" w:hAnsi="Tahoma" w:cs="Tahoma"/>
          <w:color w:val="232323"/>
          <w:lang w:eastAsia="ar-SA"/>
        </w:rPr>
        <w:t>pertanto, per i motivi che precedono, d</w:t>
      </w:r>
      <w:r>
        <w:rPr>
          <w:rFonts w:ascii="Tahoma" w:eastAsia="Cambria" w:hAnsi="Tahoma" w:cs="Tahoma"/>
          <w:color w:val="232323"/>
          <w:lang w:eastAsia="ar-SA"/>
        </w:rPr>
        <w:t xml:space="preserve">i procedere con la revoca della </w:t>
      </w:r>
      <w:r w:rsidRPr="00361671">
        <w:rPr>
          <w:rFonts w:ascii="Tahoma" w:eastAsia="Cambria" w:hAnsi="Tahoma" w:cs="Tahoma"/>
          <w:color w:val="232323"/>
          <w:lang w:eastAsia="ar-SA"/>
        </w:rPr>
        <w:t>con</w:t>
      </w:r>
      <w:r>
        <w:rPr>
          <w:rFonts w:ascii="Tahoma" w:eastAsia="Cambria" w:hAnsi="Tahoma" w:cs="Tahoma"/>
          <w:color w:val="232323"/>
          <w:lang w:eastAsia="ar-SA"/>
        </w:rPr>
        <w:t>cessione di suolo pubblico avan</w:t>
      </w:r>
      <w:r w:rsidRPr="00361671">
        <w:rPr>
          <w:rFonts w:ascii="Tahoma" w:eastAsia="Cambria" w:hAnsi="Tahoma" w:cs="Tahoma"/>
          <w:color w:val="232323"/>
          <w:lang w:eastAsia="ar-SA"/>
        </w:rPr>
        <w:t>zata da</w:t>
      </w:r>
      <w:r>
        <w:rPr>
          <w:rFonts w:ascii="Tahoma" w:eastAsia="Cambria" w:hAnsi="Tahoma" w:cs="Tahoma"/>
          <w:color w:val="232323"/>
          <w:lang w:eastAsia="ar-SA"/>
        </w:rPr>
        <w:t xml:space="preserve">l </w:t>
      </w:r>
      <w:r>
        <w:rPr>
          <w:rFonts w:ascii="Tahoma" w:eastAsia="Cambria" w:hAnsi="Tahoma" w:cs="Tahoma"/>
          <w:color w:val="232323"/>
          <w:highlight w:val="white"/>
          <w:lang w:eastAsia="ar-SA"/>
        </w:rPr>
        <w:t>sig.</w:t>
      </w:r>
      <w:r>
        <w:rPr>
          <w:rFonts w:ascii="Tahoma" w:eastAsia="Cambria" w:hAnsi="Tahoma" w:cs="Tahoma"/>
          <w:color w:val="232323"/>
          <w:lang w:eastAsia="ar-SA"/>
        </w:rPr>
        <w:t xml:space="preserve"> </w:t>
      </w:r>
      <w:r w:rsidRPr="00575817">
        <w:rPr>
          <w:rFonts w:ascii="Tahoma" w:hAnsi="Tahoma" w:cs="Tahoma"/>
          <w:b/>
          <w:bCs/>
          <w:kern w:val="0"/>
        </w:rPr>
        <w:t>+++=</w:t>
      </w:r>
      <w:proofErr w:type="spellStart"/>
      <w:r w:rsidRPr="00575817">
        <w:rPr>
          <w:rFonts w:ascii="Tahoma" w:hAnsi="Tahoma" w:cs="Tahoma"/>
          <w:b/>
          <w:bCs/>
          <w:kern w:val="0"/>
        </w:rPr>
        <w:t>pratica.anagrafica.cognome</w:t>
      </w:r>
      <w:proofErr w:type="spellEnd"/>
      <w:r w:rsidRPr="00575817">
        <w:rPr>
          <w:rFonts w:ascii="Tahoma" w:hAnsi="Tahoma" w:cs="Tahoma"/>
          <w:b/>
          <w:bCs/>
          <w:kern w:val="0"/>
        </w:rPr>
        <w:t>+++</w:t>
      </w:r>
      <w:r>
        <w:rPr>
          <w:rFonts w:ascii="Tahoma" w:hAnsi="Tahoma" w:cs="Tahoma"/>
          <w:b/>
        </w:rPr>
        <w:t xml:space="preserve"> </w:t>
      </w:r>
      <w:r w:rsidRPr="00575817">
        <w:rPr>
          <w:rFonts w:ascii="Tahoma" w:hAnsi="Tahoma" w:cs="Tahoma"/>
          <w:b/>
          <w:bCs/>
          <w:kern w:val="0"/>
        </w:rPr>
        <w:t>+++=</w:t>
      </w:r>
      <w:proofErr w:type="spellStart"/>
      <w:r w:rsidRPr="00575817">
        <w:rPr>
          <w:rFonts w:ascii="Tahoma" w:hAnsi="Tahoma" w:cs="Tahoma"/>
          <w:b/>
          <w:bCs/>
          <w:kern w:val="0"/>
        </w:rPr>
        <w:t>pratica.anagrafica.nome</w:t>
      </w:r>
      <w:proofErr w:type="spellEnd"/>
      <w:r w:rsidRPr="00575817">
        <w:rPr>
          <w:rFonts w:ascii="Tahoma" w:hAnsi="Tahoma" w:cs="Tahoma"/>
          <w:b/>
          <w:bCs/>
          <w:kern w:val="0"/>
        </w:rPr>
        <w:t>+++</w:t>
      </w:r>
      <w:r w:rsidRPr="007E303E">
        <w:rPr>
          <w:rFonts w:ascii="Tahoma" w:hAnsi="Tahoma" w:cs="Tahoma"/>
          <w:bCs/>
          <w:kern w:val="0"/>
        </w:rPr>
        <w:t xml:space="preserve">, </w:t>
      </w:r>
      <w:r w:rsidRPr="00361671">
        <w:rPr>
          <w:rFonts w:ascii="Tahoma" w:eastAsia="Cambria" w:hAnsi="Tahoma" w:cs="Tahoma"/>
          <w:color w:val="232323"/>
          <w:lang w:eastAsia="ar-SA"/>
        </w:rPr>
        <w:t xml:space="preserve">per la concessione di passo carrabile in </w:t>
      </w:r>
      <w:r w:rsidRPr="0030223D">
        <w:rPr>
          <w:rFonts w:ascii="Tahoma" w:eastAsia="Cambria" w:hAnsi="Tahoma" w:cs="Tahoma"/>
          <w:b/>
          <w:color w:val="232323"/>
          <w:lang w:eastAsia="ar-SA"/>
        </w:rPr>
        <w:t xml:space="preserve">+++=pratica.dati_istanza.indirizzo_segnale_indicatore.indirizzo+++ </w:t>
      </w:r>
      <w:r>
        <w:rPr>
          <w:rFonts w:ascii="Tahoma" w:eastAsia="Cambria" w:hAnsi="Tahoma" w:cs="Tahoma"/>
          <w:color w:val="232323"/>
          <w:lang w:eastAsia="ar-SA"/>
        </w:rPr>
        <w:t xml:space="preserve">per la durata richiesta di </w:t>
      </w:r>
      <w:r w:rsidR="003B25DA">
        <w:rPr>
          <w:rFonts w:ascii="Tahoma" w:hAnsi="Tahoma" w:cs="Tahoma"/>
        </w:rPr>
        <w:t xml:space="preserve">anni </w:t>
      </w:r>
      <w:r w:rsidR="003B25DA" w:rsidRPr="0007259D">
        <w:rPr>
          <w:rFonts w:ascii="Tahoma" w:hAnsi="Tahoma" w:cs="Tahoma"/>
          <w:b/>
          <w:bCs/>
          <w:kern w:val="0"/>
        </w:rPr>
        <w:t>+++=</w:t>
      </w:r>
      <w:proofErr w:type="spellStart"/>
      <w:r w:rsidR="003B25DA" w:rsidRPr="0007259D">
        <w:rPr>
          <w:rFonts w:ascii="Tahoma" w:eastAsia="Calibri" w:hAnsi="Tahoma" w:cs="Tahoma"/>
          <w:b/>
          <w:bCs/>
          <w:lang w:eastAsia="en-US"/>
        </w:rPr>
        <w:t>pratica.dati_istanza.link_pratica_origine.</w:t>
      </w:r>
      <w:r w:rsidR="003B25DA">
        <w:rPr>
          <w:rFonts w:ascii="Tahoma" w:eastAsia="Calibri" w:hAnsi="Tahoma" w:cs="Tahoma"/>
          <w:b/>
          <w:bCs/>
          <w:lang w:eastAsia="en-US"/>
        </w:rPr>
        <w:t>anni</w:t>
      </w:r>
      <w:proofErr w:type="spellEnd"/>
      <w:r w:rsidR="003B25DA" w:rsidRPr="0007259D">
        <w:rPr>
          <w:rFonts w:ascii="Tahoma" w:hAnsi="Tahoma" w:cs="Tahoma"/>
          <w:b/>
          <w:bCs/>
          <w:kern w:val="0"/>
        </w:rPr>
        <w:t>++</w:t>
      </w:r>
      <w:r w:rsidR="003B25DA">
        <w:rPr>
          <w:rFonts w:ascii="Tahoma" w:hAnsi="Tahoma" w:cs="Tahoma"/>
          <w:b/>
          <w:bCs/>
          <w:kern w:val="0"/>
        </w:rPr>
        <w:t xml:space="preserve">+, </w:t>
      </w:r>
      <w:r w:rsidR="003B25DA" w:rsidRPr="003B25DA">
        <w:rPr>
          <w:rFonts w:ascii="Tahoma" w:hAnsi="Tahoma" w:cs="Tahoma"/>
          <w:kern w:val="0"/>
        </w:rPr>
        <w:t>mesi</w:t>
      </w:r>
      <w:r w:rsidR="003B25DA">
        <w:rPr>
          <w:rFonts w:ascii="Tahoma" w:hAnsi="Tahoma" w:cs="Tahoma"/>
          <w:b/>
          <w:bCs/>
          <w:kern w:val="0"/>
        </w:rPr>
        <w:t xml:space="preserve"> </w:t>
      </w:r>
      <w:r w:rsidR="003B25DA" w:rsidRPr="0007259D">
        <w:rPr>
          <w:rFonts w:ascii="Tahoma" w:hAnsi="Tahoma" w:cs="Tahoma"/>
          <w:b/>
          <w:bCs/>
          <w:kern w:val="0"/>
        </w:rPr>
        <w:t>+++=</w:t>
      </w:r>
      <w:proofErr w:type="spellStart"/>
      <w:r w:rsidR="003B25DA" w:rsidRPr="0007259D">
        <w:rPr>
          <w:rFonts w:ascii="Tahoma" w:eastAsia="Calibri" w:hAnsi="Tahoma" w:cs="Tahoma"/>
          <w:b/>
          <w:bCs/>
          <w:lang w:eastAsia="en-US"/>
        </w:rPr>
        <w:t>pratica.dati_istanza.link_pratica_origine.</w:t>
      </w:r>
      <w:r w:rsidR="003B25DA">
        <w:rPr>
          <w:rFonts w:ascii="Tahoma" w:eastAsia="Calibri" w:hAnsi="Tahoma" w:cs="Tahoma"/>
          <w:b/>
          <w:bCs/>
          <w:lang w:eastAsia="en-US"/>
        </w:rPr>
        <w:t>mesi</w:t>
      </w:r>
      <w:proofErr w:type="spellEnd"/>
      <w:r w:rsidR="003B25DA" w:rsidRPr="0007259D">
        <w:rPr>
          <w:rFonts w:ascii="Tahoma" w:hAnsi="Tahoma" w:cs="Tahoma"/>
          <w:b/>
          <w:bCs/>
          <w:kern w:val="0"/>
        </w:rPr>
        <w:t>+++</w:t>
      </w:r>
      <w:r w:rsidR="003B25DA">
        <w:rPr>
          <w:rFonts w:ascii="Tahoma" w:hAnsi="Tahoma" w:cs="Tahoma"/>
          <w:b/>
          <w:bCs/>
          <w:kern w:val="0"/>
        </w:rPr>
        <w:t xml:space="preserve"> </w:t>
      </w:r>
      <w:r w:rsidR="003B25DA">
        <w:rPr>
          <w:rFonts w:ascii="Tahoma" w:hAnsi="Tahoma" w:cs="Tahoma"/>
        </w:rPr>
        <w:t xml:space="preserve">e giorni </w:t>
      </w:r>
      <w:r w:rsidR="003B25DA" w:rsidRPr="0007259D">
        <w:rPr>
          <w:rFonts w:ascii="Tahoma" w:hAnsi="Tahoma" w:cs="Tahoma"/>
          <w:b/>
          <w:bCs/>
          <w:kern w:val="0"/>
        </w:rPr>
        <w:t>+++=</w:t>
      </w:r>
      <w:proofErr w:type="spellStart"/>
      <w:r w:rsidR="003B25DA" w:rsidRPr="0007259D">
        <w:rPr>
          <w:rFonts w:ascii="Tahoma" w:eastAsia="Calibri" w:hAnsi="Tahoma" w:cs="Tahoma"/>
          <w:b/>
          <w:bCs/>
          <w:lang w:eastAsia="en-US"/>
        </w:rPr>
        <w:t>pratica.dati_istanza.link_pratica_origine.</w:t>
      </w:r>
      <w:r w:rsidR="003B25DA">
        <w:rPr>
          <w:rFonts w:ascii="Tahoma" w:eastAsia="Calibri" w:hAnsi="Tahoma" w:cs="Tahoma"/>
          <w:b/>
          <w:bCs/>
          <w:lang w:eastAsia="en-US"/>
        </w:rPr>
        <w:t>giorni</w:t>
      </w:r>
      <w:proofErr w:type="spellEnd"/>
      <w:r w:rsidR="003B25DA" w:rsidRPr="0007259D">
        <w:rPr>
          <w:rFonts w:ascii="Tahoma" w:hAnsi="Tahoma" w:cs="Tahoma"/>
          <w:b/>
          <w:bCs/>
          <w:kern w:val="0"/>
        </w:rPr>
        <w:t>+++</w:t>
      </w:r>
      <w:r w:rsidR="003B25DA">
        <w:rPr>
          <w:rFonts w:ascii="Tahoma" w:eastAsia="Cambria" w:hAnsi="Tahoma" w:cs="Tahoma"/>
          <w:color w:val="232323"/>
          <w:lang w:eastAsia="ar-SA"/>
        </w:rPr>
        <w:t>;</w:t>
      </w:r>
    </w:p>
    <w:p w14:paraId="60973E58" w14:textId="77777777" w:rsidR="003B25DA" w:rsidRPr="00575817" w:rsidRDefault="003B25DA" w:rsidP="003B25DA">
      <w:pPr>
        <w:suppressAutoHyphens w:val="0"/>
        <w:autoSpaceDE w:val="0"/>
        <w:adjustRightInd w:val="0"/>
        <w:jc w:val="both"/>
        <w:rPr>
          <w:rFonts w:ascii="Tahoma" w:hAnsi="Tahoma" w:cs="Tahoma"/>
        </w:rPr>
      </w:pPr>
    </w:p>
    <w:p w14:paraId="0B6AB61F" w14:textId="77777777" w:rsidR="0085695E" w:rsidRPr="00575817" w:rsidRDefault="0085695E" w:rsidP="0085695E">
      <w:pPr>
        <w:spacing w:after="200"/>
        <w:jc w:val="both"/>
        <w:rPr>
          <w:rFonts w:ascii="Tahoma" w:hAnsi="Tahoma" w:cs="Tahoma"/>
        </w:rPr>
      </w:pPr>
      <w:r w:rsidRPr="00575817">
        <w:rPr>
          <w:rFonts w:ascii="Tahoma" w:eastAsia="Calibri" w:hAnsi="Tahoma" w:cs="Tahoma"/>
          <w:b/>
          <w:bCs/>
          <w:color w:val="000000"/>
          <w:lang w:eastAsia="en-US" w:bidi="ar-SA"/>
        </w:rPr>
        <w:t xml:space="preserve">DATO ATTO </w:t>
      </w:r>
      <w:r w:rsidRPr="00575817">
        <w:rPr>
          <w:rFonts w:ascii="Tahoma" w:eastAsia="Calibri" w:hAnsi="Tahoma" w:cs="Tahoma"/>
          <w:color w:val="000000"/>
          <w:lang w:eastAsia="en-US" w:bidi="ar-SA"/>
        </w:rPr>
        <w:t>che è stata verificata, in conformità alle previsioni del vigente Piano Anticorruzione ed ai sensi di quanto previsto dall’art. 6-bis della Legge n. 241/90, come aggiunto dall’art.1 della Legge n. 190/2012, l’assenza di ipotesi</w:t>
      </w:r>
      <w:r w:rsidRPr="00575817">
        <w:rPr>
          <w:rFonts w:ascii="Tahoma" w:eastAsia="Calibri" w:hAnsi="Tahoma" w:cs="Tahoma"/>
          <w:bCs/>
          <w:color w:val="000000"/>
          <w:lang w:eastAsia="en-US" w:bidi="ar-SA"/>
        </w:rPr>
        <w:t xml:space="preserve"> di conflitto di interesse e pertanto l’insussistenza dell’obbligo di astensione nell’adozione del presente provvedimento;</w:t>
      </w:r>
    </w:p>
    <w:p w14:paraId="0B5CB177" w14:textId="4EC0B767" w:rsidR="0085695E" w:rsidRDefault="0085695E" w:rsidP="0085695E">
      <w:pPr>
        <w:pStyle w:val="Testodelblocco1"/>
        <w:ind w:left="0" w:right="567"/>
        <w:rPr>
          <w:rFonts w:ascii="Tahoma" w:hAnsi="Tahoma" w:cs="Tahoma"/>
          <w:color w:val="000000"/>
        </w:rPr>
      </w:pPr>
      <w:r w:rsidRPr="00575817">
        <w:rPr>
          <w:rFonts w:ascii="Tahoma" w:hAnsi="Tahoma" w:cs="Tahoma"/>
          <w:b/>
          <w:bCs/>
          <w:color w:val="000000"/>
        </w:rPr>
        <w:t xml:space="preserve">VISTA </w:t>
      </w:r>
      <w:r w:rsidRPr="00575817">
        <w:rPr>
          <w:rFonts w:ascii="Tahoma" w:hAnsi="Tahoma" w:cs="Tahoma"/>
          <w:color w:val="000000"/>
        </w:rPr>
        <w:t>la competenza Dirigenziale trattandosi di atto di gestione;</w:t>
      </w:r>
    </w:p>
    <w:p w14:paraId="7E10EB0F" w14:textId="77777777" w:rsidR="0085695E" w:rsidRDefault="0085695E" w:rsidP="0085695E">
      <w:pPr>
        <w:pStyle w:val="Testodelblocco1"/>
        <w:ind w:left="0" w:right="567"/>
        <w:rPr>
          <w:rFonts w:ascii="Tahoma" w:hAnsi="Tahoma" w:cs="Tahoma"/>
          <w:color w:val="000000"/>
        </w:rPr>
      </w:pPr>
    </w:p>
    <w:p w14:paraId="6A168D91" w14:textId="77777777" w:rsidR="0085695E" w:rsidRDefault="0085695E" w:rsidP="0085695E">
      <w:pPr>
        <w:pStyle w:val="Testodelblocco1"/>
        <w:ind w:left="0" w:right="567"/>
        <w:rPr>
          <w:rFonts w:ascii="Tahoma" w:eastAsia="Calibri" w:hAnsi="Tahoma" w:cs="Tahoma"/>
          <w:b/>
          <w:bCs/>
          <w:color w:val="000000"/>
          <w:lang w:eastAsia="en-US" w:bidi="ar-SA"/>
        </w:rPr>
      </w:pPr>
      <w:r w:rsidRPr="00575817">
        <w:rPr>
          <w:rFonts w:ascii="Tahoma" w:eastAsia="Calibri" w:hAnsi="Tahoma" w:cs="Tahoma"/>
          <w:b/>
          <w:bCs/>
          <w:color w:val="000000"/>
          <w:lang w:eastAsia="en-US" w:bidi="ar-SA"/>
        </w:rPr>
        <w:t xml:space="preserve">DATO ATTO </w:t>
      </w:r>
    </w:p>
    <w:p w14:paraId="7E41DBE6" w14:textId="77777777" w:rsidR="0085695E" w:rsidRPr="0029158C" w:rsidRDefault="0085695E" w:rsidP="0085695E">
      <w:pPr>
        <w:pStyle w:val="Testodelblocco1"/>
        <w:numPr>
          <w:ilvl w:val="0"/>
          <w:numId w:val="18"/>
        </w:numPr>
        <w:ind w:right="567"/>
        <w:rPr>
          <w:rFonts w:ascii="Tahoma" w:hAnsi="Tahoma" w:cs="Tahoma"/>
          <w:color w:val="000000"/>
        </w:rPr>
      </w:pPr>
      <w:r w:rsidRPr="0029158C">
        <w:rPr>
          <w:rFonts w:ascii="Tahoma" w:eastAsia="Calibri" w:hAnsi="Tahoma" w:cs="Tahoma"/>
          <w:color w:val="000000"/>
          <w:lang w:eastAsia="en-US" w:bidi="ar-SA"/>
        </w:rPr>
        <w:t xml:space="preserve">che </w:t>
      </w:r>
      <w:r>
        <w:rPr>
          <w:rFonts w:ascii="Tahoma" w:eastAsia="Calibri" w:hAnsi="Tahoma" w:cs="Tahoma"/>
          <w:color w:val="000000"/>
          <w:lang w:eastAsia="en-US" w:bidi="ar-SA"/>
        </w:rPr>
        <w:t>il presente provvedimento</w:t>
      </w:r>
      <w:r w:rsidRPr="0029158C">
        <w:rPr>
          <w:rFonts w:ascii="Tahoma" w:eastAsia="Calibri" w:hAnsi="Tahoma" w:cs="Tahoma"/>
          <w:color w:val="000000"/>
          <w:lang w:eastAsia="en-US" w:bidi="ar-SA"/>
        </w:rPr>
        <w:t xml:space="preserve"> è immediatamente eseguibile con la firma del dirigente e non</w:t>
      </w:r>
      <w:r>
        <w:rPr>
          <w:rFonts w:ascii="Tahoma" w:eastAsia="Calibri" w:hAnsi="Tahoma" w:cs="Tahoma"/>
          <w:color w:val="000000"/>
          <w:lang w:eastAsia="en-US" w:bidi="ar-SA"/>
        </w:rPr>
        <w:t xml:space="preserve"> </w:t>
      </w:r>
      <w:r w:rsidRPr="0029158C">
        <w:rPr>
          <w:rFonts w:ascii="Tahoma" w:eastAsia="Calibri" w:hAnsi="Tahoma" w:cs="Tahoma"/>
          <w:color w:val="000000"/>
          <w:lang w:eastAsia="en-US" w:bidi="ar-SA"/>
        </w:rPr>
        <w:t>comporta impegni di spesa</w:t>
      </w:r>
      <w:r>
        <w:rPr>
          <w:rFonts w:ascii="Tahoma" w:eastAsia="Calibri" w:hAnsi="Tahoma" w:cs="Tahoma"/>
          <w:color w:val="000000"/>
          <w:lang w:eastAsia="en-US" w:bidi="ar-SA"/>
        </w:rPr>
        <w:t>;</w:t>
      </w:r>
    </w:p>
    <w:p w14:paraId="3F9DF9CB" w14:textId="77777777" w:rsidR="0085695E" w:rsidRPr="0029158C" w:rsidRDefault="0085695E" w:rsidP="0085695E">
      <w:pPr>
        <w:pStyle w:val="Testodelblocco1"/>
        <w:numPr>
          <w:ilvl w:val="0"/>
          <w:numId w:val="18"/>
        </w:numPr>
        <w:ind w:right="567"/>
        <w:rPr>
          <w:rFonts w:ascii="Tahoma" w:hAnsi="Tahoma" w:cs="Tahoma"/>
          <w:color w:val="000000"/>
        </w:rPr>
      </w:pPr>
      <w:r w:rsidRPr="0029158C">
        <w:rPr>
          <w:rFonts w:ascii="Tahoma" w:hAnsi="Tahoma" w:cs="Tahoma"/>
          <w:color w:val="000000"/>
        </w:rPr>
        <w:lastRenderedPageBreak/>
        <w:t>che il presente provvedimento sarà affisso all'Albo Pretorio on-line ai fini della conoscibilità</w:t>
      </w:r>
      <w:r>
        <w:rPr>
          <w:rFonts w:ascii="Tahoma" w:hAnsi="Tahoma" w:cs="Tahoma"/>
          <w:color w:val="000000"/>
        </w:rPr>
        <w:t xml:space="preserve"> </w:t>
      </w:r>
      <w:r w:rsidRPr="0029158C">
        <w:rPr>
          <w:rFonts w:ascii="Tahoma" w:hAnsi="Tahoma" w:cs="Tahoma"/>
          <w:color w:val="000000"/>
        </w:rPr>
        <w:t>dello stesso e dell'assolvimento dell'obbligo di pubblicità legale;</w:t>
      </w:r>
    </w:p>
    <w:p w14:paraId="2A84C8AC" w14:textId="77777777" w:rsidR="0085695E" w:rsidRPr="00575817" w:rsidRDefault="0085695E" w:rsidP="0085695E">
      <w:pPr>
        <w:pStyle w:val="Testodelblocco1"/>
        <w:ind w:left="0" w:right="567"/>
        <w:rPr>
          <w:rFonts w:ascii="Tahoma" w:hAnsi="Tahoma" w:cs="Tahoma"/>
          <w:b/>
          <w:bCs/>
          <w:color w:val="000000"/>
        </w:rPr>
      </w:pPr>
    </w:p>
    <w:p w14:paraId="431345DA" w14:textId="77777777" w:rsidR="0085695E" w:rsidRPr="00575817" w:rsidRDefault="0085695E" w:rsidP="0085695E">
      <w:pPr>
        <w:pStyle w:val="Testodelblocco1"/>
        <w:ind w:left="0" w:right="567"/>
        <w:rPr>
          <w:rFonts w:ascii="Tahoma" w:hAnsi="Tahoma" w:cs="Tahoma"/>
        </w:rPr>
      </w:pPr>
      <w:r w:rsidRPr="00575817">
        <w:rPr>
          <w:rFonts w:ascii="Tahoma" w:hAnsi="Tahoma" w:cs="Tahoma"/>
          <w:b/>
          <w:bCs/>
          <w:color w:val="000000"/>
        </w:rPr>
        <w:t>VISTI:</w:t>
      </w:r>
    </w:p>
    <w:p w14:paraId="556B8E17" w14:textId="77777777" w:rsidR="0085695E" w:rsidRPr="00575817" w:rsidRDefault="0085695E" w:rsidP="0085695E">
      <w:pPr>
        <w:numPr>
          <w:ilvl w:val="0"/>
          <w:numId w:val="16"/>
        </w:numPr>
        <w:autoSpaceDN/>
        <w:textAlignment w:val="auto"/>
        <w:rPr>
          <w:rFonts w:ascii="Tahoma" w:hAnsi="Tahoma" w:cs="Tahoma"/>
        </w:rPr>
      </w:pPr>
      <w:r w:rsidRPr="00575817">
        <w:rPr>
          <w:rFonts w:ascii="Tahoma" w:hAnsi="Tahoma" w:cs="Tahoma"/>
          <w:color w:val="000000"/>
        </w:rPr>
        <w:t>il T.U.E.L. approvato con D. Lgs. n. 267 del 18/08/2000;</w:t>
      </w:r>
    </w:p>
    <w:p w14:paraId="1A36F6A7" w14:textId="77777777" w:rsidR="0085695E" w:rsidRPr="00575817" w:rsidRDefault="0085695E" w:rsidP="0085695E">
      <w:pPr>
        <w:pStyle w:val="Testodelblocco1"/>
        <w:numPr>
          <w:ilvl w:val="0"/>
          <w:numId w:val="16"/>
        </w:numPr>
        <w:ind w:right="-1"/>
        <w:rPr>
          <w:rFonts w:ascii="Tahoma" w:hAnsi="Tahoma" w:cs="Tahoma"/>
        </w:rPr>
      </w:pPr>
      <w:r w:rsidRPr="00575817">
        <w:rPr>
          <w:rFonts w:ascii="Tahoma" w:hAnsi="Tahoma" w:cs="Tahoma"/>
          <w:bCs/>
          <w:color w:val="000000"/>
        </w:rPr>
        <w:t>il</w:t>
      </w:r>
      <w:r w:rsidRPr="00575817">
        <w:rPr>
          <w:rFonts w:ascii="Tahoma" w:hAnsi="Tahoma" w:cs="Tahoma"/>
          <w:color w:val="000000"/>
        </w:rPr>
        <w:t xml:space="preserve"> Regolamento di Contabilità e Statuto Comunale degli Enti Locali; </w:t>
      </w:r>
    </w:p>
    <w:p w14:paraId="49A12688" w14:textId="77777777" w:rsidR="0085695E" w:rsidRPr="00575817" w:rsidRDefault="0085695E" w:rsidP="0085695E">
      <w:pPr>
        <w:pStyle w:val="Testodelblocco1"/>
        <w:numPr>
          <w:ilvl w:val="0"/>
          <w:numId w:val="16"/>
        </w:numPr>
        <w:ind w:right="-1"/>
        <w:rPr>
          <w:rFonts w:ascii="Tahoma" w:hAnsi="Tahoma" w:cs="Tahoma"/>
        </w:rPr>
      </w:pPr>
      <w:r w:rsidRPr="00575817">
        <w:rPr>
          <w:rFonts w:ascii="Tahoma" w:hAnsi="Tahoma" w:cs="Tahoma"/>
          <w:color w:val="000000"/>
        </w:rPr>
        <w:t xml:space="preserve">il Regolamento sul </w:t>
      </w:r>
      <w:r w:rsidRPr="00575817">
        <w:rPr>
          <w:rFonts w:ascii="Tahoma" w:hAnsi="Tahoma" w:cs="Tahoma"/>
          <w:iCs/>
          <w:color w:val="000000"/>
        </w:rPr>
        <w:t>Decentramento Amministrativo</w:t>
      </w:r>
      <w:r w:rsidRPr="00575817">
        <w:rPr>
          <w:rFonts w:ascii="Tahoma" w:hAnsi="Tahoma" w:cs="Tahoma"/>
          <w:color w:val="000000"/>
        </w:rPr>
        <w:t>;</w:t>
      </w:r>
    </w:p>
    <w:p w14:paraId="464FFC48" w14:textId="250CF4FB" w:rsidR="0085695E" w:rsidRPr="004500B5" w:rsidRDefault="0085695E" w:rsidP="0085695E">
      <w:pPr>
        <w:pStyle w:val="Testodelblocco1"/>
        <w:numPr>
          <w:ilvl w:val="0"/>
          <w:numId w:val="16"/>
        </w:numPr>
        <w:ind w:right="-1"/>
        <w:rPr>
          <w:rFonts w:ascii="Tahoma" w:hAnsi="Tahoma" w:cs="Tahoma"/>
        </w:rPr>
      </w:pPr>
      <w:r w:rsidRPr="00575817">
        <w:rPr>
          <w:rFonts w:ascii="Tahoma" w:hAnsi="Tahoma" w:cs="Tahoma"/>
        </w:rPr>
        <w:t xml:space="preserve">il Nuovo Codice della Strada (D. Lgs. del 30 aprile 1992 n. 285 </w:t>
      </w:r>
      <w:r w:rsidRPr="004500B5">
        <w:rPr>
          <w:rFonts w:ascii="Tahoma" w:hAnsi="Tahoma" w:cs="Tahoma"/>
        </w:rPr>
        <w:t xml:space="preserve">e </w:t>
      </w:r>
      <w:hyperlink r:id="rId7" w:history="1">
        <w:proofErr w:type="spellStart"/>
        <w:r w:rsidRPr="004500B5">
          <w:rPr>
            <w:rStyle w:val="Collegamentoipertestuale"/>
            <w:rFonts w:ascii="Tahoma" w:hAnsi="Tahoma" w:cs="Tahoma"/>
            <w:color w:val="auto"/>
            <w:u w:val="none"/>
          </w:rPr>
          <w:t>ss.mm.</w:t>
        </w:r>
      </w:hyperlink>
      <w:r w:rsidRPr="004500B5">
        <w:rPr>
          <w:rFonts w:ascii="Tahoma" w:hAnsi="Tahoma" w:cs="Tahoma"/>
        </w:rPr>
        <w:t>ii</w:t>
      </w:r>
      <w:proofErr w:type="spellEnd"/>
      <w:r w:rsidRPr="004500B5">
        <w:rPr>
          <w:rFonts w:ascii="Tahoma" w:hAnsi="Tahoma" w:cs="Tahoma"/>
        </w:rPr>
        <w:t>.);</w:t>
      </w:r>
    </w:p>
    <w:p w14:paraId="058E3DF0" w14:textId="77777777" w:rsidR="0085695E" w:rsidRPr="00575817" w:rsidRDefault="0085695E" w:rsidP="0085695E">
      <w:pPr>
        <w:numPr>
          <w:ilvl w:val="0"/>
          <w:numId w:val="16"/>
        </w:numPr>
        <w:autoSpaceDN/>
        <w:spacing w:after="29"/>
        <w:jc w:val="both"/>
        <w:textAlignment w:val="auto"/>
        <w:rPr>
          <w:rFonts w:ascii="Tahoma" w:hAnsi="Tahoma" w:cs="Tahoma"/>
        </w:rPr>
      </w:pPr>
      <w:r w:rsidRPr="00575817">
        <w:rPr>
          <w:rFonts w:ascii="Tahoma" w:eastAsia="Calibri" w:hAnsi="Tahoma" w:cs="Tahoma"/>
          <w:lang w:eastAsia="en-US"/>
        </w:rPr>
        <w:t>il Regolamento Comunale per l’occupazione di spazi ed aree pubbliche approvato con deliberazione del Consiglio Comunale n. 51 del 07/07/2011;</w:t>
      </w:r>
    </w:p>
    <w:p w14:paraId="3CEAC341" w14:textId="54DFB419" w:rsidR="0085695E" w:rsidRPr="00575817" w:rsidRDefault="0085695E" w:rsidP="0085695E">
      <w:pPr>
        <w:numPr>
          <w:ilvl w:val="0"/>
          <w:numId w:val="16"/>
        </w:numPr>
        <w:autoSpaceDN/>
        <w:spacing w:after="29"/>
        <w:jc w:val="both"/>
        <w:textAlignment w:val="auto"/>
        <w:rPr>
          <w:rFonts w:ascii="Tahoma" w:hAnsi="Tahoma" w:cs="Tahoma"/>
        </w:rPr>
      </w:pPr>
      <w:r w:rsidRPr="00575817">
        <w:rPr>
          <w:rFonts w:ascii="Tahoma" w:eastAsia="Calibri" w:hAnsi="Tahoma" w:cs="Tahoma"/>
          <w:lang w:eastAsia="en-US"/>
        </w:rPr>
        <w:t>il D. Lgs. n. 33/2013 sugli obblighi di pubblicità e trasparenza;</w:t>
      </w:r>
    </w:p>
    <w:p w14:paraId="15516EC1" w14:textId="77777777" w:rsidR="0085695E" w:rsidRPr="00575817" w:rsidRDefault="0085695E" w:rsidP="0085695E">
      <w:pPr>
        <w:numPr>
          <w:ilvl w:val="0"/>
          <w:numId w:val="16"/>
        </w:numPr>
        <w:autoSpaceDN/>
        <w:spacing w:after="29"/>
        <w:jc w:val="both"/>
        <w:textAlignment w:val="auto"/>
        <w:rPr>
          <w:rFonts w:ascii="Tahoma" w:hAnsi="Tahoma" w:cs="Tahoma"/>
        </w:rPr>
      </w:pPr>
      <w:r w:rsidRPr="00575817">
        <w:rPr>
          <w:rFonts w:ascii="Tahoma" w:eastAsia="Calibri" w:hAnsi="Tahoma" w:cs="Tahoma"/>
          <w:lang w:eastAsia="en-US"/>
        </w:rPr>
        <w:t>il Piano Triennale Anticorruzione 2021/2023 del Comune di Bari, approvato con Deliberazione della Giunta Comunale n. 191/2021 del 31/03/2021;</w:t>
      </w:r>
    </w:p>
    <w:p w14:paraId="7012A94B" w14:textId="77777777" w:rsidR="0085695E" w:rsidRPr="00575817" w:rsidRDefault="0085695E" w:rsidP="0085695E">
      <w:pPr>
        <w:pStyle w:val="Testodelblocco1"/>
        <w:ind w:left="1080" w:right="-1"/>
        <w:rPr>
          <w:rFonts w:ascii="Tahoma" w:hAnsi="Tahoma" w:cs="Tahoma"/>
        </w:rPr>
      </w:pPr>
    </w:p>
    <w:p w14:paraId="16F59184" w14:textId="77777777" w:rsidR="0085695E" w:rsidRDefault="0085695E" w:rsidP="0085695E">
      <w:pPr>
        <w:pStyle w:val="Titolo1"/>
        <w:numPr>
          <w:ilvl w:val="0"/>
          <w:numId w:val="15"/>
        </w:numPr>
        <w:tabs>
          <w:tab w:val="clear" w:pos="0"/>
        </w:tabs>
        <w:ind w:left="720" w:hanging="360"/>
        <w:jc w:val="center"/>
        <w:rPr>
          <w:rFonts w:ascii="Tahoma" w:hAnsi="Tahoma" w:cs="Tahoma"/>
        </w:rPr>
      </w:pPr>
      <w:r w:rsidRPr="00575817">
        <w:rPr>
          <w:rFonts w:ascii="Tahoma" w:hAnsi="Tahoma" w:cs="Tahoma"/>
        </w:rPr>
        <w:t>D E T E R M I N A</w:t>
      </w:r>
    </w:p>
    <w:p w14:paraId="65DC44C0" w14:textId="77777777" w:rsidR="0085695E" w:rsidRPr="00B313E5" w:rsidRDefault="0085695E" w:rsidP="0085695E">
      <w:pPr>
        <w:pStyle w:val="Corpotesto"/>
        <w:rPr>
          <w:sz w:val="22"/>
          <w:szCs w:val="22"/>
        </w:rPr>
      </w:pPr>
    </w:p>
    <w:p w14:paraId="4E4664BF" w14:textId="77777777" w:rsidR="0085695E" w:rsidRPr="00B313E5" w:rsidRDefault="0085695E" w:rsidP="0085695E">
      <w:pPr>
        <w:pStyle w:val="Corpotesto"/>
        <w:rPr>
          <w:szCs w:val="22"/>
        </w:rPr>
      </w:pPr>
      <w:r w:rsidRPr="00B313E5">
        <w:rPr>
          <w:bCs/>
          <w:kern w:val="0"/>
          <w:szCs w:val="22"/>
          <w:lang w:eastAsia="it-IT" w:bidi="ar-SA"/>
        </w:rPr>
        <w:t>PER I MOTIVI ESPRESSI IN NARRATIVA E CHE QUI S'INTENDONO INTEGRALMENTE RIPORTATI</w:t>
      </w:r>
      <w:r>
        <w:rPr>
          <w:bCs/>
          <w:kern w:val="0"/>
          <w:szCs w:val="22"/>
          <w:lang w:eastAsia="it-IT" w:bidi="ar-SA"/>
        </w:rPr>
        <w:t xml:space="preserve"> DI</w:t>
      </w:r>
      <w:r w:rsidRPr="00B313E5">
        <w:rPr>
          <w:bCs/>
          <w:kern w:val="0"/>
          <w:szCs w:val="22"/>
          <w:lang w:eastAsia="it-IT" w:bidi="ar-SA"/>
        </w:rPr>
        <w:t>:</w:t>
      </w:r>
    </w:p>
    <w:p w14:paraId="7D93DBE9" w14:textId="77777777" w:rsidR="0085695E" w:rsidRPr="00575817" w:rsidRDefault="0085695E" w:rsidP="0085695E">
      <w:pPr>
        <w:pStyle w:val="Paragrafoelenco1"/>
        <w:jc w:val="both"/>
        <w:rPr>
          <w:rFonts w:ascii="Tahoma" w:hAnsi="Tahoma" w:cs="Tahoma"/>
        </w:rPr>
      </w:pPr>
    </w:p>
    <w:p w14:paraId="2C686265" w14:textId="34F9F345" w:rsidR="0085695E" w:rsidRPr="0030223D" w:rsidRDefault="0085695E" w:rsidP="0085695E">
      <w:pPr>
        <w:suppressAutoHyphens w:val="0"/>
        <w:autoSpaceDE w:val="0"/>
        <w:adjustRightInd w:val="0"/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>REVOCARE</w:t>
      </w:r>
      <w:r>
        <w:rPr>
          <w:rFonts w:ascii="Tahoma" w:hAnsi="Tahoma" w:cs="Tahoma"/>
        </w:rPr>
        <w:t xml:space="preserve"> a</w:t>
      </w:r>
      <w:r w:rsidRPr="0030223D">
        <w:rPr>
          <w:rFonts w:ascii="Tahoma" w:hAnsi="Tahoma" w:cs="Tahoma"/>
        </w:rPr>
        <w:t xml:space="preserve">l sig. </w:t>
      </w:r>
      <w:r w:rsidRPr="0030223D">
        <w:rPr>
          <w:rFonts w:ascii="Tahoma" w:hAnsi="Tahoma" w:cs="Tahoma"/>
          <w:b/>
          <w:bCs/>
          <w:kern w:val="0"/>
        </w:rPr>
        <w:t>+++=</w:t>
      </w:r>
      <w:proofErr w:type="spellStart"/>
      <w:proofErr w:type="gramStart"/>
      <w:r w:rsidRPr="0030223D">
        <w:rPr>
          <w:rFonts w:ascii="Tahoma" w:hAnsi="Tahoma" w:cs="Tahoma"/>
          <w:b/>
          <w:bCs/>
          <w:kern w:val="0"/>
        </w:rPr>
        <w:t>pratica.anagrafica</w:t>
      </w:r>
      <w:proofErr w:type="gramEnd"/>
      <w:r w:rsidRPr="0030223D">
        <w:rPr>
          <w:rFonts w:ascii="Tahoma" w:hAnsi="Tahoma" w:cs="Tahoma"/>
          <w:b/>
          <w:bCs/>
          <w:kern w:val="0"/>
        </w:rPr>
        <w:t>.cognome</w:t>
      </w:r>
      <w:proofErr w:type="spellEnd"/>
      <w:r w:rsidRPr="0030223D">
        <w:rPr>
          <w:rFonts w:ascii="Tahoma" w:hAnsi="Tahoma" w:cs="Tahoma"/>
          <w:b/>
          <w:bCs/>
          <w:kern w:val="0"/>
        </w:rPr>
        <w:t>+++</w:t>
      </w:r>
      <w:r w:rsidRPr="0030223D">
        <w:rPr>
          <w:rFonts w:ascii="Tahoma" w:hAnsi="Tahoma" w:cs="Tahoma"/>
          <w:b/>
        </w:rPr>
        <w:t xml:space="preserve"> </w:t>
      </w:r>
      <w:r w:rsidRPr="0030223D">
        <w:rPr>
          <w:rFonts w:ascii="Tahoma" w:hAnsi="Tahoma" w:cs="Tahoma"/>
          <w:b/>
          <w:bCs/>
          <w:kern w:val="0"/>
        </w:rPr>
        <w:t>+++=</w:t>
      </w:r>
      <w:proofErr w:type="spellStart"/>
      <w:r w:rsidRPr="0030223D">
        <w:rPr>
          <w:rFonts w:ascii="Tahoma" w:hAnsi="Tahoma" w:cs="Tahoma"/>
          <w:b/>
          <w:bCs/>
          <w:kern w:val="0"/>
        </w:rPr>
        <w:t>pratica.anagrafica.nome</w:t>
      </w:r>
      <w:proofErr w:type="spellEnd"/>
      <w:r w:rsidRPr="0030223D">
        <w:rPr>
          <w:rFonts w:ascii="Tahoma" w:hAnsi="Tahoma" w:cs="Tahoma"/>
          <w:b/>
          <w:bCs/>
          <w:kern w:val="0"/>
        </w:rPr>
        <w:t>+++</w:t>
      </w:r>
      <w:r w:rsidR="004500B5">
        <w:rPr>
          <w:rFonts w:ascii="Tahoma" w:hAnsi="Tahoma" w:cs="Tahoma"/>
          <w:b/>
          <w:bCs/>
          <w:kern w:val="0"/>
        </w:rPr>
        <w:t>,</w:t>
      </w:r>
      <w:r w:rsidRPr="0030223D">
        <w:rPr>
          <w:rFonts w:ascii="Tahoma" w:hAnsi="Tahoma" w:cs="Tahoma"/>
          <w:bCs/>
          <w:kern w:val="0"/>
        </w:rPr>
        <w:t xml:space="preserve"> </w:t>
      </w:r>
      <w:r w:rsidRPr="0030223D">
        <w:rPr>
          <w:rFonts w:ascii="Tahoma" w:hAnsi="Tahoma" w:cs="Tahoma"/>
        </w:rPr>
        <w:t xml:space="preserve"> </w:t>
      </w:r>
      <w:r>
        <w:rPr>
          <w:rFonts w:ascii="Tahoma" w:eastAsia="Cambria" w:hAnsi="Tahoma" w:cs="Tahoma"/>
          <w:color w:val="232323"/>
          <w:highlight w:val="white"/>
          <w:lang w:eastAsia="ar-SA"/>
        </w:rPr>
        <w:t xml:space="preserve">la concessione di </w:t>
      </w:r>
      <w:r w:rsidRPr="00103170">
        <w:rPr>
          <w:rFonts w:ascii="Tahoma" w:eastAsia="Cambria" w:hAnsi="Tahoma" w:cs="Tahoma"/>
          <w:color w:val="232323"/>
          <w:highlight w:val="white"/>
          <w:lang w:eastAsia="ar-SA"/>
        </w:rPr>
        <w:t xml:space="preserve">suolo pubblico </w:t>
      </w:r>
      <w:r>
        <w:rPr>
          <w:rFonts w:ascii="Tahoma" w:eastAsia="Cambria" w:hAnsi="Tahoma" w:cs="Tahoma"/>
          <w:color w:val="232323"/>
          <w:lang w:eastAsia="ar-SA"/>
        </w:rPr>
        <w:t xml:space="preserve">per l’apertura di un passo carrabile </w:t>
      </w:r>
      <w:r>
        <w:rPr>
          <w:rFonts w:ascii="Tahoma" w:hAnsi="Tahoma" w:cs="Tahoma"/>
        </w:rPr>
        <w:t xml:space="preserve">in </w:t>
      </w:r>
      <w:r w:rsidRPr="00575817">
        <w:rPr>
          <w:rFonts w:ascii="Tahoma" w:hAnsi="Tahoma" w:cs="Tahoma"/>
          <w:b/>
          <w:bCs/>
          <w:kern w:val="0"/>
        </w:rPr>
        <w:t>+</w:t>
      </w:r>
      <w:r>
        <w:rPr>
          <w:rFonts w:ascii="Tahoma" w:hAnsi="Tahoma" w:cs="Tahoma"/>
          <w:b/>
          <w:bCs/>
          <w:kern w:val="0"/>
        </w:rPr>
        <w:t>+</w:t>
      </w:r>
      <w:r w:rsidRPr="00575817">
        <w:rPr>
          <w:rFonts w:ascii="Tahoma" w:hAnsi="Tahoma" w:cs="Tahoma"/>
          <w:b/>
          <w:bCs/>
          <w:kern w:val="0"/>
        </w:rPr>
        <w:t>+=pratica.dati_istanza.indirizzo_segnale_indicatore.indirizzo+++</w:t>
      </w:r>
      <w:r>
        <w:rPr>
          <w:rFonts w:ascii="Tahoma" w:hAnsi="Tahoma" w:cs="Tahoma"/>
        </w:rPr>
        <w:t xml:space="preserve"> </w:t>
      </w:r>
      <w:r>
        <w:rPr>
          <w:rFonts w:ascii="Tahoma" w:eastAsia="Cambria" w:hAnsi="Tahoma" w:cs="Tahoma"/>
          <w:color w:val="232323"/>
          <w:lang w:eastAsia="ar-SA"/>
        </w:rPr>
        <w:t>di cui alla</w:t>
      </w:r>
      <w:r>
        <w:rPr>
          <w:rFonts w:ascii="Tahoma" w:hAnsi="Tahoma" w:cs="Tahoma"/>
        </w:rPr>
        <w:t xml:space="preserve"> D.D. </w:t>
      </w:r>
      <w:r w:rsidRPr="0030223D">
        <w:rPr>
          <w:rFonts w:ascii="Tahoma" w:hAnsi="Tahoma" w:cs="Tahoma"/>
        </w:rPr>
        <w:t xml:space="preserve">n. </w:t>
      </w:r>
      <w:r w:rsidRPr="0030223D">
        <w:rPr>
          <w:rFonts w:ascii="Tahoma" w:hAnsi="Tahoma" w:cs="Tahoma"/>
          <w:b/>
          <w:bCs/>
          <w:kern w:val="0"/>
        </w:rPr>
        <w:t>+++=</w:t>
      </w:r>
      <w:proofErr w:type="spellStart"/>
      <w:r w:rsidRPr="0030223D">
        <w:rPr>
          <w:rFonts w:ascii="Tahoma" w:hAnsi="Tahoma" w:cs="Tahoma"/>
          <w:b/>
          <w:bCs/>
          <w:kern w:val="0"/>
        </w:rPr>
        <w:t>pratica.dati_istanza.link_pratica_origine.id_determina</w:t>
      </w:r>
      <w:proofErr w:type="spellEnd"/>
      <w:r w:rsidRPr="0030223D">
        <w:rPr>
          <w:rFonts w:ascii="Tahoma" w:hAnsi="Tahoma" w:cs="Tahoma"/>
          <w:b/>
          <w:bCs/>
          <w:kern w:val="0"/>
        </w:rPr>
        <w:t>+++</w:t>
      </w:r>
      <w:r w:rsidRPr="0030223D">
        <w:rPr>
          <w:rFonts w:ascii="Calibri" w:hAnsi="Calibri" w:cs="Calibri"/>
          <w:b/>
          <w:bCs/>
          <w:kern w:val="0"/>
          <w:sz w:val="22"/>
          <w:szCs w:val="22"/>
          <w:lang w:eastAsia="it-IT" w:bidi="ar-SA"/>
        </w:rPr>
        <w:t xml:space="preserve"> </w:t>
      </w:r>
      <w:r w:rsidR="009D35CC">
        <w:rPr>
          <w:rFonts w:ascii="Tahoma" w:eastAsia="Cambria" w:hAnsi="Tahoma" w:cs="Tahoma"/>
          <w:color w:val="232323"/>
          <w:highlight w:val="white"/>
          <w:lang w:eastAsia="ar-SA"/>
        </w:rPr>
        <w:t xml:space="preserve">con data inizio </w:t>
      </w:r>
      <w:r w:rsidR="009D35CC" w:rsidRPr="003B25DA">
        <w:rPr>
          <w:rFonts w:ascii="Tahoma" w:eastAsia="Cambria" w:hAnsi="Tahoma" w:cs="Tahoma"/>
          <w:color w:val="232323"/>
          <w:lang w:eastAsia="ar-SA"/>
        </w:rPr>
        <w:t>concessione</w:t>
      </w:r>
      <w:r w:rsidRPr="003B25DA">
        <w:rPr>
          <w:rFonts w:ascii="Tahoma" w:eastAsia="Cambria" w:hAnsi="Tahoma" w:cs="Tahoma"/>
          <w:color w:val="232323"/>
          <w:lang w:eastAsia="ar-SA"/>
        </w:rPr>
        <w:t xml:space="preserve"> </w:t>
      </w:r>
      <w:r w:rsidR="003B25DA" w:rsidRPr="003B25DA">
        <w:rPr>
          <w:rFonts w:ascii="Tahoma" w:hAnsi="Tahoma" w:cs="Tahoma"/>
          <w:b/>
          <w:bCs/>
          <w:kern w:val="0"/>
        </w:rPr>
        <w:t>+++=</w:t>
      </w:r>
      <w:proofErr w:type="spellStart"/>
      <w:r w:rsidR="00FC25DA" w:rsidRPr="003B25DA">
        <w:rPr>
          <w:rFonts w:ascii="Tahoma" w:hAnsi="Tahoma" w:cs="Tahoma"/>
          <w:b/>
          <w:bCs/>
          <w:kern w:val="0"/>
        </w:rPr>
        <w:t>pratica.dati_istanza.link_pratica_origine.</w:t>
      </w:r>
      <w:r w:rsidR="009D35CC" w:rsidRPr="003B25DA">
        <w:rPr>
          <w:rFonts w:ascii="Tahoma" w:hAnsi="Tahoma" w:cs="Tahoma"/>
          <w:b/>
          <w:bCs/>
          <w:kern w:val="0"/>
        </w:rPr>
        <w:t>data_</w:t>
      </w:r>
      <w:r w:rsidR="003B25DA" w:rsidRPr="003B25DA">
        <w:rPr>
          <w:rFonts w:ascii="Tahoma" w:hAnsi="Tahoma" w:cs="Tahoma"/>
          <w:b/>
          <w:bCs/>
          <w:kern w:val="0"/>
        </w:rPr>
        <w:t>emissione</w:t>
      </w:r>
      <w:proofErr w:type="spellEnd"/>
      <w:r w:rsidR="003B25DA" w:rsidRPr="003B25DA">
        <w:rPr>
          <w:rFonts w:ascii="Tahoma" w:hAnsi="Tahoma" w:cs="Tahoma"/>
          <w:b/>
          <w:bCs/>
          <w:kern w:val="0"/>
        </w:rPr>
        <w:t>+++</w:t>
      </w:r>
      <w:r w:rsidRPr="003B25DA">
        <w:rPr>
          <w:rFonts w:ascii="Tahoma" w:eastAsia="Cambria" w:hAnsi="Tahoma" w:cs="Tahoma"/>
          <w:b/>
          <w:color w:val="232323"/>
          <w:lang w:eastAsia="ar-SA"/>
        </w:rPr>
        <w:t>;</w:t>
      </w:r>
    </w:p>
    <w:p w14:paraId="3B939422" w14:textId="77777777" w:rsidR="0085695E" w:rsidRPr="00575817" w:rsidRDefault="0085695E" w:rsidP="0085695E">
      <w:pPr>
        <w:pStyle w:val="Paragrafoelenco1"/>
        <w:tabs>
          <w:tab w:val="left" w:pos="228"/>
          <w:tab w:val="left" w:pos="588"/>
          <w:tab w:val="left" w:pos="1810"/>
        </w:tabs>
        <w:ind w:left="0"/>
        <w:jc w:val="both"/>
        <w:rPr>
          <w:rFonts w:ascii="Tahoma" w:hAnsi="Tahoma" w:cs="Tahoma"/>
        </w:rPr>
      </w:pPr>
    </w:p>
    <w:p w14:paraId="27A6B538" w14:textId="48134582" w:rsidR="0085695E" w:rsidRPr="00575817" w:rsidRDefault="0085695E" w:rsidP="0085695E">
      <w:pPr>
        <w:pStyle w:val="Paragrafoelenco1"/>
        <w:ind w:left="0"/>
        <w:jc w:val="both"/>
        <w:rPr>
          <w:rFonts w:ascii="Tahoma" w:hAnsi="Tahoma" w:cs="Tahoma"/>
        </w:rPr>
      </w:pPr>
      <w:r>
        <w:rPr>
          <w:rFonts w:ascii="Tahoma" w:hAnsi="Tahoma" w:cs="Tahoma"/>
          <w:b/>
          <w:bCs/>
          <w:color w:val="000000"/>
        </w:rPr>
        <w:t>2</w:t>
      </w:r>
      <w:r w:rsidRPr="00575817">
        <w:rPr>
          <w:rFonts w:ascii="Tahoma" w:hAnsi="Tahoma" w:cs="Tahoma"/>
          <w:b/>
          <w:bCs/>
          <w:color w:val="000000"/>
        </w:rPr>
        <w:t>.</w:t>
      </w:r>
      <w:r w:rsidR="004500B5">
        <w:rPr>
          <w:rFonts w:ascii="Tahoma" w:hAnsi="Tahoma" w:cs="Tahoma"/>
          <w:b/>
          <w:bCs/>
          <w:color w:val="000000"/>
        </w:rPr>
        <w:t xml:space="preserve"> </w:t>
      </w:r>
      <w:r w:rsidRPr="00575817">
        <w:rPr>
          <w:rFonts w:ascii="Tahoma" w:hAnsi="Tahoma" w:cs="Tahoma"/>
          <w:b/>
          <w:bCs/>
          <w:color w:val="000000"/>
        </w:rPr>
        <w:t xml:space="preserve">DARE ATTO </w:t>
      </w:r>
      <w:r w:rsidRPr="00575817">
        <w:rPr>
          <w:rFonts w:ascii="Tahoma" w:hAnsi="Tahoma" w:cs="Tahoma"/>
          <w:color w:val="000000"/>
        </w:rPr>
        <w:t>che il presente provvedimento, non comportando alcun impegno di spesa, è immediatamente esecutivo con la sottoscrizione del Dirigente Responsabile del servizio;</w:t>
      </w:r>
    </w:p>
    <w:p w14:paraId="4182E927" w14:textId="77777777" w:rsidR="0085695E" w:rsidRPr="00575817" w:rsidRDefault="0085695E" w:rsidP="0085695E">
      <w:pPr>
        <w:pStyle w:val="Paragrafoelenco1"/>
        <w:ind w:left="0"/>
        <w:jc w:val="both"/>
        <w:rPr>
          <w:rFonts w:ascii="Tahoma" w:hAnsi="Tahoma" w:cs="Tahoma"/>
          <w:color w:val="000000"/>
        </w:rPr>
      </w:pPr>
    </w:p>
    <w:p w14:paraId="563765C4" w14:textId="0C98BB56" w:rsidR="0085695E" w:rsidRPr="00575817" w:rsidRDefault="0085695E" w:rsidP="0085695E">
      <w:pPr>
        <w:pStyle w:val="Paragrafoelenco1"/>
        <w:ind w:left="0"/>
        <w:jc w:val="both"/>
        <w:rPr>
          <w:rFonts w:ascii="Tahoma" w:hAnsi="Tahoma" w:cs="Tahoma"/>
        </w:rPr>
      </w:pPr>
      <w:r>
        <w:rPr>
          <w:rFonts w:ascii="Tahoma" w:hAnsi="Tahoma" w:cs="Tahoma"/>
          <w:b/>
          <w:bCs/>
          <w:color w:val="000000"/>
        </w:rPr>
        <w:t>3</w:t>
      </w:r>
      <w:r w:rsidRPr="00575817">
        <w:rPr>
          <w:rFonts w:ascii="Tahoma" w:hAnsi="Tahoma" w:cs="Tahoma"/>
          <w:b/>
          <w:bCs/>
          <w:color w:val="000000"/>
        </w:rPr>
        <w:t>.</w:t>
      </w:r>
      <w:r w:rsidR="004500B5">
        <w:rPr>
          <w:rFonts w:ascii="Tahoma" w:hAnsi="Tahoma" w:cs="Tahoma"/>
          <w:b/>
          <w:bCs/>
          <w:color w:val="000000"/>
        </w:rPr>
        <w:t xml:space="preserve"> </w:t>
      </w:r>
      <w:r w:rsidRPr="00575817">
        <w:rPr>
          <w:rFonts w:ascii="Tahoma" w:hAnsi="Tahoma" w:cs="Tahoma"/>
          <w:b/>
          <w:bCs/>
          <w:color w:val="000000"/>
        </w:rPr>
        <w:t xml:space="preserve">DISPORRE </w:t>
      </w:r>
      <w:r w:rsidRPr="00575817">
        <w:rPr>
          <w:rFonts w:ascii="Tahoma" w:hAnsi="Tahoma" w:cs="Tahoma"/>
          <w:color w:val="000000"/>
        </w:rPr>
        <w:t>che alla presente determinazione sia data adeguata pubblicità con pubblicazione on line all’albo pretorio del Comune di Bari per 10 giorni consecutivi;</w:t>
      </w:r>
    </w:p>
    <w:p w14:paraId="2647FFEC" w14:textId="77777777" w:rsidR="0085695E" w:rsidRPr="00575817" w:rsidRDefault="0085695E" w:rsidP="0085695E">
      <w:pPr>
        <w:pStyle w:val="Paragrafoelenco1"/>
        <w:ind w:left="0"/>
        <w:jc w:val="both"/>
        <w:rPr>
          <w:rFonts w:ascii="Tahoma" w:hAnsi="Tahoma" w:cs="Tahoma"/>
          <w:color w:val="000000"/>
        </w:rPr>
      </w:pPr>
    </w:p>
    <w:p w14:paraId="3331D3E8" w14:textId="77777777" w:rsidR="0085695E" w:rsidRPr="00575817" w:rsidRDefault="0085695E" w:rsidP="0085695E">
      <w:pPr>
        <w:pStyle w:val="Paragrafoelenco1"/>
        <w:ind w:left="0"/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>4</w:t>
      </w:r>
      <w:r w:rsidRPr="00575817">
        <w:rPr>
          <w:rFonts w:ascii="Tahoma" w:hAnsi="Tahoma" w:cs="Tahoma"/>
          <w:b/>
        </w:rPr>
        <w:t>. TRASMETTERE</w:t>
      </w:r>
      <w:r w:rsidRPr="00575817">
        <w:rPr>
          <w:rFonts w:ascii="Tahoma" w:hAnsi="Tahoma" w:cs="Tahoma"/>
        </w:rPr>
        <w:t xml:space="preserve"> copia della presente determinazione, esecutiva, agli indirizzi di seguito indicati, per gli adempimenti di rispettiva competenza:</w:t>
      </w:r>
    </w:p>
    <w:p w14:paraId="199B3696" w14:textId="77777777" w:rsidR="0085695E" w:rsidRPr="00C942B3" w:rsidRDefault="0085695E" w:rsidP="00D931D9">
      <w:pPr>
        <w:pStyle w:val="Paragrafoelenco1"/>
        <w:numPr>
          <w:ilvl w:val="0"/>
          <w:numId w:val="19"/>
        </w:numPr>
        <w:tabs>
          <w:tab w:val="left" w:pos="142"/>
          <w:tab w:val="left" w:pos="426"/>
        </w:tabs>
        <w:jc w:val="both"/>
        <w:rPr>
          <w:rFonts w:ascii="Tahoma" w:hAnsi="Tahoma" w:cs="Tahoma"/>
        </w:rPr>
      </w:pPr>
      <w:r w:rsidRPr="00C942B3">
        <w:rPr>
          <w:rFonts w:ascii="Tahoma" w:hAnsi="Tahoma" w:cs="Tahoma"/>
        </w:rPr>
        <w:t>al Concessionario;</w:t>
      </w:r>
    </w:p>
    <w:p w14:paraId="7289E105" w14:textId="77777777" w:rsidR="0085695E" w:rsidRDefault="0085695E" w:rsidP="00D931D9">
      <w:pPr>
        <w:pStyle w:val="Paragrafoelenco1"/>
        <w:numPr>
          <w:ilvl w:val="0"/>
          <w:numId w:val="19"/>
        </w:numPr>
        <w:tabs>
          <w:tab w:val="left" w:pos="168"/>
          <w:tab w:val="left" w:pos="336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>al</w:t>
      </w:r>
      <w:r w:rsidRPr="00575817">
        <w:rPr>
          <w:rFonts w:ascii="Tahoma" w:hAnsi="Tahoma" w:cs="Tahoma"/>
        </w:rPr>
        <w:t xml:space="preserve"> Corpo di Polizia Locale;</w:t>
      </w:r>
    </w:p>
    <w:p w14:paraId="2E8A766D" w14:textId="77777777" w:rsidR="0085695E" w:rsidRPr="0030223D" w:rsidRDefault="0085695E" w:rsidP="00D931D9">
      <w:pPr>
        <w:pStyle w:val="Paragrafoelenco1"/>
        <w:numPr>
          <w:ilvl w:val="0"/>
          <w:numId w:val="19"/>
        </w:numPr>
        <w:tabs>
          <w:tab w:val="left" w:pos="168"/>
          <w:tab w:val="left" w:pos="336"/>
        </w:tabs>
        <w:jc w:val="both"/>
        <w:rPr>
          <w:rFonts w:ascii="Tahoma" w:hAnsi="Tahoma" w:cs="Tahoma"/>
        </w:rPr>
      </w:pPr>
      <w:r w:rsidRPr="0030223D">
        <w:rPr>
          <w:rFonts w:ascii="Tahoma" w:hAnsi="Tahoma" w:cs="Tahoma"/>
        </w:rPr>
        <w:t xml:space="preserve">alla Ripartizione Urbanistica </w:t>
      </w:r>
      <w:proofErr w:type="gramStart"/>
      <w:r w:rsidRPr="0030223D">
        <w:rPr>
          <w:rFonts w:ascii="Tahoma" w:hAnsi="Tahoma" w:cs="Tahoma"/>
        </w:rPr>
        <w:t>ed</w:t>
      </w:r>
      <w:proofErr w:type="gramEnd"/>
      <w:r w:rsidRPr="0030223D">
        <w:rPr>
          <w:rFonts w:ascii="Tahoma" w:hAnsi="Tahoma" w:cs="Tahoma"/>
        </w:rPr>
        <w:t xml:space="preserve"> Edilizia Privata;</w:t>
      </w:r>
    </w:p>
    <w:p w14:paraId="10EE05F2" w14:textId="77777777" w:rsidR="0085695E" w:rsidRPr="004500B5" w:rsidRDefault="0085695E" w:rsidP="00D931D9">
      <w:pPr>
        <w:pStyle w:val="Paragrafoelenco1"/>
        <w:numPr>
          <w:ilvl w:val="0"/>
          <w:numId w:val="19"/>
        </w:numPr>
        <w:tabs>
          <w:tab w:val="left" w:pos="168"/>
          <w:tab w:val="left" w:pos="336"/>
        </w:tabs>
        <w:jc w:val="both"/>
        <w:rPr>
          <w:rFonts w:ascii="Tahoma" w:hAnsi="Tahoma" w:cs="Tahoma"/>
        </w:rPr>
      </w:pPr>
      <w:r w:rsidRPr="004500B5">
        <w:rPr>
          <w:rFonts w:ascii="Tahoma" w:hAnsi="Tahoma" w:cs="Tahoma"/>
        </w:rPr>
        <w:t>alla Ripartizione Ragioneria;</w:t>
      </w:r>
    </w:p>
    <w:p w14:paraId="1666E04B" w14:textId="77777777" w:rsidR="0085695E" w:rsidRPr="004500B5" w:rsidRDefault="0085695E" w:rsidP="00D931D9">
      <w:pPr>
        <w:pStyle w:val="Paragrafoelenco1"/>
        <w:numPr>
          <w:ilvl w:val="0"/>
          <w:numId w:val="19"/>
        </w:numPr>
        <w:tabs>
          <w:tab w:val="left" w:pos="168"/>
          <w:tab w:val="left" w:pos="336"/>
        </w:tabs>
        <w:jc w:val="both"/>
        <w:rPr>
          <w:rFonts w:ascii="Tahoma" w:hAnsi="Tahoma" w:cs="Tahoma"/>
        </w:rPr>
      </w:pPr>
      <w:r w:rsidRPr="004500B5">
        <w:rPr>
          <w:rFonts w:ascii="Tahoma" w:hAnsi="Tahoma" w:cs="Tahoma"/>
        </w:rPr>
        <w:t>alla Ripartizione Tributi;</w:t>
      </w:r>
    </w:p>
    <w:p w14:paraId="03B76CC0" w14:textId="77777777" w:rsidR="0085695E" w:rsidRPr="004500B5" w:rsidRDefault="0085695E" w:rsidP="00D931D9">
      <w:pPr>
        <w:pStyle w:val="Paragrafoelenco1"/>
        <w:numPr>
          <w:ilvl w:val="0"/>
          <w:numId w:val="19"/>
        </w:numPr>
        <w:tabs>
          <w:tab w:val="left" w:pos="168"/>
          <w:tab w:val="left" w:pos="336"/>
        </w:tabs>
        <w:jc w:val="both"/>
        <w:rPr>
          <w:rFonts w:ascii="Tahoma" w:hAnsi="Tahoma" w:cs="Tahoma"/>
        </w:rPr>
      </w:pPr>
      <w:r w:rsidRPr="004500B5">
        <w:rPr>
          <w:rFonts w:ascii="Tahoma" w:hAnsi="Tahoma" w:cs="Tahoma"/>
        </w:rPr>
        <w:t>alla Ripartizione Infrastrutture, Viabilità e OO.PP.</w:t>
      </w:r>
    </w:p>
    <w:p w14:paraId="2ED3AA83" w14:textId="222FDF08" w:rsidR="0085695E" w:rsidRPr="004500B5" w:rsidRDefault="0085695E" w:rsidP="00D931D9">
      <w:pPr>
        <w:pStyle w:val="Paragrafoelenco1"/>
        <w:numPr>
          <w:ilvl w:val="0"/>
          <w:numId w:val="19"/>
        </w:numPr>
        <w:tabs>
          <w:tab w:val="left" w:pos="168"/>
          <w:tab w:val="left" w:pos="336"/>
        </w:tabs>
        <w:jc w:val="both"/>
        <w:rPr>
          <w:rFonts w:ascii="Tahoma" w:hAnsi="Tahoma" w:cs="Tahoma"/>
        </w:rPr>
      </w:pPr>
      <w:r w:rsidRPr="004500B5">
        <w:rPr>
          <w:rFonts w:ascii="Tahoma" w:hAnsi="Tahoma" w:cs="Tahoma"/>
          <w:color w:val="000000"/>
        </w:rPr>
        <w:t>alla “SO.G.E.T. SPA”</w:t>
      </w:r>
      <w:r w:rsidR="0031102F">
        <w:rPr>
          <w:rFonts w:ascii="Tahoma" w:hAnsi="Tahoma" w:cs="Tahoma"/>
          <w:color w:val="000000"/>
        </w:rPr>
        <w:t>, Bari</w:t>
      </w:r>
      <w:r w:rsidRPr="004500B5">
        <w:rPr>
          <w:rFonts w:ascii="Tahoma" w:hAnsi="Tahoma" w:cs="Tahoma"/>
        </w:rPr>
        <w:t>.</w:t>
      </w:r>
    </w:p>
    <w:p w14:paraId="38F049A7" w14:textId="46386CCC" w:rsidR="00DA417E" w:rsidRPr="0085695E" w:rsidRDefault="00DA417E" w:rsidP="0085695E"/>
    <w:sectPr w:rsidR="00DA417E" w:rsidRPr="0085695E">
      <w:pgSz w:w="11906" w:h="16838"/>
      <w:pgMar w:top="1417" w:right="1134" w:bottom="1134" w:left="1134" w:header="720" w:footer="720" w:gutter="0"/>
      <w:cols w:space="720"/>
      <w:docGrid w:linePitch="360" w:charSpace="-65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E68AE" w14:textId="77777777" w:rsidR="00876F28" w:rsidRDefault="00876F28">
      <w:r>
        <w:separator/>
      </w:r>
    </w:p>
  </w:endnote>
  <w:endnote w:type="continuationSeparator" w:id="0">
    <w:p w14:paraId="158AA893" w14:textId="77777777" w:rsidR="00876F28" w:rsidRDefault="00876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,Bold">
    <w:altName w:val="Tahom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C53BF" w14:textId="77777777" w:rsidR="00876F28" w:rsidRDefault="00876F28">
      <w:r>
        <w:rPr>
          <w:color w:val="000000"/>
        </w:rPr>
        <w:separator/>
      </w:r>
    </w:p>
  </w:footnote>
  <w:footnote w:type="continuationSeparator" w:id="0">
    <w:p w14:paraId="64872554" w14:textId="77777777" w:rsidR="00876F28" w:rsidRDefault="00876F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  <w:sz w:val="24"/>
        <w:szCs w:val="24"/>
        <w:shd w:val="clear" w:color="auto" w:fill="auto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  <w:sz w:val="24"/>
        <w:szCs w:val="24"/>
        <w:shd w:val="clear" w:color="auto" w:fill="auto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  <w:sz w:val="24"/>
        <w:szCs w:val="24"/>
        <w:shd w:val="clear" w:color="auto" w:fill="auto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/>
      </w:rPr>
    </w:lvl>
  </w:abstractNum>
  <w:abstractNum w:abstractNumId="3" w15:restartNumberingAfterBreak="0">
    <w:nsid w:val="10A54D0C"/>
    <w:multiLevelType w:val="hybridMultilevel"/>
    <w:tmpl w:val="D88E4FD2"/>
    <w:lvl w:ilvl="0" w:tplc="1CA687A0">
      <w:numFmt w:val="bullet"/>
      <w:pStyle w:val="Titolo1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9F6120"/>
    <w:multiLevelType w:val="hybridMultilevel"/>
    <w:tmpl w:val="A04C34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52425"/>
    <w:multiLevelType w:val="hybridMultilevel"/>
    <w:tmpl w:val="9DFC5E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7E16AD"/>
    <w:multiLevelType w:val="hybridMultilevel"/>
    <w:tmpl w:val="2E56FF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2D5058"/>
    <w:multiLevelType w:val="hybridMultilevel"/>
    <w:tmpl w:val="093C84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D1610D"/>
    <w:multiLevelType w:val="hybridMultilevel"/>
    <w:tmpl w:val="DD8003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181607"/>
    <w:multiLevelType w:val="hybridMultilevel"/>
    <w:tmpl w:val="954A9CF2"/>
    <w:lvl w:ilvl="0" w:tplc="8A6A98FE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4472C4" w:themeColor="accent1"/>
        <w:sz w:val="18"/>
      </w:rPr>
    </w:lvl>
    <w:lvl w:ilvl="1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7725FC"/>
    <w:multiLevelType w:val="hybridMultilevel"/>
    <w:tmpl w:val="BC185DA0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8D41206"/>
    <w:multiLevelType w:val="hybridMultilevel"/>
    <w:tmpl w:val="57EC7F36"/>
    <w:lvl w:ilvl="0" w:tplc="1CA687A0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5C3F33"/>
    <w:multiLevelType w:val="hybridMultilevel"/>
    <w:tmpl w:val="82D841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2946E6"/>
    <w:multiLevelType w:val="hybridMultilevel"/>
    <w:tmpl w:val="64AE07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8D488A"/>
    <w:multiLevelType w:val="hybridMultilevel"/>
    <w:tmpl w:val="4E4C26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97063D"/>
    <w:multiLevelType w:val="hybridMultilevel"/>
    <w:tmpl w:val="0D7A6F3A"/>
    <w:lvl w:ilvl="0" w:tplc="1D103062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8C1EE62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CA3C6C"/>
    <w:multiLevelType w:val="hybridMultilevel"/>
    <w:tmpl w:val="5CB4DB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908452">
    <w:abstractNumId w:val="3"/>
  </w:num>
  <w:num w:numId="2" w16cid:durableId="1877959909">
    <w:abstractNumId w:val="11"/>
  </w:num>
  <w:num w:numId="3" w16cid:durableId="1908832137">
    <w:abstractNumId w:val="15"/>
  </w:num>
  <w:num w:numId="4" w16cid:durableId="1103263705">
    <w:abstractNumId w:val="6"/>
  </w:num>
  <w:num w:numId="5" w16cid:durableId="1363243329">
    <w:abstractNumId w:val="5"/>
  </w:num>
  <w:num w:numId="6" w16cid:durableId="275673419">
    <w:abstractNumId w:val="16"/>
  </w:num>
  <w:num w:numId="7" w16cid:durableId="857084716">
    <w:abstractNumId w:val="8"/>
  </w:num>
  <w:num w:numId="8" w16cid:durableId="1008094342">
    <w:abstractNumId w:val="10"/>
  </w:num>
  <w:num w:numId="9" w16cid:durableId="724108813">
    <w:abstractNumId w:val="7"/>
  </w:num>
  <w:num w:numId="10" w16cid:durableId="1163811013">
    <w:abstractNumId w:val="4"/>
  </w:num>
  <w:num w:numId="11" w16cid:durableId="1422988744">
    <w:abstractNumId w:val="13"/>
  </w:num>
  <w:num w:numId="12" w16cid:durableId="517620474">
    <w:abstractNumId w:val="9"/>
  </w:num>
  <w:num w:numId="13" w16cid:durableId="3807910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878123722">
    <w:abstractNumId w:val="16"/>
  </w:num>
  <w:num w:numId="15" w16cid:durableId="2085561925">
    <w:abstractNumId w:val="0"/>
  </w:num>
  <w:num w:numId="16" w16cid:durableId="48236596">
    <w:abstractNumId w:val="1"/>
  </w:num>
  <w:num w:numId="17" w16cid:durableId="1447039819">
    <w:abstractNumId w:val="2"/>
  </w:num>
  <w:num w:numId="18" w16cid:durableId="68499791">
    <w:abstractNumId w:val="14"/>
  </w:num>
  <w:num w:numId="19" w16cid:durableId="122128618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3B5"/>
    <w:rsid w:val="0001411E"/>
    <w:rsid w:val="00015F38"/>
    <w:rsid w:val="00041090"/>
    <w:rsid w:val="00046035"/>
    <w:rsid w:val="000460C9"/>
    <w:rsid w:val="000D27F2"/>
    <w:rsid w:val="000D5E60"/>
    <w:rsid w:val="000D7684"/>
    <w:rsid w:val="000F305A"/>
    <w:rsid w:val="00103FD8"/>
    <w:rsid w:val="001160F2"/>
    <w:rsid w:val="001475FD"/>
    <w:rsid w:val="0015245A"/>
    <w:rsid w:val="00165B34"/>
    <w:rsid w:val="00183991"/>
    <w:rsid w:val="001A207A"/>
    <w:rsid w:val="001A4A1C"/>
    <w:rsid w:val="001B40B1"/>
    <w:rsid w:val="00203C63"/>
    <w:rsid w:val="0021297B"/>
    <w:rsid w:val="00251E87"/>
    <w:rsid w:val="002902DA"/>
    <w:rsid w:val="002A3423"/>
    <w:rsid w:val="002D7BF8"/>
    <w:rsid w:val="0031102F"/>
    <w:rsid w:val="00312C8E"/>
    <w:rsid w:val="00323C2D"/>
    <w:rsid w:val="003262D1"/>
    <w:rsid w:val="00354C97"/>
    <w:rsid w:val="003735A2"/>
    <w:rsid w:val="00380D7C"/>
    <w:rsid w:val="00386969"/>
    <w:rsid w:val="00393BB4"/>
    <w:rsid w:val="003B25DA"/>
    <w:rsid w:val="00422328"/>
    <w:rsid w:val="00422657"/>
    <w:rsid w:val="00426852"/>
    <w:rsid w:val="004500B5"/>
    <w:rsid w:val="00455E8E"/>
    <w:rsid w:val="00491B4F"/>
    <w:rsid w:val="004D52E8"/>
    <w:rsid w:val="00522C1B"/>
    <w:rsid w:val="005905E3"/>
    <w:rsid w:val="005B46CE"/>
    <w:rsid w:val="005D73FE"/>
    <w:rsid w:val="006421C9"/>
    <w:rsid w:val="006564AD"/>
    <w:rsid w:val="00694C54"/>
    <w:rsid w:val="006B720D"/>
    <w:rsid w:val="006C4A74"/>
    <w:rsid w:val="006C625A"/>
    <w:rsid w:val="006F2A59"/>
    <w:rsid w:val="00713116"/>
    <w:rsid w:val="00762337"/>
    <w:rsid w:val="007679E8"/>
    <w:rsid w:val="00777BDD"/>
    <w:rsid w:val="00797685"/>
    <w:rsid w:val="00797EF6"/>
    <w:rsid w:val="007A1C12"/>
    <w:rsid w:val="007C2DF8"/>
    <w:rsid w:val="007D7503"/>
    <w:rsid w:val="007E15E0"/>
    <w:rsid w:val="00803E77"/>
    <w:rsid w:val="008076D8"/>
    <w:rsid w:val="008328F0"/>
    <w:rsid w:val="0085695E"/>
    <w:rsid w:val="008753BA"/>
    <w:rsid w:val="00876F28"/>
    <w:rsid w:val="00881430"/>
    <w:rsid w:val="00893625"/>
    <w:rsid w:val="00895201"/>
    <w:rsid w:val="008F4745"/>
    <w:rsid w:val="009671DA"/>
    <w:rsid w:val="00971157"/>
    <w:rsid w:val="009832E1"/>
    <w:rsid w:val="00983473"/>
    <w:rsid w:val="00995EF9"/>
    <w:rsid w:val="009A3885"/>
    <w:rsid w:val="009C4E34"/>
    <w:rsid w:val="009D35CC"/>
    <w:rsid w:val="009D7406"/>
    <w:rsid w:val="009D7D8F"/>
    <w:rsid w:val="00A049B9"/>
    <w:rsid w:val="00A33069"/>
    <w:rsid w:val="00A3601E"/>
    <w:rsid w:val="00A41931"/>
    <w:rsid w:val="00A45E61"/>
    <w:rsid w:val="00A576AB"/>
    <w:rsid w:val="00A86F0E"/>
    <w:rsid w:val="00A8719D"/>
    <w:rsid w:val="00A96A85"/>
    <w:rsid w:val="00AC6A05"/>
    <w:rsid w:val="00AD7AE0"/>
    <w:rsid w:val="00AE2530"/>
    <w:rsid w:val="00B00F50"/>
    <w:rsid w:val="00B018EF"/>
    <w:rsid w:val="00B07EAB"/>
    <w:rsid w:val="00B27184"/>
    <w:rsid w:val="00B33BEF"/>
    <w:rsid w:val="00B367A0"/>
    <w:rsid w:val="00B3717C"/>
    <w:rsid w:val="00B43311"/>
    <w:rsid w:val="00B51881"/>
    <w:rsid w:val="00B760B8"/>
    <w:rsid w:val="00B850ED"/>
    <w:rsid w:val="00B92013"/>
    <w:rsid w:val="00BA69E5"/>
    <w:rsid w:val="00BB094A"/>
    <w:rsid w:val="00BC738E"/>
    <w:rsid w:val="00BE566A"/>
    <w:rsid w:val="00BF698C"/>
    <w:rsid w:val="00C05265"/>
    <w:rsid w:val="00C11A2E"/>
    <w:rsid w:val="00C35105"/>
    <w:rsid w:val="00C36C42"/>
    <w:rsid w:val="00C56F18"/>
    <w:rsid w:val="00C7674B"/>
    <w:rsid w:val="00C77F38"/>
    <w:rsid w:val="00C8659F"/>
    <w:rsid w:val="00C96B88"/>
    <w:rsid w:val="00CA158F"/>
    <w:rsid w:val="00CB1B29"/>
    <w:rsid w:val="00CC3B31"/>
    <w:rsid w:val="00CD63B5"/>
    <w:rsid w:val="00D17082"/>
    <w:rsid w:val="00D309A6"/>
    <w:rsid w:val="00D324D1"/>
    <w:rsid w:val="00D509CA"/>
    <w:rsid w:val="00D6257F"/>
    <w:rsid w:val="00D877CB"/>
    <w:rsid w:val="00D931D9"/>
    <w:rsid w:val="00DA417E"/>
    <w:rsid w:val="00DD67C4"/>
    <w:rsid w:val="00DF1FC7"/>
    <w:rsid w:val="00E05F4F"/>
    <w:rsid w:val="00E07E42"/>
    <w:rsid w:val="00E10C9B"/>
    <w:rsid w:val="00E12871"/>
    <w:rsid w:val="00E226DF"/>
    <w:rsid w:val="00E62085"/>
    <w:rsid w:val="00E90F64"/>
    <w:rsid w:val="00EA3FE1"/>
    <w:rsid w:val="00EC641C"/>
    <w:rsid w:val="00F21C95"/>
    <w:rsid w:val="00F660ED"/>
    <w:rsid w:val="00F66B3D"/>
    <w:rsid w:val="00F94E98"/>
    <w:rsid w:val="00FA44B0"/>
    <w:rsid w:val="00FB6FCA"/>
    <w:rsid w:val="00FB76D0"/>
    <w:rsid w:val="00FC25DA"/>
    <w:rsid w:val="00FC57E3"/>
    <w:rsid w:val="00FF269D"/>
    <w:rsid w:val="00FF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B1C47"/>
  <w15:docId w15:val="{5A8FCBBA-91FA-4806-9002-F3824D941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Arial"/>
        <w:kern w:val="3"/>
        <w:sz w:val="24"/>
        <w:szCs w:val="24"/>
        <w:lang w:val="it-IT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Corpotesto"/>
    <w:link w:val="Titolo1Carattere"/>
    <w:qFormat/>
    <w:rsid w:val="0085695E"/>
    <w:pPr>
      <w:keepNext/>
      <w:numPr>
        <w:numId w:val="1"/>
      </w:numPr>
      <w:autoSpaceDN/>
      <w:jc w:val="both"/>
      <w:textAlignment w:val="auto"/>
      <w:outlineLvl w:val="0"/>
    </w:pPr>
    <w:rPr>
      <w:rFonts w:ascii="Times New Roman" w:eastAsia="Times New Roman" w:hAnsi="Times New Roman" w:cs="Times New Roman"/>
      <w:b/>
      <w:bCs/>
      <w:kern w:val="2"/>
      <w:lang w:bidi="he-I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Elenco">
    <w:name w:val="List"/>
    <w:basedOn w:val="Textbody"/>
  </w:style>
  <w:style w:type="paragraph" w:styleId="Didascali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07E42"/>
    <w:rPr>
      <w:rFonts w:ascii="Segoe UI" w:hAnsi="Segoe UI" w:cs="Mangal"/>
      <w:sz w:val="18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07E42"/>
    <w:rPr>
      <w:rFonts w:ascii="Segoe UI" w:hAnsi="Segoe UI" w:cs="Mangal"/>
      <w:sz w:val="18"/>
      <w:szCs w:val="16"/>
    </w:rPr>
  </w:style>
  <w:style w:type="paragraph" w:customStyle="1" w:styleId="Default">
    <w:name w:val="Default"/>
    <w:rsid w:val="007679E8"/>
    <w:pPr>
      <w:suppressAutoHyphens w:val="0"/>
      <w:autoSpaceDE w:val="0"/>
      <w:adjustRightInd w:val="0"/>
      <w:textAlignment w:val="auto"/>
    </w:pPr>
    <w:rPr>
      <w:rFonts w:ascii="Arial" w:hAnsi="Arial"/>
      <w:color w:val="000000"/>
      <w:kern w:val="0"/>
      <w:lang w:bidi="ar-SA"/>
    </w:rPr>
  </w:style>
  <w:style w:type="paragraph" w:styleId="Paragrafoelenco">
    <w:name w:val="List Paragraph"/>
    <w:aliases w:val="Elenco num ARGEA,List Paragraph1,Table of contents numbered,Normal bullet 2,Bullet list,Numbered List,Bullet 1,1st level - Bullet List Paragraph,Lettre d'introduction,List Paragraph à moi,Paragraph,Bullet EY,Medium Grid 1 - Accent 21,Ha"/>
    <w:basedOn w:val="Normale"/>
    <w:link w:val="ParagrafoelencoCarattere"/>
    <w:uiPriority w:val="34"/>
    <w:qFormat/>
    <w:rsid w:val="00DA417E"/>
    <w:pPr>
      <w:ind w:left="720"/>
      <w:contextualSpacing/>
    </w:pPr>
    <w:rPr>
      <w:rFonts w:cs="Mangal"/>
      <w:szCs w:val="21"/>
    </w:rPr>
  </w:style>
  <w:style w:type="table" w:styleId="Grigliatabella">
    <w:name w:val="Table Grid"/>
    <w:basedOn w:val="Tabellanormale"/>
    <w:uiPriority w:val="39"/>
    <w:rsid w:val="006564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foelencoCarattere">
    <w:name w:val="Paragrafo elenco Carattere"/>
    <w:aliases w:val="Elenco num ARGEA Carattere,List Paragraph1 Carattere,Table of contents numbered Carattere,Normal bullet 2 Carattere,Bullet list Carattere,Numbered List Carattere,Bullet 1 Carattere,1st level - Bullet List Paragraph Carattere"/>
    <w:basedOn w:val="Carpredefinitoparagrafo"/>
    <w:link w:val="Paragrafoelenco"/>
    <w:uiPriority w:val="34"/>
    <w:qFormat/>
    <w:rsid w:val="00B07EAB"/>
    <w:rPr>
      <w:rFonts w:cs="Mangal"/>
      <w:szCs w:val="21"/>
    </w:rPr>
  </w:style>
  <w:style w:type="character" w:customStyle="1" w:styleId="Titolo1Carattere">
    <w:name w:val="Titolo 1 Carattere"/>
    <w:basedOn w:val="Carpredefinitoparagrafo"/>
    <w:link w:val="Titolo1"/>
    <w:rsid w:val="0085695E"/>
    <w:rPr>
      <w:rFonts w:ascii="Times New Roman" w:eastAsia="Times New Roman" w:hAnsi="Times New Roman" w:cs="Times New Roman"/>
      <w:b/>
      <w:bCs/>
      <w:kern w:val="2"/>
      <w:lang w:bidi="he-IL"/>
    </w:rPr>
  </w:style>
  <w:style w:type="character" w:styleId="Collegamentoipertestuale">
    <w:name w:val="Hyperlink"/>
    <w:rsid w:val="0085695E"/>
    <w:rPr>
      <w:color w:val="000080"/>
      <w:u w:val="single"/>
    </w:rPr>
  </w:style>
  <w:style w:type="paragraph" w:styleId="Corpotesto">
    <w:name w:val="Body Text"/>
    <w:basedOn w:val="Normale"/>
    <w:link w:val="CorpotestoCarattere"/>
    <w:rsid w:val="0085695E"/>
    <w:pPr>
      <w:autoSpaceDN/>
      <w:spacing w:after="140" w:line="288" w:lineRule="auto"/>
      <w:textAlignment w:val="auto"/>
    </w:pPr>
    <w:rPr>
      <w:rFonts w:ascii="Times New Roman" w:eastAsia="Times New Roman" w:hAnsi="Times New Roman" w:cs="Times New Roman"/>
      <w:kern w:val="2"/>
      <w:lang w:bidi="he-IL"/>
    </w:rPr>
  </w:style>
  <w:style w:type="character" w:customStyle="1" w:styleId="CorpotestoCarattere">
    <w:name w:val="Corpo testo Carattere"/>
    <w:basedOn w:val="Carpredefinitoparagrafo"/>
    <w:link w:val="Corpotesto"/>
    <w:rsid w:val="0085695E"/>
    <w:rPr>
      <w:rFonts w:ascii="Times New Roman" w:eastAsia="Times New Roman" w:hAnsi="Times New Roman" w:cs="Times New Roman"/>
      <w:kern w:val="2"/>
      <w:lang w:bidi="he-IL"/>
    </w:rPr>
  </w:style>
  <w:style w:type="paragraph" w:customStyle="1" w:styleId="Paragrafoelenco1">
    <w:name w:val="Paragrafo elenco1"/>
    <w:basedOn w:val="Normale"/>
    <w:rsid w:val="0085695E"/>
    <w:pPr>
      <w:autoSpaceDN/>
      <w:ind w:left="720"/>
      <w:contextualSpacing/>
      <w:textAlignment w:val="auto"/>
    </w:pPr>
    <w:rPr>
      <w:rFonts w:ascii="Times New Roman" w:eastAsia="Times New Roman" w:hAnsi="Times New Roman" w:cs="Times New Roman"/>
      <w:kern w:val="2"/>
      <w:lang w:bidi="he-IL"/>
    </w:rPr>
  </w:style>
  <w:style w:type="paragraph" w:customStyle="1" w:styleId="Testodelblocco1">
    <w:name w:val="Testo del blocco1"/>
    <w:basedOn w:val="Normale"/>
    <w:rsid w:val="0085695E"/>
    <w:pPr>
      <w:autoSpaceDN/>
      <w:ind w:left="851" w:right="566"/>
      <w:jc w:val="both"/>
      <w:textAlignment w:val="auto"/>
    </w:pPr>
    <w:rPr>
      <w:rFonts w:ascii="Times New Roman" w:eastAsia="Times New Roman" w:hAnsi="Times New Roman" w:cs="Times New Roman"/>
      <w:kern w:val="2"/>
      <w:lang w:bidi="he-IL"/>
    </w:rPr>
  </w:style>
  <w:style w:type="character" w:styleId="Rimandocommento">
    <w:name w:val="annotation reference"/>
    <w:uiPriority w:val="99"/>
    <w:semiHidden/>
    <w:unhideWhenUsed/>
    <w:rsid w:val="0085695E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85695E"/>
    <w:pPr>
      <w:autoSpaceDN/>
      <w:textAlignment w:val="auto"/>
    </w:pPr>
    <w:rPr>
      <w:rFonts w:ascii="Times New Roman" w:eastAsia="Times New Roman" w:hAnsi="Times New Roman" w:cs="Times New Roman"/>
      <w:kern w:val="2"/>
      <w:sz w:val="20"/>
      <w:szCs w:val="20"/>
      <w:lang w:bidi="he-IL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85695E"/>
    <w:rPr>
      <w:rFonts w:ascii="Times New Roman" w:eastAsia="Times New Roman" w:hAnsi="Times New Roman" w:cs="Times New Roman"/>
      <w:kern w:val="2"/>
      <w:sz w:val="20"/>
      <w:szCs w:val="20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5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1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ci.it/i-servizi/normative/codice-della-strada/successive-modificazioni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7418</TotalTime>
  <Pages>2</Pages>
  <Words>698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Nocerino Noemi</cp:lastModifiedBy>
  <cp:revision>80</cp:revision>
  <dcterms:created xsi:type="dcterms:W3CDTF">2019-07-22T14:13:00Z</dcterms:created>
  <dcterms:modified xsi:type="dcterms:W3CDTF">2022-11-29T09:02:00Z</dcterms:modified>
</cp:coreProperties>
</file>