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4BEA0" w14:textId="77777777" w:rsidR="00F13C7F" w:rsidRDefault="00F13C7F" w:rsidP="00F13C7F">
      <w:pPr>
        <w:jc w:val="center"/>
        <w:rPr>
          <w:rFonts w:ascii="Tahoma" w:hAnsi="Tahoma" w:cs="Tahoma"/>
        </w:rPr>
      </w:pPr>
      <w:r>
        <w:rPr>
          <w:rFonts w:ascii="Tahoma" w:hAnsi="Tahoma" w:cs="Tahoma"/>
          <w:b/>
        </w:rPr>
        <w:t>IL DIRETTORE</w:t>
      </w:r>
    </w:p>
    <w:p w14:paraId="7EE1FF46" w14:textId="77777777" w:rsidR="00F13C7F" w:rsidRDefault="00F13C7F" w:rsidP="00F13C7F">
      <w:pPr>
        <w:jc w:val="both"/>
        <w:rPr>
          <w:rFonts w:ascii="Tahoma" w:hAnsi="Tahoma" w:cs="Tahoma"/>
        </w:rPr>
      </w:pPr>
    </w:p>
    <w:p w14:paraId="3F0B2A00" w14:textId="77777777" w:rsidR="00F13C7F" w:rsidRDefault="00F13C7F" w:rsidP="00F13C7F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RICHIAMATO </w:t>
      </w:r>
      <w:r>
        <w:rPr>
          <w:rFonts w:ascii="Tahoma" w:hAnsi="Tahoma" w:cs="Tahoma"/>
        </w:rPr>
        <w:t xml:space="preserve">il Decreto Sindacale, con il quale il Sindaco ha conferito, l’incarico di Direzione del Municipio </w:t>
      </w:r>
      <w:r>
        <w:rPr>
          <w:rFonts w:ascii="Tahoma" w:hAnsi="Tahoma" w:cs="Tahoma"/>
          <w:b/>
          <w:bCs/>
        </w:rPr>
        <w:t>+++=</w:t>
      </w:r>
      <w:proofErr w:type="gramStart"/>
      <w:r>
        <w:rPr>
          <w:rFonts w:ascii="Tahoma" w:hAnsi="Tahoma" w:cs="Tahoma"/>
          <w:b/>
          <w:bCs/>
        </w:rPr>
        <w:t>pratica.dati</w:t>
      </w:r>
      <w:proofErr w:type="gramEnd"/>
      <w:r>
        <w:rPr>
          <w:rFonts w:ascii="Tahoma" w:hAnsi="Tahoma" w:cs="Tahoma"/>
          <w:b/>
          <w:bCs/>
        </w:rPr>
        <w:t>_istanza.indirizzo_segnale_indicatore.municipio_id+++</w:t>
      </w:r>
      <w:r>
        <w:rPr>
          <w:rFonts w:ascii="Tahoma" w:hAnsi="Tahoma" w:cs="Tahoma"/>
        </w:rPr>
        <w:t>;</w:t>
      </w:r>
    </w:p>
    <w:p w14:paraId="2A57085C" w14:textId="77777777" w:rsidR="00F13C7F" w:rsidRDefault="00F13C7F" w:rsidP="00F13C7F">
      <w:pPr>
        <w:jc w:val="both"/>
        <w:rPr>
          <w:rFonts w:ascii="Tahoma" w:hAnsi="Tahoma" w:cs="Tahoma"/>
          <w:b/>
        </w:rPr>
      </w:pPr>
    </w:p>
    <w:p w14:paraId="67E87A66" w14:textId="77777777" w:rsidR="00F13C7F" w:rsidRDefault="00F13C7F" w:rsidP="00F13C7F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VISTI:</w:t>
      </w:r>
    </w:p>
    <w:p w14:paraId="5CAC981C" w14:textId="77777777" w:rsidR="00F13C7F" w:rsidRDefault="00F13C7F" w:rsidP="00F13C7F">
      <w:pPr>
        <w:numPr>
          <w:ilvl w:val="0"/>
          <w:numId w:val="13"/>
        </w:numPr>
        <w:tabs>
          <w:tab w:val="num" w:pos="709"/>
        </w:tabs>
        <w:autoSpaceDN/>
        <w:ind w:left="709"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la Deliberazione di G. M. n. 391 del 16/06/2014 che ha istituito la nuova articolazione territoriale dei Municipi quali enti territoriali sub comunali;</w:t>
      </w:r>
    </w:p>
    <w:p w14:paraId="64544A14" w14:textId="77777777" w:rsidR="00F13C7F" w:rsidRDefault="00F13C7F" w:rsidP="00F13C7F">
      <w:pPr>
        <w:numPr>
          <w:ilvl w:val="0"/>
          <w:numId w:val="13"/>
        </w:numPr>
        <w:tabs>
          <w:tab w:val="num" w:pos="709"/>
        </w:tabs>
        <w:autoSpaceDN/>
        <w:ind w:left="709"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la Deliberazione di Consiglio Comunale n. 44 del 19/05/2021 con la quale è stato approvato il Bilancio di Previsione per gli esercizi 2021/2023 e relativi allegati;</w:t>
      </w:r>
    </w:p>
    <w:p w14:paraId="03B8AB61" w14:textId="2E86DFE8" w:rsidR="00F13C7F" w:rsidRPr="00B02EC4" w:rsidRDefault="00F13C7F" w:rsidP="00F13C7F">
      <w:pPr>
        <w:numPr>
          <w:ilvl w:val="0"/>
          <w:numId w:val="13"/>
        </w:numPr>
        <w:tabs>
          <w:tab w:val="num" w:pos="709"/>
        </w:tabs>
        <w:autoSpaceDN/>
        <w:ind w:left="709"/>
        <w:jc w:val="both"/>
        <w:textAlignment w:val="auto"/>
        <w:rPr>
          <w:rFonts w:ascii="Tahoma" w:hAnsi="Tahoma" w:cs="Tahoma"/>
        </w:rPr>
      </w:pPr>
      <w:r>
        <w:rPr>
          <w:rFonts w:ascii="Tahoma" w:eastAsia="Cambria" w:hAnsi="Tahoma" w:cs="Tahoma"/>
          <w:color w:val="232323"/>
          <w:highlight w:val="white"/>
          <w:lang w:eastAsia="ar-SA"/>
        </w:rPr>
        <w:t>la Deliberazione di Giunta Comunale n. 394 del 22/06/2021 con cui è stato approvato il PEG per gli esercizi finanziari 2021/2023 integrato col PDO/Piano della Performance;</w:t>
      </w:r>
    </w:p>
    <w:p w14:paraId="57DBC7EF" w14:textId="77777777" w:rsidR="00F13C7F" w:rsidRDefault="00F13C7F" w:rsidP="00F13C7F">
      <w:pPr>
        <w:jc w:val="both"/>
        <w:rPr>
          <w:rFonts w:ascii="Tahoma" w:eastAsia="Times New Roman" w:hAnsi="Tahoma" w:cs="Tahoma"/>
        </w:rPr>
      </w:pPr>
    </w:p>
    <w:p w14:paraId="259204A7" w14:textId="77777777" w:rsidR="00F13C7F" w:rsidRDefault="00F13C7F" w:rsidP="00F13C7F">
      <w:pPr>
        <w:spacing w:after="200"/>
        <w:jc w:val="both"/>
        <w:rPr>
          <w:rFonts w:ascii="Tahoma" w:hAnsi="Tahoma" w:cs="Tahoma"/>
        </w:rPr>
      </w:pPr>
      <w:r>
        <w:rPr>
          <w:rFonts w:ascii="Tahoma" w:eastAsia="Calibri" w:hAnsi="Tahoma" w:cs="Tahoma"/>
          <w:b/>
          <w:bCs/>
          <w:color w:val="000000"/>
          <w:lang w:eastAsia="en-US" w:bidi="ar-SA"/>
        </w:rPr>
        <w:t xml:space="preserve">DATO ATTO </w:t>
      </w:r>
      <w:r>
        <w:rPr>
          <w:rFonts w:ascii="Tahoma" w:eastAsia="Calibri" w:hAnsi="Tahoma" w:cs="Tahoma"/>
          <w:color w:val="000000"/>
          <w:lang w:eastAsia="en-US" w:bidi="ar-SA"/>
        </w:rPr>
        <w:t>che è stata verificata, in conformità alle previsioni del vigente Piano Anticorruzione ed ai sensi di quanto previsto dall’art. 6-bis della Legge n. 241/90, come aggiunto dall’art.1 della Legge n. 190/2012, l’assenza di ipotesi</w:t>
      </w:r>
      <w:r>
        <w:rPr>
          <w:rFonts w:ascii="Tahoma" w:eastAsia="Calibri" w:hAnsi="Tahoma" w:cs="Tahoma"/>
          <w:bCs/>
          <w:color w:val="000000"/>
          <w:lang w:eastAsia="en-US" w:bidi="ar-SA"/>
        </w:rPr>
        <w:t xml:space="preserve"> di conflitto di interesse e pertanto l’insussistenza dell’obbligo di astensione nell’adozione del presente provvedimento;</w:t>
      </w:r>
    </w:p>
    <w:p w14:paraId="6DC93290" w14:textId="097B330C" w:rsidR="00F13C7F" w:rsidRDefault="00F13C7F" w:rsidP="00F13C7F">
      <w:pPr>
        <w:pStyle w:val="Testodelblocco1"/>
        <w:ind w:left="0" w:right="567"/>
        <w:rPr>
          <w:rFonts w:ascii="Tahoma" w:hAnsi="Tahoma" w:cs="Tahoma"/>
          <w:color w:val="000000"/>
        </w:rPr>
      </w:pPr>
      <w:r>
        <w:rPr>
          <w:rFonts w:ascii="Tahoma" w:hAnsi="Tahoma" w:cs="Tahoma"/>
          <w:b/>
          <w:bCs/>
          <w:color w:val="000000"/>
        </w:rPr>
        <w:t xml:space="preserve">VISTA </w:t>
      </w:r>
      <w:r>
        <w:rPr>
          <w:rFonts w:ascii="Tahoma" w:hAnsi="Tahoma" w:cs="Tahoma"/>
          <w:color w:val="000000"/>
        </w:rPr>
        <w:t>la competenza Dirigenziale trattandosi di atto di gestione;</w:t>
      </w:r>
    </w:p>
    <w:p w14:paraId="5AA5AB7B" w14:textId="77777777" w:rsidR="00F13C7F" w:rsidRDefault="00F13C7F" w:rsidP="00F13C7F">
      <w:pPr>
        <w:pStyle w:val="Testodelblocco1"/>
        <w:ind w:left="0" w:right="567"/>
        <w:rPr>
          <w:rFonts w:ascii="Tahoma" w:hAnsi="Tahoma" w:cs="Tahoma"/>
          <w:color w:val="000000"/>
        </w:rPr>
      </w:pPr>
    </w:p>
    <w:p w14:paraId="20B0808D" w14:textId="77777777" w:rsidR="00F13C7F" w:rsidRDefault="00F13C7F" w:rsidP="00F13C7F">
      <w:pPr>
        <w:pStyle w:val="Testodelblocco1"/>
        <w:ind w:left="0" w:right="567"/>
        <w:rPr>
          <w:rFonts w:ascii="Tahoma" w:eastAsia="Calibri" w:hAnsi="Tahoma" w:cs="Tahoma"/>
          <w:b/>
          <w:bCs/>
          <w:color w:val="000000"/>
          <w:lang w:eastAsia="en-US" w:bidi="ar-SA"/>
        </w:rPr>
      </w:pPr>
      <w:r>
        <w:rPr>
          <w:rFonts w:ascii="Tahoma" w:eastAsia="Calibri" w:hAnsi="Tahoma" w:cs="Tahoma"/>
          <w:b/>
          <w:bCs/>
          <w:color w:val="000000"/>
          <w:lang w:eastAsia="en-US" w:bidi="ar-SA"/>
        </w:rPr>
        <w:t xml:space="preserve">DATO ATTO </w:t>
      </w:r>
    </w:p>
    <w:p w14:paraId="2E406628" w14:textId="77777777" w:rsidR="00F13C7F" w:rsidRDefault="00F13C7F" w:rsidP="00F13C7F">
      <w:pPr>
        <w:pStyle w:val="Testodelblocco1"/>
        <w:numPr>
          <w:ilvl w:val="0"/>
          <w:numId w:val="15"/>
        </w:numPr>
        <w:ind w:right="567"/>
        <w:rPr>
          <w:rFonts w:ascii="Tahoma" w:hAnsi="Tahoma" w:cs="Tahoma"/>
          <w:color w:val="000000"/>
        </w:rPr>
      </w:pPr>
      <w:r>
        <w:rPr>
          <w:rFonts w:ascii="Tahoma" w:eastAsia="Calibri" w:hAnsi="Tahoma" w:cs="Tahoma"/>
          <w:color w:val="000000"/>
          <w:lang w:eastAsia="en-US" w:bidi="ar-SA"/>
        </w:rPr>
        <w:t>che il presente provvedimento è immediatamente eseguibile con la firma del dirigente e non comporta impegni di spesa;</w:t>
      </w:r>
    </w:p>
    <w:p w14:paraId="779BEA90" w14:textId="77777777" w:rsidR="00F13C7F" w:rsidRDefault="00F13C7F" w:rsidP="00F13C7F">
      <w:pPr>
        <w:pStyle w:val="Testodelblocco1"/>
        <w:numPr>
          <w:ilvl w:val="0"/>
          <w:numId w:val="15"/>
        </w:numPr>
        <w:ind w:right="567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che il presente provvedimento sarà affisso all'Albo Pretorio on-line ai fini della conoscibilità dello stesso e dell'assolvimento dell'obbligo di pubblicità legale;</w:t>
      </w:r>
    </w:p>
    <w:p w14:paraId="338294F1" w14:textId="77777777" w:rsidR="00F13C7F" w:rsidRDefault="00F13C7F" w:rsidP="00F13C7F">
      <w:pPr>
        <w:pStyle w:val="Testodelblocco1"/>
        <w:ind w:left="0" w:right="567"/>
        <w:rPr>
          <w:rFonts w:ascii="Tahoma" w:hAnsi="Tahoma" w:cs="Tahoma"/>
          <w:b/>
          <w:bCs/>
          <w:color w:val="000000"/>
        </w:rPr>
      </w:pPr>
    </w:p>
    <w:p w14:paraId="3398BA7E" w14:textId="77777777" w:rsidR="00F13C7F" w:rsidRDefault="00F13C7F" w:rsidP="00F13C7F">
      <w:pPr>
        <w:pStyle w:val="Testodelblocco1"/>
        <w:ind w:left="0" w:right="567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>VISTI:</w:t>
      </w:r>
    </w:p>
    <w:p w14:paraId="05373E8E" w14:textId="77777777" w:rsidR="00F13C7F" w:rsidRDefault="00F13C7F" w:rsidP="00F13C7F">
      <w:pPr>
        <w:numPr>
          <w:ilvl w:val="0"/>
          <w:numId w:val="16"/>
        </w:numPr>
        <w:autoSpaceDN/>
        <w:textAlignment w:val="auto"/>
        <w:rPr>
          <w:rFonts w:ascii="Tahoma" w:hAnsi="Tahoma" w:cs="Tahoma"/>
        </w:rPr>
      </w:pPr>
      <w:r>
        <w:rPr>
          <w:rFonts w:ascii="Tahoma" w:hAnsi="Tahoma" w:cs="Tahoma"/>
          <w:color w:val="000000"/>
        </w:rPr>
        <w:t>il T.U.E.L. approvato con D. Lgs. n. 267 del 18/08/2000;</w:t>
      </w:r>
    </w:p>
    <w:p w14:paraId="33678BB4" w14:textId="77777777" w:rsidR="00F13C7F" w:rsidRDefault="00F13C7F" w:rsidP="00F13C7F">
      <w:pPr>
        <w:pStyle w:val="Testodelblocco1"/>
        <w:numPr>
          <w:ilvl w:val="0"/>
          <w:numId w:val="16"/>
        </w:numPr>
        <w:ind w:right="-1"/>
        <w:rPr>
          <w:rFonts w:ascii="Tahoma" w:hAnsi="Tahoma" w:cs="Tahoma"/>
        </w:rPr>
      </w:pPr>
      <w:r>
        <w:rPr>
          <w:rFonts w:ascii="Tahoma" w:hAnsi="Tahoma" w:cs="Tahoma"/>
          <w:bCs/>
          <w:color w:val="000000"/>
        </w:rPr>
        <w:t>il</w:t>
      </w:r>
      <w:r>
        <w:rPr>
          <w:rFonts w:ascii="Tahoma" w:hAnsi="Tahoma" w:cs="Tahoma"/>
          <w:color w:val="000000"/>
        </w:rPr>
        <w:t xml:space="preserve"> Regolamento di Contabilità e Statuto Comunale degli Enti Locali; </w:t>
      </w:r>
    </w:p>
    <w:p w14:paraId="2667421F" w14:textId="77777777" w:rsidR="00F13C7F" w:rsidRDefault="00F13C7F" w:rsidP="00F13C7F">
      <w:pPr>
        <w:pStyle w:val="Testodelblocco1"/>
        <w:numPr>
          <w:ilvl w:val="0"/>
          <w:numId w:val="16"/>
        </w:numPr>
        <w:ind w:right="-1"/>
        <w:rPr>
          <w:rFonts w:ascii="Tahoma" w:hAnsi="Tahoma" w:cs="Tahoma"/>
        </w:rPr>
      </w:pPr>
      <w:r>
        <w:rPr>
          <w:rFonts w:ascii="Tahoma" w:hAnsi="Tahoma" w:cs="Tahoma"/>
          <w:color w:val="000000"/>
        </w:rPr>
        <w:t xml:space="preserve">il Regolamento sul </w:t>
      </w:r>
      <w:r>
        <w:rPr>
          <w:rFonts w:ascii="Tahoma" w:hAnsi="Tahoma" w:cs="Tahoma"/>
          <w:iCs/>
          <w:color w:val="000000"/>
        </w:rPr>
        <w:t>Decentramento Amministrativo</w:t>
      </w:r>
      <w:r>
        <w:rPr>
          <w:rFonts w:ascii="Tahoma" w:hAnsi="Tahoma" w:cs="Tahoma"/>
          <w:color w:val="000000"/>
        </w:rPr>
        <w:t>;</w:t>
      </w:r>
    </w:p>
    <w:p w14:paraId="62606EE9" w14:textId="5662112D" w:rsidR="00F13C7F" w:rsidRDefault="00F13C7F" w:rsidP="00F13C7F">
      <w:pPr>
        <w:pStyle w:val="Testodelblocco1"/>
        <w:numPr>
          <w:ilvl w:val="0"/>
          <w:numId w:val="16"/>
        </w:numPr>
        <w:ind w:right="-1"/>
        <w:rPr>
          <w:rFonts w:ascii="Tahoma" w:hAnsi="Tahoma" w:cs="Tahoma"/>
        </w:rPr>
      </w:pPr>
      <w:r>
        <w:rPr>
          <w:rFonts w:ascii="Tahoma" w:hAnsi="Tahoma" w:cs="Tahoma"/>
        </w:rPr>
        <w:t xml:space="preserve">il Nuovo Codice della Strada (D. Lgs. del 30 aprile 1992 n. 285 </w:t>
      </w:r>
      <w:r w:rsidRPr="00F13C7F">
        <w:rPr>
          <w:rFonts w:ascii="Tahoma" w:hAnsi="Tahoma" w:cs="Tahoma"/>
        </w:rPr>
        <w:t xml:space="preserve">e </w:t>
      </w:r>
      <w:hyperlink r:id="rId7" w:history="1">
        <w:proofErr w:type="spellStart"/>
        <w:r w:rsidRPr="00F13C7F">
          <w:rPr>
            <w:rStyle w:val="Collegamentoipertestuale"/>
            <w:rFonts w:ascii="Tahoma" w:hAnsi="Tahoma" w:cs="Tahoma"/>
            <w:color w:val="auto"/>
          </w:rPr>
          <w:t>ss.mm.</w:t>
        </w:r>
      </w:hyperlink>
      <w:r w:rsidRPr="00F13C7F">
        <w:rPr>
          <w:rFonts w:ascii="Tahoma" w:hAnsi="Tahoma" w:cs="Tahoma"/>
        </w:rPr>
        <w:t>ii</w:t>
      </w:r>
      <w:proofErr w:type="spellEnd"/>
      <w:r w:rsidRPr="00F13C7F">
        <w:rPr>
          <w:rFonts w:ascii="Tahoma" w:hAnsi="Tahoma" w:cs="Tahoma"/>
        </w:rPr>
        <w:t>.);</w:t>
      </w:r>
    </w:p>
    <w:p w14:paraId="288BBDB5" w14:textId="77777777" w:rsidR="00F13C7F" w:rsidRDefault="00F13C7F" w:rsidP="00F13C7F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>il Regolamento Comunale per l’occupazione di spazi ed aree pubbliche approvato con deliberazione del Consiglio Comunale n. 51 del 07/07/2011;</w:t>
      </w:r>
    </w:p>
    <w:p w14:paraId="13F99329" w14:textId="0B39BF92" w:rsidR="00F13C7F" w:rsidRDefault="00F13C7F" w:rsidP="00F13C7F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>il D. Lgs. n. 33/2013 sugli obblighi di pubblicità e trasparenza;</w:t>
      </w:r>
    </w:p>
    <w:p w14:paraId="688F4D88" w14:textId="77777777" w:rsidR="00F13C7F" w:rsidRDefault="00F13C7F" w:rsidP="00F13C7F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>il Piano Triennale Anticorruzione 2021/2023 del Comune di Bari, approvato con Deliberazione della Giunta Comunale n. 191/2021 del 31/03/2021;</w:t>
      </w:r>
    </w:p>
    <w:p w14:paraId="5C9E38BD" w14:textId="77777777" w:rsidR="00F13C7F" w:rsidRDefault="00F13C7F" w:rsidP="00F13C7F">
      <w:pPr>
        <w:pStyle w:val="Testodelblocco1"/>
        <w:ind w:left="1080" w:right="-1"/>
        <w:rPr>
          <w:rFonts w:ascii="Tahoma" w:hAnsi="Tahoma" w:cs="Tahoma"/>
        </w:rPr>
      </w:pPr>
    </w:p>
    <w:p w14:paraId="3CF39ECD" w14:textId="77777777" w:rsidR="00F13C7F" w:rsidRDefault="00F13C7F" w:rsidP="00F13C7F">
      <w:pPr>
        <w:pStyle w:val="Titolo1"/>
        <w:numPr>
          <w:ilvl w:val="0"/>
          <w:numId w:val="12"/>
        </w:numPr>
        <w:ind w:left="720" w:hanging="36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D E T E R M I N A</w:t>
      </w:r>
    </w:p>
    <w:p w14:paraId="691FE6C7" w14:textId="77777777" w:rsidR="00F13C7F" w:rsidRDefault="00F13C7F" w:rsidP="00F13C7F">
      <w:pPr>
        <w:pStyle w:val="Corpotesto"/>
        <w:rPr>
          <w:sz w:val="22"/>
          <w:szCs w:val="22"/>
        </w:rPr>
      </w:pPr>
    </w:p>
    <w:p w14:paraId="07E54500" w14:textId="77777777" w:rsidR="00F13C7F" w:rsidRDefault="00F13C7F" w:rsidP="00F13C7F">
      <w:pPr>
        <w:pStyle w:val="Corpotesto"/>
        <w:rPr>
          <w:szCs w:val="22"/>
        </w:rPr>
      </w:pPr>
      <w:r>
        <w:rPr>
          <w:bCs/>
          <w:kern w:val="0"/>
          <w:szCs w:val="22"/>
          <w:lang w:eastAsia="it-IT" w:bidi="ar-SA"/>
        </w:rPr>
        <w:t>PER I MOTIVI ESPRESSI IN NARRATIVA E CHE QUI S'INTENDONO INTEGRALMENTE RIPORTATI DI:</w:t>
      </w:r>
    </w:p>
    <w:p w14:paraId="0194C946" w14:textId="77777777" w:rsidR="00F13C7F" w:rsidRDefault="00F13C7F" w:rsidP="00F13C7F">
      <w:pPr>
        <w:pStyle w:val="Paragrafoelenco1"/>
        <w:jc w:val="both"/>
        <w:rPr>
          <w:rFonts w:ascii="Tahoma" w:hAnsi="Tahoma" w:cs="Tahoma"/>
        </w:rPr>
      </w:pPr>
    </w:p>
    <w:p w14:paraId="11C537CA" w14:textId="014B06DE" w:rsidR="00467AE4" w:rsidRPr="000D3C24" w:rsidRDefault="00F13C7F" w:rsidP="000D3C24">
      <w:pPr>
        <w:numPr>
          <w:ilvl w:val="0"/>
          <w:numId w:val="17"/>
        </w:numPr>
        <w:autoSpaceDN/>
        <w:spacing w:line="276" w:lineRule="auto"/>
        <w:ind w:left="426"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  <w:b/>
        </w:rPr>
        <w:t>RETTIFICARE</w:t>
      </w:r>
      <w:r>
        <w:rPr>
          <w:rFonts w:ascii="Tahoma" w:hAnsi="Tahoma" w:cs="Tahoma"/>
        </w:rPr>
        <w:t xml:space="preserve"> </w:t>
      </w:r>
      <w:r w:rsidR="00467AE4">
        <w:rPr>
          <w:rFonts w:ascii="Tahoma" w:hAnsi="Tahoma" w:cs="Tahoma"/>
        </w:rPr>
        <w:t xml:space="preserve">la pratica </w:t>
      </w:r>
      <w:r w:rsidR="00467AE4" w:rsidRPr="00467AE4">
        <w:rPr>
          <w:rFonts w:ascii="Tahoma" w:hAnsi="Tahoma" w:cs="Tahoma"/>
        </w:rPr>
        <w:t xml:space="preserve">protocollo n. </w:t>
      </w:r>
      <w:r w:rsidR="00467AE4" w:rsidRPr="00467AE4">
        <w:rPr>
          <w:rFonts w:ascii="Tahoma" w:hAnsi="Tahoma" w:cs="Tahoma"/>
          <w:b/>
          <w:bCs/>
          <w:kern w:val="0"/>
        </w:rPr>
        <w:t>+++=</w:t>
      </w:r>
      <w:proofErr w:type="spellStart"/>
      <w:proofErr w:type="gramStart"/>
      <w:r w:rsidR="00467AE4" w:rsidRPr="00467AE4">
        <w:rPr>
          <w:rFonts w:ascii="Tahoma" w:hAnsi="Tahoma" w:cs="Tahoma"/>
          <w:b/>
          <w:bCs/>
          <w:kern w:val="0"/>
        </w:rPr>
        <w:t>pratica.numero</w:t>
      </w:r>
      <w:proofErr w:type="gramEnd"/>
      <w:r w:rsidR="00467AE4" w:rsidRPr="00467AE4">
        <w:rPr>
          <w:rFonts w:ascii="Tahoma" w:hAnsi="Tahoma" w:cs="Tahoma"/>
          <w:b/>
          <w:bCs/>
          <w:kern w:val="0"/>
        </w:rPr>
        <w:t>_protocollo</w:t>
      </w:r>
      <w:proofErr w:type="spellEnd"/>
      <w:r w:rsidR="00467AE4" w:rsidRPr="00467AE4">
        <w:rPr>
          <w:rFonts w:ascii="Tahoma" w:hAnsi="Tahoma" w:cs="Tahoma"/>
          <w:b/>
          <w:bCs/>
          <w:kern w:val="0"/>
        </w:rPr>
        <w:t>+++</w:t>
      </w:r>
      <w:r w:rsidR="00467AE4">
        <w:rPr>
          <w:rFonts w:ascii="Tahoma" w:hAnsi="Tahoma" w:cs="Tahoma"/>
        </w:rPr>
        <w:t xml:space="preserve"> del/della</w:t>
      </w:r>
      <w:r w:rsidR="00467AE4" w:rsidRPr="00467AE4">
        <w:rPr>
          <w:rFonts w:ascii="Tahoma" w:hAnsi="Tahoma" w:cs="Tahoma"/>
        </w:rPr>
        <w:t xml:space="preserve"> sig./sig.ra</w:t>
      </w:r>
      <w:r w:rsidR="00467AE4" w:rsidRPr="00467AE4">
        <w:rPr>
          <w:rFonts w:ascii="Tahoma" w:hAnsi="Tahoma" w:cs="Tahoma"/>
          <w:b/>
        </w:rPr>
        <w:t xml:space="preserve"> </w:t>
      </w:r>
      <w:r w:rsidR="00467AE4" w:rsidRPr="00467AE4">
        <w:rPr>
          <w:rFonts w:ascii="Tahoma" w:hAnsi="Tahoma" w:cs="Tahoma"/>
          <w:b/>
          <w:bCs/>
          <w:kern w:val="0"/>
        </w:rPr>
        <w:t>+++=</w:t>
      </w:r>
      <w:proofErr w:type="spellStart"/>
      <w:r w:rsidR="00467AE4" w:rsidRPr="00467AE4">
        <w:rPr>
          <w:rFonts w:ascii="Tahoma" w:hAnsi="Tahoma" w:cs="Tahoma"/>
          <w:b/>
          <w:bCs/>
          <w:kern w:val="0"/>
        </w:rPr>
        <w:t>pratica.anagrafica.cognome</w:t>
      </w:r>
      <w:proofErr w:type="spellEnd"/>
      <w:r w:rsidR="00467AE4" w:rsidRPr="00467AE4">
        <w:rPr>
          <w:rFonts w:ascii="Tahoma" w:hAnsi="Tahoma" w:cs="Tahoma"/>
          <w:b/>
          <w:bCs/>
          <w:kern w:val="0"/>
        </w:rPr>
        <w:t>+++</w:t>
      </w:r>
      <w:r w:rsidR="00467AE4" w:rsidRPr="00467AE4">
        <w:rPr>
          <w:rFonts w:ascii="Tahoma" w:hAnsi="Tahoma" w:cs="Tahoma"/>
          <w:b/>
        </w:rPr>
        <w:t xml:space="preserve"> </w:t>
      </w:r>
      <w:r w:rsidR="00467AE4" w:rsidRPr="00467AE4">
        <w:rPr>
          <w:rFonts w:ascii="Tahoma" w:hAnsi="Tahoma" w:cs="Tahoma"/>
          <w:b/>
          <w:bCs/>
          <w:kern w:val="0"/>
        </w:rPr>
        <w:t>+++=</w:t>
      </w:r>
      <w:proofErr w:type="spellStart"/>
      <w:r w:rsidR="00467AE4" w:rsidRPr="00467AE4">
        <w:rPr>
          <w:rFonts w:ascii="Tahoma" w:hAnsi="Tahoma" w:cs="Tahoma"/>
          <w:b/>
          <w:bCs/>
          <w:kern w:val="0"/>
        </w:rPr>
        <w:t>pratica.anagrafica.nome</w:t>
      </w:r>
      <w:proofErr w:type="spellEnd"/>
      <w:r w:rsidR="00467AE4" w:rsidRPr="00467AE4">
        <w:rPr>
          <w:rFonts w:ascii="Tahoma" w:hAnsi="Tahoma" w:cs="Tahoma"/>
          <w:b/>
          <w:bCs/>
          <w:kern w:val="0"/>
        </w:rPr>
        <w:t>+++</w:t>
      </w:r>
      <w:r w:rsidR="00467AE4" w:rsidRPr="00467AE4">
        <w:rPr>
          <w:rFonts w:ascii="Tahoma" w:hAnsi="Tahoma" w:cs="Tahoma"/>
          <w:b/>
          <w:bCs/>
        </w:rPr>
        <w:t xml:space="preserve"> </w:t>
      </w:r>
      <w:r w:rsidR="00467AE4">
        <w:rPr>
          <w:rFonts w:ascii="Tahoma" w:hAnsi="Tahoma" w:cs="Tahoma"/>
        </w:rPr>
        <w:t>relativa alla</w:t>
      </w:r>
      <w:r w:rsidR="00467AE4" w:rsidRPr="00467AE4">
        <w:rPr>
          <w:rFonts w:ascii="Tahoma" w:hAnsi="Tahoma" w:cs="Tahoma"/>
        </w:rPr>
        <w:t xml:space="preserve"> concessione di suolo pubblico comunale di un passo carrabile in </w:t>
      </w:r>
      <w:r w:rsidR="00467AE4" w:rsidRPr="00467AE4">
        <w:rPr>
          <w:rFonts w:ascii="Tahoma" w:hAnsi="Tahoma" w:cs="Tahoma"/>
          <w:b/>
          <w:bCs/>
          <w:kern w:val="0"/>
        </w:rPr>
        <w:t>+++=pratica.dati_istanza.indirizzo_segnale_indicatore.indirizzo+++</w:t>
      </w:r>
      <w:r w:rsidR="00467AE4">
        <w:rPr>
          <w:rFonts w:ascii="Tahoma" w:hAnsi="Tahoma" w:cs="Tahoma"/>
          <w:b/>
          <w:bCs/>
          <w:kern w:val="0"/>
        </w:rPr>
        <w:t>.</w:t>
      </w:r>
    </w:p>
    <w:p w14:paraId="2C037034" w14:textId="529D305E" w:rsidR="00F13C7F" w:rsidRDefault="00F13C7F" w:rsidP="00F13C7F">
      <w:pPr>
        <w:pStyle w:val="Paragrafoelenco1"/>
        <w:tabs>
          <w:tab w:val="left" w:pos="228"/>
          <w:tab w:val="left" w:pos="588"/>
          <w:tab w:val="left" w:pos="1810"/>
        </w:tabs>
        <w:ind w:left="0"/>
        <w:jc w:val="both"/>
        <w:rPr>
          <w:rFonts w:ascii="Tahoma" w:hAnsi="Tahoma" w:cs="Tahoma"/>
        </w:rPr>
      </w:pPr>
    </w:p>
    <w:p w14:paraId="735554F8" w14:textId="77777777" w:rsidR="00F13C7F" w:rsidRDefault="00F13C7F" w:rsidP="00F13C7F">
      <w:pPr>
        <w:pStyle w:val="Paragrafoelenco1"/>
        <w:tabs>
          <w:tab w:val="left" w:pos="228"/>
          <w:tab w:val="left" w:pos="588"/>
          <w:tab w:val="left" w:pos="1810"/>
        </w:tabs>
        <w:ind w:left="0"/>
        <w:jc w:val="both"/>
        <w:rPr>
          <w:rFonts w:ascii="Tahoma" w:hAnsi="Tahoma" w:cs="Tahoma"/>
        </w:rPr>
      </w:pPr>
    </w:p>
    <w:p w14:paraId="1AF4551B" w14:textId="77777777" w:rsidR="00F13C7F" w:rsidRDefault="00F13C7F" w:rsidP="00F13C7F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 xml:space="preserve">2. DARE ATTO </w:t>
      </w:r>
      <w:r>
        <w:rPr>
          <w:rFonts w:ascii="Tahoma" w:hAnsi="Tahoma" w:cs="Tahoma"/>
          <w:color w:val="000000"/>
        </w:rPr>
        <w:t>che il presente provvedimento, non comportando alcun impegno di spesa, è immediatamente esecutivo con la sottoscrizione del Dirigente Responsabile del servizio;</w:t>
      </w:r>
    </w:p>
    <w:p w14:paraId="2A71BAF6" w14:textId="77777777" w:rsidR="00F13C7F" w:rsidRDefault="00F13C7F" w:rsidP="00F13C7F">
      <w:pPr>
        <w:pStyle w:val="Paragrafoelenco1"/>
        <w:ind w:left="0"/>
        <w:jc w:val="both"/>
        <w:rPr>
          <w:rFonts w:ascii="Tahoma" w:hAnsi="Tahoma" w:cs="Tahoma"/>
          <w:color w:val="000000"/>
        </w:rPr>
      </w:pPr>
    </w:p>
    <w:p w14:paraId="681E3426" w14:textId="33194C5C" w:rsidR="00F13C7F" w:rsidRDefault="00F13C7F" w:rsidP="00F13C7F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>3.</w:t>
      </w:r>
      <w:r w:rsidR="00B02EC4">
        <w:rPr>
          <w:rFonts w:ascii="Tahoma" w:hAnsi="Tahoma" w:cs="Tahoma"/>
          <w:b/>
          <w:bCs/>
          <w:color w:val="000000"/>
        </w:rPr>
        <w:t xml:space="preserve"> </w:t>
      </w:r>
      <w:r>
        <w:rPr>
          <w:rFonts w:ascii="Tahoma" w:hAnsi="Tahoma" w:cs="Tahoma"/>
          <w:b/>
          <w:bCs/>
          <w:color w:val="000000"/>
        </w:rPr>
        <w:t xml:space="preserve">DISPORRE </w:t>
      </w:r>
      <w:r>
        <w:rPr>
          <w:rFonts w:ascii="Tahoma" w:hAnsi="Tahoma" w:cs="Tahoma"/>
          <w:color w:val="000000"/>
        </w:rPr>
        <w:t>che alla presente determinazione sia data adeguata pubblicità con pubblicazione on line all’albo pretorio del Comune di Bari per 10 giorni consecutivi;</w:t>
      </w:r>
    </w:p>
    <w:p w14:paraId="69C38C44" w14:textId="77777777" w:rsidR="00F13C7F" w:rsidRDefault="00F13C7F" w:rsidP="00F13C7F">
      <w:pPr>
        <w:pStyle w:val="Paragrafoelenco1"/>
        <w:ind w:left="0"/>
        <w:jc w:val="both"/>
        <w:rPr>
          <w:rFonts w:ascii="Tahoma" w:hAnsi="Tahoma" w:cs="Tahoma"/>
          <w:color w:val="000000"/>
        </w:rPr>
      </w:pPr>
    </w:p>
    <w:p w14:paraId="0DE8ED37" w14:textId="77777777" w:rsidR="00F13C7F" w:rsidRDefault="00F13C7F" w:rsidP="00F13C7F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4. TRASMETTERE</w:t>
      </w:r>
      <w:r>
        <w:rPr>
          <w:rFonts w:ascii="Tahoma" w:hAnsi="Tahoma" w:cs="Tahoma"/>
        </w:rPr>
        <w:t xml:space="preserve"> copia della presente determinazione, esecutiva, agli indirizzi di seguito indicati, per gli adempimenti di rispettiva competenza:</w:t>
      </w:r>
    </w:p>
    <w:p w14:paraId="3BE108A9" w14:textId="77777777" w:rsidR="00F13C7F" w:rsidRDefault="00F13C7F" w:rsidP="00B02EC4">
      <w:pPr>
        <w:pStyle w:val="Paragrafoelenco1"/>
        <w:numPr>
          <w:ilvl w:val="0"/>
          <w:numId w:val="19"/>
        </w:numPr>
        <w:tabs>
          <w:tab w:val="left" w:pos="142"/>
          <w:tab w:val="left" w:pos="426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al Concessionario</w:t>
      </w:r>
      <w:r>
        <w:rPr>
          <w:rFonts w:ascii="Tahoma" w:hAnsi="Tahoma" w:cs="Tahoma"/>
          <w:kern w:val="0"/>
          <w:lang w:eastAsia="it-IT" w:bidi="ar-SA"/>
        </w:rPr>
        <w:t xml:space="preserve"> </w:t>
      </w:r>
      <w:r>
        <w:rPr>
          <w:rFonts w:ascii="Tahoma" w:hAnsi="Tahoma" w:cs="Tahoma"/>
        </w:rPr>
        <w:t>con l’indicazione esplicita del numero di registro generale della determinazione dirigenziale (numero adozione) da apporre a cura del concessionario sul segnale indicatore;</w:t>
      </w:r>
    </w:p>
    <w:p w14:paraId="4315FF48" w14:textId="77777777" w:rsidR="00F13C7F" w:rsidRDefault="00F13C7F" w:rsidP="00B02EC4">
      <w:pPr>
        <w:pStyle w:val="Paragrafoelenco1"/>
        <w:numPr>
          <w:ilvl w:val="0"/>
          <w:numId w:val="19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alla Corpo di Polizia Locale;</w:t>
      </w:r>
    </w:p>
    <w:p w14:paraId="3DEF365D" w14:textId="77777777" w:rsidR="00F13C7F" w:rsidRDefault="00F13C7F" w:rsidP="00B02EC4">
      <w:pPr>
        <w:pStyle w:val="Paragrafoelenco1"/>
        <w:numPr>
          <w:ilvl w:val="0"/>
          <w:numId w:val="19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alla Ripartizione Ragioneria;</w:t>
      </w:r>
    </w:p>
    <w:p w14:paraId="1D055305" w14:textId="77777777" w:rsidR="00F13C7F" w:rsidRPr="00F13C7F" w:rsidRDefault="00F13C7F" w:rsidP="00B02EC4">
      <w:pPr>
        <w:pStyle w:val="Paragrafoelenco1"/>
        <w:numPr>
          <w:ilvl w:val="0"/>
          <w:numId w:val="19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alla </w:t>
      </w:r>
      <w:r w:rsidRPr="00F13C7F">
        <w:rPr>
          <w:rFonts w:ascii="Tahoma" w:hAnsi="Tahoma" w:cs="Tahoma"/>
        </w:rPr>
        <w:t>Ripartizione Tributi;</w:t>
      </w:r>
    </w:p>
    <w:p w14:paraId="704EBA5C" w14:textId="77777777" w:rsidR="00F13C7F" w:rsidRPr="00F13C7F" w:rsidRDefault="00F13C7F" w:rsidP="00B02EC4">
      <w:pPr>
        <w:pStyle w:val="Paragrafoelenco1"/>
        <w:numPr>
          <w:ilvl w:val="0"/>
          <w:numId w:val="19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 w:rsidRPr="00F13C7F">
        <w:rPr>
          <w:rFonts w:ascii="Tahoma" w:hAnsi="Tahoma" w:cs="Tahoma"/>
        </w:rPr>
        <w:t>alla Ripartizione Infrastrutture, Viabilità e OO.PP.</w:t>
      </w:r>
    </w:p>
    <w:p w14:paraId="17504992" w14:textId="27236B85" w:rsidR="00F13C7F" w:rsidRPr="00F13C7F" w:rsidRDefault="00F13C7F" w:rsidP="00B02EC4">
      <w:pPr>
        <w:pStyle w:val="Paragrafoelenco1"/>
        <w:numPr>
          <w:ilvl w:val="0"/>
          <w:numId w:val="19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 w:rsidRPr="00F13C7F">
        <w:rPr>
          <w:rFonts w:ascii="Tahoma" w:hAnsi="Tahoma" w:cs="Tahoma"/>
          <w:color w:val="000000"/>
        </w:rPr>
        <w:t>alla “SO.G.E.T. SPA”</w:t>
      </w:r>
      <w:r w:rsidR="00B02EC4">
        <w:rPr>
          <w:rFonts w:ascii="Tahoma" w:hAnsi="Tahoma" w:cs="Tahoma"/>
          <w:color w:val="000000"/>
        </w:rPr>
        <w:t>, Bari</w:t>
      </w:r>
      <w:r w:rsidRPr="00F13C7F">
        <w:rPr>
          <w:rFonts w:ascii="Tahoma" w:hAnsi="Tahoma" w:cs="Tahoma"/>
        </w:rPr>
        <w:t>.</w:t>
      </w:r>
    </w:p>
    <w:p w14:paraId="7E231A1C" w14:textId="77777777" w:rsidR="00F13C7F" w:rsidRDefault="00F13C7F" w:rsidP="00F13C7F">
      <w:pPr>
        <w:rPr>
          <w:rFonts w:ascii="Tahoma" w:hAnsi="Tahoma" w:cs="Tahoma"/>
        </w:rPr>
      </w:pPr>
    </w:p>
    <w:p w14:paraId="38F049A7" w14:textId="46386CCC" w:rsidR="00DA417E" w:rsidRPr="00F13C7F" w:rsidRDefault="00DA417E" w:rsidP="00F13C7F">
      <w:pPr>
        <w:rPr>
          <w:rFonts w:hint="eastAsia"/>
        </w:rPr>
      </w:pPr>
    </w:p>
    <w:sectPr w:rsidR="00DA417E" w:rsidRPr="00F13C7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23AA5" w14:textId="77777777" w:rsidR="00077DCE" w:rsidRDefault="00077DCE">
      <w:pPr>
        <w:rPr>
          <w:rFonts w:hint="eastAsia"/>
        </w:rPr>
      </w:pPr>
      <w:r>
        <w:separator/>
      </w:r>
    </w:p>
  </w:endnote>
  <w:endnote w:type="continuationSeparator" w:id="0">
    <w:p w14:paraId="04A02602" w14:textId="77777777" w:rsidR="00077DCE" w:rsidRDefault="00077DC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E4AD4" w14:textId="77777777" w:rsidR="00077DCE" w:rsidRDefault="00077DC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EDD0A49" w14:textId="77777777" w:rsidR="00077DCE" w:rsidRDefault="00077DC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color w:val="auto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color w:val="auto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color w:val="auto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3" w15:restartNumberingAfterBreak="0">
    <w:nsid w:val="10A54D0C"/>
    <w:multiLevelType w:val="hybridMultilevel"/>
    <w:tmpl w:val="D88E4FD2"/>
    <w:lvl w:ilvl="0" w:tplc="1CA687A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F6120"/>
    <w:multiLevelType w:val="hybridMultilevel"/>
    <w:tmpl w:val="A04C3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52425"/>
    <w:multiLevelType w:val="hybridMultilevel"/>
    <w:tmpl w:val="9DFC5E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E16AD"/>
    <w:multiLevelType w:val="hybridMultilevel"/>
    <w:tmpl w:val="2E56F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A6DCD"/>
    <w:multiLevelType w:val="hybridMultilevel"/>
    <w:tmpl w:val="413A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695526"/>
    <w:multiLevelType w:val="hybridMultilevel"/>
    <w:tmpl w:val="7A0CBB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D5058"/>
    <w:multiLevelType w:val="hybridMultilevel"/>
    <w:tmpl w:val="093C8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1610D"/>
    <w:multiLevelType w:val="hybridMultilevel"/>
    <w:tmpl w:val="DD800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725FC"/>
    <w:multiLevelType w:val="hybridMultilevel"/>
    <w:tmpl w:val="BC185D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D41206"/>
    <w:multiLevelType w:val="hybridMultilevel"/>
    <w:tmpl w:val="57EC7F36"/>
    <w:lvl w:ilvl="0" w:tplc="1CA687A0">
      <w:numFmt w:val="bullet"/>
      <w:pStyle w:val="Titolo1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946E6"/>
    <w:multiLevelType w:val="hybridMultilevel"/>
    <w:tmpl w:val="64AE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D488A"/>
    <w:multiLevelType w:val="hybridMultilevel"/>
    <w:tmpl w:val="4E4C26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97063D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CA3C6C"/>
    <w:multiLevelType w:val="hybridMultilevel"/>
    <w:tmpl w:val="5CB4DB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B36FD"/>
    <w:multiLevelType w:val="hybridMultilevel"/>
    <w:tmpl w:val="31C84E70"/>
    <w:lvl w:ilvl="0" w:tplc="5B2048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168486">
    <w:abstractNumId w:val="3"/>
  </w:num>
  <w:num w:numId="2" w16cid:durableId="22025474">
    <w:abstractNumId w:val="12"/>
  </w:num>
  <w:num w:numId="3" w16cid:durableId="1880312273">
    <w:abstractNumId w:val="15"/>
  </w:num>
  <w:num w:numId="4" w16cid:durableId="2006085599">
    <w:abstractNumId w:val="6"/>
  </w:num>
  <w:num w:numId="5" w16cid:durableId="628097280">
    <w:abstractNumId w:val="5"/>
  </w:num>
  <w:num w:numId="6" w16cid:durableId="370812705">
    <w:abstractNumId w:val="16"/>
  </w:num>
  <w:num w:numId="7" w16cid:durableId="1436317528">
    <w:abstractNumId w:val="10"/>
  </w:num>
  <w:num w:numId="8" w16cid:durableId="1624270404">
    <w:abstractNumId w:val="11"/>
  </w:num>
  <w:num w:numId="9" w16cid:durableId="1233346184">
    <w:abstractNumId w:val="9"/>
  </w:num>
  <w:num w:numId="10" w16cid:durableId="1550654481">
    <w:abstractNumId w:val="4"/>
  </w:num>
  <w:num w:numId="11" w16cid:durableId="37559442">
    <w:abstractNumId w:val="13"/>
  </w:num>
  <w:num w:numId="12" w16cid:durableId="17086784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36281972">
    <w:abstractNumId w:val="2"/>
  </w:num>
  <w:num w:numId="14" w16cid:durableId="383140403">
    <w:abstractNumId w:val="8"/>
  </w:num>
  <w:num w:numId="15" w16cid:durableId="625504656">
    <w:abstractNumId w:val="14"/>
  </w:num>
  <w:num w:numId="16" w16cid:durableId="1789006049">
    <w:abstractNumId w:val="1"/>
  </w:num>
  <w:num w:numId="17" w16cid:durableId="1546520544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30791508">
    <w:abstractNumId w:val="17"/>
  </w:num>
  <w:num w:numId="19" w16cid:durableId="19071778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B5"/>
    <w:rsid w:val="0001411E"/>
    <w:rsid w:val="00015F38"/>
    <w:rsid w:val="00046035"/>
    <w:rsid w:val="000460C9"/>
    <w:rsid w:val="00077DCE"/>
    <w:rsid w:val="000D27F2"/>
    <w:rsid w:val="000D3C24"/>
    <w:rsid w:val="000D5E60"/>
    <w:rsid w:val="000D7684"/>
    <w:rsid w:val="000E04DE"/>
    <w:rsid w:val="00103FD8"/>
    <w:rsid w:val="001160F2"/>
    <w:rsid w:val="001475FD"/>
    <w:rsid w:val="0015245A"/>
    <w:rsid w:val="00165B34"/>
    <w:rsid w:val="00177854"/>
    <w:rsid w:val="00183991"/>
    <w:rsid w:val="001B40B1"/>
    <w:rsid w:val="00203C63"/>
    <w:rsid w:val="0021297B"/>
    <w:rsid w:val="002132F1"/>
    <w:rsid w:val="00245355"/>
    <w:rsid w:val="00251E87"/>
    <w:rsid w:val="002A3423"/>
    <w:rsid w:val="002D7BF8"/>
    <w:rsid w:val="00312C8E"/>
    <w:rsid w:val="00320E35"/>
    <w:rsid w:val="003262D1"/>
    <w:rsid w:val="00354C97"/>
    <w:rsid w:val="003735A2"/>
    <w:rsid w:val="00380D7C"/>
    <w:rsid w:val="00386969"/>
    <w:rsid w:val="00393BB4"/>
    <w:rsid w:val="00422657"/>
    <w:rsid w:val="00426852"/>
    <w:rsid w:val="00467AE4"/>
    <w:rsid w:val="004D52E8"/>
    <w:rsid w:val="004E3A0B"/>
    <w:rsid w:val="00522C1B"/>
    <w:rsid w:val="00526062"/>
    <w:rsid w:val="00595436"/>
    <w:rsid w:val="005B0F67"/>
    <w:rsid w:val="005B46CE"/>
    <w:rsid w:val="006421C9"/>
    <w:rsid w:val="006564AD"/>
    <w:rsid w:val="00687308"/>
    <w:rsid w:val="006C4A74"/>
    <w:rsid w:val="006C625A"/>
    <w:rsid w:val="006F2A59"/>
    <w:rsid w:val="00713116"/>
    <w:rsid w:val="00714EBC"/>
    <w:rsid w:val="00750336"/>
    <w:rsid w:val="007679E8"/>
    <w:rsid w:val="00797685"/>
    <w:rsid w:val="00797EF6"/>
    <w:rsid w:val="007A1C12"/>
    <w:rsid w:val="007C622B"/>
    <w:rsid w:val="007D7503"/>
    <w:rsid w:val="007E15E0"/>
    <w:rsid w:val="0080092F"/>
    <w:rsid w:val="00803E77"/>
    <w:rsid w:val="008328F0"/>
    <w:rsid w:val="008753BA"/>
    <w:rsid w:val="00881430"/>
    <w:rsid w:val="00893625"/>
    <w:rsid w:val="008F4745"/>
    <w:rsid w:val="009204F2"/>
    <w:rsid w:val="009671DA"/>
    <w:rsid w:val="00971157"/>
    <w:rsid w:val="009832E1"/>
    <w:rsid w:val="00983473"/>
    <w:rsid w:val="00995EF9"/>
    <w:rsid w:val="009966BF"/>
    <w:rsid w:val="009A3885"/>
    <w:rsid w:val="009C4E34"/>
    <w:rsid w:val="009D7D8F"/>
    <w:rsid w:val="00A33069"/>
    <w:rsid w:val="00A3601E"/>
    <w:rsid w:val="00A41931"/>
    <w:rsid w:val="00A45E61"/>
    <w:rsid w:val="00A55D51"/>
    <w:rsid w:val="00A67070"/>
    <w:rsid w:val="00A86F0E"/>
    <w:rsid w:val="00A8719D"/>
    <w:rsid w:val="00A96A85"/>
    <w:rsid w:val="00AA53B2"/>
    <w:rsid w:val="00AC6A05"/>
    <w:rsid w:val="00AD7AE0"/>
    <w:rsid w:val="00AE2530"/>
    <w:rsid w:val="00B018EF"/>
    <w:rsid w:val="00B02EC4"/>
    <w:rsid w:val="00B27184"/>
    <w:rsid w:val="00B367A0"/>
    <w:rsid w:val="00B3717C"/>
    <w:rsid w:val="00B43311"/>
    <w:rsid w:val="00B51881"/>
    <w:rsid w:val="00B6113E"/>
    <w:rsid w:val="00B760B8"/>
    <w:rsid w:val="00BA69E5"/>
    <w:rsid w:val="00BB094A"/>
    <w:rsid w:val="00BC738E"/>
    <w:rsid w:val="00BE566A"/>
    <w:rsid w:val="00BF698C"/>
    <w:rsid w:val="00C05265"/>
    <w:rsid w:val="00C11A2E"/>
    <w:rsid w:val="00C23BC0"/>
    <w:rsid w:val="00C36C42"/>
    <w:rsid w:val="00C56F18"/>
    <w:rsid w:val="00C77F38"/>
    <w:rsid w:val="00C8659F"/>
    <w:rsid w:val="00C96B88"/>
    <w:rsid w:val="00CA158F"/>
    <w:rsid w:val="00CB1B29"/>
    <w:rsid w:val="00CC3B31"/>
    <w:rsid w:val="00CD63B5"/>
    <w:rsid w:val="00D309A6"/>
    <w:rsid w:val="00D324D1"/>
    <w:rsid w:val="00D509CA"/>
    <w:rsid w:val="00D91160"/>
    <w:rsid w:val="00DA417E"/>
    <w:rsid w:val="00DD67C4"/>
    <w:rsid w:val="00E05F4F"/>
    <w:rsid w:val="00E07E42"/>
    <w:rsid w:val="00E10C9B"/>
    <w:rsid w:val="00E226DF"/>
    <w:rsid w:val="00E62085"/>
    <w:rsid w:val="00E62AD2"/>
    <w:rsid w:val="00F13C7F"/>
    <w:rsid w:val="00F21C95"/>
    <w:rsid w:val="00F94E98"/>
    <w:rsid w:val="00FB76D0"/>
    <w:rsid w:val="00FC57E3"/>
    <w:rsid w:val="00FF269D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5A8FCBBA-91FA-4806-9002-F3824D94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link w:val="Titolo1Carattere"/>
    <w:qFormat/>
    <w:rsid w:val="00F13C7F"/>
    <w:pPr>
      <w:keepNext/>
      <w:numPr>
        <w:numId w:val="2"/>
      </w:numPr>
      <w:autoSpaceDN/>
      <w:jc w:val="both"/>
      <w:textAlignment w:val="auto"/>
      <w:outlineLvl w:val="0"/>
    </w:pPr>
    <w:rPr>
      <w:rFonts w:ascii="Times New Roman" w:eastAsia="Times New Roman" w:hAnsi="Times New Roman" w:cs="Times New Roman"/>
      <w:b/>
      <w:bCs/>
      <w:kern w:val="2"/>
      <w:lang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paragraph" w:customStyle="1" w:styleId="Default">
    <w:name w:val="Default"/>
    <w:rsid w:val="007679E8"/>
    <w:pPr>
      <w:suppressAutoHyphens w:val="0"/>
      <w:autoSpaceDE w:val="0"/>
      <w:adjustRightInd w:val="0"/>
      <w:textAlignment w:val="auto"/>
    </w:pPr>
    <w:rPr>
      <w:rFonts w:ascii="Arial" w:hAnsi="Arial"/>
      <w:color w:val="000000"/>
      <w:kern w:val="0"/>
      <w:lang w:bidi="ar-SA"/>
    </w:rPr>
  </w:style>
  <w:style w:type="paragraph" w:styleId="Paragrafoelenco">
    <w:name w:val="List Paragraph"/>
    <w:basedOn w:val="Normale"/>
    <w:uiPriority w:val="34"/>
    <w:qFormat/>
    <w:rsid w:val="00DA417E"/>
    <w:pPr>
      <w:ind w:left="720"/>
      <w:contextualSpacing/>
    </w:pPr>
    <w:rPr>
      <w:rFonts w:cs="Mangal"/>
      <w:szCs w:val="21"/>
    </w:rPr>
  </w:style>
  <w:style w:type="table" w:styleId="Grigliatabella">
    <w:name w:val="Table Grid"/>
    <w:basedOn w:val="Tabellanormale"/>
    <w:uiPriority w:val="39"/>
    <w:rsid w:val="00656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rsid w:val="00F13C7F"/>
    <w:rPr>
      <w:rFonts w:ascii="Times New Roman" w:eastAsia="Times New Roman" w:hAnsi="Times New Roman" w:cs="Times New Roman"/>
      <w:b/>
      <w:bCs/>
      <w:kern w:val="2"/>
      <w:lang w:bidi="he-IL"/>
    </w:rPr>
  </w:style>
  <w:style w:type="character" w:styleId="Collegamentoipertestuale">
    <w:name w:val="Hyperlink"/>
    <w:semiHidden/>
    <w:unhideWhenUsed/>
    <w:rsid w:val="00F13C7F"/>
    <w:rPr>
      <w:color w:val="000080"/>
      <w:u w:val="single"/>
    </w:rPr>
  </w:style>
  <w:style w:type="paragraph" w:styleId="Corpotesto">
    <w:name w:val="Body Text"/>
    <w:basedOn w:val="Normale"/>
    <w:link w:val="CorpotestoCarattere"/>
    <w:semiHidden/>
    <w:unhideWhenUsed/>
    <w:rsid w:val="00F13C7F"/>
    <w:pPr>
      <w:autoSpaceDN/>
      <w:spacing w:after="140" w:line="288" w:lineRule="auto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character" w:customStyle="1" w:styleId="CorpotestoCarattere">
    <w:name w:val="Corpo testo Carattere"/>
    <w:basedOn w:val="Carpredefinitoparagrafo"/>
    <w:link w:val="Corpotesto"/>
    <w:semiHidden/>
    <w:rsid w:val="00F13C7F"/>
    <w:rPr>
      <w:rFonts w:ascii="Times New Roman" w:eastAsia="Times New Roman" w:hAnsi="Times New Roman" w:cs="Times New Roman"/>
      <w:kern w:val="2"/>
      <w:lang w:bidi="he-IL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13C7F"/>
    <w:pPr>
      <w:autoSpaceDN/>
      <w:textAlignment w:val="auto"/>
    </w:pPr>
    <w:rPr>
      <w:rFonts w:ascii="Times New Roman" w:eastAsia="Times New Roman" w:hAnsi="Times New Roman" w:cs="Times New Roman"/>
      <w:kern w:val="2"/>
      <w:sz w:val="20"/>
      <w:szCs w:val="20"/>
      <w:lang w:bidi="he-IL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13C7F"/>
    <w:rPr>
      <w:rFonts w:ascii="Times New Roman" w:eastAsia="Times New Roman" w:hAnsi="Times New Roman" w:cs="Times New Roman"/>
      <w:kern w:val="2"/>
      <w:sz w:val="20"/>
      <w:szCs w:val="20"/>
      <w:lang w:bidi="he-IL"/>
    </w:rPr>
  </w:style>
  <w:style w:type="paragraph" w:customStyle="1" w:styleId="Paragrafoelenco1">
    <w:name w:val="Paragrafo elenco1"/>
    <w:basedOn w:val="Normale"/>
    <w:rsid w:val="00F13C7F"/>
    <w:pPr>
      <w:autoSpaceDN/>
      <w:ind w:left="720"/>
      <w:contextualSpacing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customStyle="1" w:styleId="Testodelblocco1">
    <w:name w:val="Testo del blocco1"/>
    <w:basedOn w:val="Normale"/>
    <w:rsid w:val="00F13C7F"/>
    <w:pPr>
      <w:autoSpaceDN/>
      <w:ind w:left="851" w:right="566"/>
      <w:jc w:val="both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character" w:styleId="Rimandocommento">
    <w:name w:val="annotation reference"/>
    <w:uiPriority w:val="99"/>
    <w:semiHidden/>
    <w:unhideWhenUsed/>
    <w:rsid w:val="00F13C7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ci.it/i-servizi/normative/codice-della-strada/successive-modificazion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7327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Nocerino Noemi</cp:lastModifiedBy>
  <cp:revision>69</cp:revision>
  <dcterms:created xsi:type="dcterms:W3CDTF">2019-07-22T14:13:00Z</dcterms:created>
  <dcterms:modified xsi:type="dcterms:W3CDTF">2022-11-29T09:20:00Z</dcterms:modified>
</cp:coreProperties>
</file>