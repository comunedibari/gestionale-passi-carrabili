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Default="00B61038" w:rsidP="00B61038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59F720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30E781CA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3C6B0224" w14:textId="77777777" w:rsidR="00B61038" w:rsidRDefault="00B61038" w:rsidP="00B61038">
      <w:pPr>
        <w:jc w:val="both"/>
        <w:rPr>
          <w:rFonts w:ascii="Tahoma" w:hAnsi="Tahoma" w:cs="Tahoma"/>
          <w:b/>
        </w:rPr>
      </w:pPr>
    </w:p>
    <w:p w14:paraId="703DFE29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154C57FE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84603" w14:textId="4681094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 xml:space="preserve">la D.D. n. </w:t>
      </w:r>
      <w:r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E25647">
        <w:rPr>
          <w:rFonts w:ascii="Tahoma" w:eastAsia="Calibri" w:hAnsi="Tahoma" w:cs="Tahoma"/>
          <w:lang w:eastAsia="en-US"/>
        </w:rPr>
        <w:t xml:space="preserve"> </w:t>
      </w:r>
      <w:r w:rsidR="008F0B38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</w:t>
      </w:r>
      <w:r w:rsidR="00E25647">
        <w:rPr>
          <w:rFonts w:ascii="Tahoma" w:hAnsi="Tahoma" w:cs="Tahoma"/>
        </w:rPr>
        <w:t xml:space="preserve">la relativa </w:t>
      </w:r>
      <w:r w:rsidR="008F0B38">
        <w:rPr>
          <w:rFonts w:ascii="Tahoma" w:hAnsi="Tahoma" w:cs="Tahoma"/>
        </w:rPr>
        <w:t xml:space="preserve">occupazione di suolo pubblico concessa </w:t>
      </w:r>
      <w:r>
        <w:rPr>
          <w:rFonts w:ascii="Tahoma" w:hAnsi="Tahoma" w:cs="Tahoma"/>
        </w:rPr>
        <w:t>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>
        <w:rPr>
          <w:rFonts w:ascii="Tahoma" w:hAnsi="Tahoma" w:cs="Tahoma"/>
          <w:b/>
          <w:bCs/>
          <w:kern w:val="0"/>
        </w:rPr>
        <w:t>pratica.anagrafica</w:t>
      </w:r>
      <w:proofErr w:type="gramEnd"/>
      <w:r>
        <w:rPr>
          <w:rFonts w:ascii="Tahoma" w:hAnsi="Tahoma" w:cs="Tahoma"/>
          <w:b/>
          <w:bCs/>
          <w:kern w:val="0"/>
        </w:rPr>
        <w:t>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 w:rsidR="008F0B3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per passo </w:t>
      </w:r>
      <w:r w:rsidRPr="0007259D">
        <w:rPr>
          <w:rFonts w:ascii="Tahoma" w:hAnsi="Tahoma" w:cs="Tahoma"/>
        </w:rPr>
        <w:t xml:space="preserve">carrabile sito in </w:t>
      </w:r>
      <w:r w:rsidRPr="0007259D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8F0B38" w:rsidRPr="0007259D">
        <w:rPr>
          <w:rFonts w:ascii="Tahoma" w:hAnsi="Tahoma" w:cs="Tahoma"/>
          <w:b/>
          <w:bCs/>
          <w:kern w:val="0"/>
        </w:rPr>
        <w:t xml:space="preserve"> </w:t>
      </w:r>
      <w:r w:rsidR="00441CC0" w:rsidRPr="0007259D">
        <w:rPr>
          <w:rFonts w:ascii="Tahoma" w:hAnsi="Tahoma" w:cs="Tahoma"/>
          <w:kern w:val="0"/>
        </w:rPr>
        <w:t xml:space="preserve">con data inizio concessione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8F0B38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emissione</w:t>
      </w:r>
      <w:proofErr w:type="spellEnd"/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  <w:b/>
          <w:bCs/>
          <w:kern w:val="0"/>
        </w:rPr>
        <w:t>;</w:t>
      </w:r>
    </w:p>
    <w:p w14:paraId="39E2D202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77274DEF" w14:textId="6D8AF429" w:rsidR="00B61038" w:rsidRPr="00FA10D4" w:rsidRDefault="00B61038" w:rsidP="00B61038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67086601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 xml:space="preserve"> pertanto, sulla base della documentazione agli atti di questo Municipio, di procedere alla pronuncia di decadenza del diritto di occupazione dello spazio concesso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E25647">
        <w:rPr>
          <w:rFonts w:ascii="Tahoma" w:eastAsia="Calibri" w:hAnsi="Tahoma" w:cs="Tahoma"/>
          <w:b/>
          <w:bCs/>
          <w:lang w:eastAsia="en-US"/>
        </w:rPr>
        <w:t>;</w:t>
      </w:r>
    </w:p>
    <w:p w14:paraId="3D341AE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12FA01C4" w14:textId="77777777" w:rsidR="00B61038" w:rsidRDefault="00B61038" w:rsidP="00B61038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Default="00B61038" w:rsidP="00B61038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73761199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38E2221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4EC01617" w14:textId="77777777" w:rsidR="00B61038" w:rsidRDefault="00B61038" w:rsidP="00B61038">
      <w:pPr>
        <w:numPr>
          <w:ilvl w:val="0"/>
          <w:numId w:val="17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A1C62D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6E08E74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69DCE28" w14:textId="1371686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e </w:t>
      </w:r>
      <w:proofErr w:type="spellStart"/>
      <w:r w:rsidRPr="00B61038">
        <w:rPr>
          <w:rFonts w:ascii="Tahoma" w:hAnsi="Tahoma" w:cs="Tahoma"/>
        </w:rPr>
        <w:t>ss.mm.</w:t>
      </w:r>
      <w:r>
        <w:rPr>
          <w:rFonts w:ascii="Tahoma" w:hAnsi="Tahoma" w:cs="Tahoma"/>
        </w:rPr>
        <w:t>ii</w:t>
      </w:r>
      <w:proofErr w:type="spellEnd"/>
      <w:r>
        <w:rPr>
          <w:rFonts w:ascii="Tahoma" w:hAnsi="Tahoma" w:cs="Tahoma"/>
        </w:rPr>
        <w:t>.);</w:t>
      </w:r>
    </w:p>
    <w:p w14:paraId="4EFAD170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lastRenderedPageBreak/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77FE2D4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788E9BF1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1201773F" w14:textId="77777777" w:rsidR="00B61038" w:rsidRDefault="00B61038" w:rsidP="00B61038">
      <w:pPr>
        <w:pStyle w:val="Testodelblocco1"/>
        <w:ind w:left="1080" w:right="-1"/>
        <w:rPr>
          <w:rFonts w:ascii="Tahoma" w:hAnsi="Tahoma" w:cs="Tahoma"/>
        </w:rPr>
      </w:pPr>
    </w:p>
    <w:p w14:paraId="5D4867C1" w14:textId="77777777" w:rsidR="00B61038" w:rsidRDefault="00B61038" w:rsidP="00B61038">
      <w:pPr>
        <w:pStyle w:val="Titolo1"/>
        <w:numPr>
          <w:ilvl w:val="0"/>
          <w:numId w:val="15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DC135F9" w14:textId="77777777" w:rsidR="00B61038" w:rsidRDefault="00B61038" w:rsidP="00B61038">
      <w:pPr>
        <w:pStyle w:val="Paragrafoelenco1"/>
        <w:jc w:val="both"/>
        <w:rPr>
          <w:rFonts w:ascii="Tahoma" w:hAnsi="Tahoma" w:cs="Tahoma"/>
        </w:rPr>
      </w:pPr>
    </w:p>
    <w:p w14:paraId="384069A6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1A21D721" w14:textId="77777777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</w:p>
    <w:p w14:paraId="1F46CDF4" w14:textId="439B3A47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 DICHIARARE LA DECADENZA, </w:t>
      </w:r>
      <w:r>
        <w:rPr>
          <w:rFonts w:ascii="Tahoma" w:hAnsi="Tahoma" w:cs="Tahoma"/>
        </w:rPr>
        <w:t xml:space="preserve">della concessione di suolo pubblico per apertura di passo carrabile sito in </w:t>
      </w:r>
      <w:r>
        <w:rPr>
          <w:rFonts w:ascii="Tahoma" w:hAnsi="Tahoma" w:cs="Tahoma"/>
          <w:b/>
        </w:rPr>
        <w:t>+++=</w:t>
      </w:r>
      <w:proofErr w:type="gramStart"/>
      <w:r>
        <w:rPr>
          <w:rFonts w:ascii="Tahoma" w:hAnsi="Tahoma" w:cs="Tahoma"/>
          <w:b/>
        </w:rPr>
        <w:t>pratica.dati</w:t>
      </w:r>
      <w:proofErr w:type="gramEnd"/>
      <w:r>
        <w:rPr>
          <w:rFonts w:ascii="Tahoma" w:hAnsi="Tahoma" w:cs="Tahoma"/>
          <w:b/>
        </w:rPr>
        <w:t>_istanza.indirizzo_segnale_indicatore.indirizzo+++</w:t>
      </w:r>
      <w:r>
        <w:rPr>
          <w:rFonts w:ascii="Tahoma" w:hAnsi="Tahoma" w:cs="Tahoma"/>
        </w:rPr>
        <w:t xml:space="preserve"> attribuita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>
        <w:rPr>
          <w:rFonts w:ascii="Tahoma" w:hAnsi="Tahoma" w:cs="Tahoma"/>
          <w:bCs/>
        </w:rPr>
        <w:t xml:space="preserve">al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 w:rsidR="00E25647">
        <w:rPr>
          <w:rFonts w:ascii="Tahoma" w:hAnsi="Tahoma" w:cs="Tahoma"/>
          <w:b/>
        </w:rPr>
        <w:t xml:space="preserve"> </w:t>
      </w:r>
      <w:r w:rsidR="00E25647" w:rsidRPr="00E25647">
        <w:rPr>
          <w:rFonts w:ascii="Tahoma" w:hAnsi="Tahoma" w:cs="Tahoma"/>
          <w:bCs/>
        </w:rPr>
        <w:t xml:space="preserve">dal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07259D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pratica.dati_istanza.link_pratica_origine.data_emissione</w:t>
      </w:r>
      <w:proofErr w:type="spellEnd"/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</w:rPr>
        <w:t>;</w:t>
      </w:r>
    </w:p>
    <w:p w14:paraId="7A57CF9F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</w:p>
    <w:p w14:paraId="15C4F9A1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0A95A7F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C019F24" w14:textId="06C5CC3F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FA10D4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5D2EFE0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4. COMUNICARE</w:t>
      </w:r>
      <w:r>
        <w:rPr>
          <w:rFonts w:ascii="Tahoma" w:hAnsi="Tahoma" w:cs="Tahoma"/>
        </w:rPr>
        <w:t xml:space="preserve"> il presente provvedimento al sig.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58491DB2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</w:p>
    <w:p w14:paraId="08050DC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5.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Default="00B61038" w:rsidP="00121EF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0C2B72AD" w14:textId="77777777" w:rsidR="00B61038" w:rsidRDefault="00B61038" w:rsidP="00121EF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I.V.OO.PP.;</w:t>
      </w:r>
    </w:p>
    <w:p w14:paraId="79DB1C74" w14:textId="73B3EF71" w:rsidR="00B61038" w:rsidRDefault="00B61038" w:rsidP="00121EF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TRIBUTI</w:t>
      </w:r>
      <w:r w:rsidR="00C654B3">
        <w:rPr>
          <w:rFonts w:ascii="Tahoma" w:hAnsi="Tahoma" w:cs="Tahoma"/>
        </w:rPr>
        <w:t>;</w:t>
      </w:r>
    </w:p>
    <w:p w14:paraId="65DF8486" w14:textId="5FA48713" w:rsidR="00B61038" w:rsidRDefault="00B61038" w:rsidP="00121EFB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="00FA10D4">
        <w:rPr>
          <w:rFonts w:ascii="Tahoma" w:hAnsi="Tahoma" w:cs="Tahoma"/>
        </w:rPr>
        <w:t>“</w:t>
      </w:r>
      <w:r w:rsidR="00573BFC">
        <w:rPr>
          <w:rFonts w:ascii="Tahoma" w:hAnsi="Tahoma" w:cs="Tahoma"/>
          <w:color w:val="000000"/>
          <w:kern w:val="0"/>
        </w:rPr>
        <w:t>SO.G.E.T. SPA</w:t>
      </w:r>
      <w:r w:rsidR="00FA10D4">
        <w:rPr>
          <w:rFonts w:ascii="Tahoma" w:hAnsi="Tahoma" w:cs="Tahoma"/>
          <w:color w:val="000000"/>
          <w:kern w:val="0"/>
        </w:rPr>
        <w:t>”, Bari.</w:t>
      </w:r>
    </w:p>
    <w:p w14:paraId="4AEC0895" w14:textId="77777777" w:rsidR="00B61038" w:rsidRDefault="00B61038" w:rsidP="00B61038">
      <w:pPr>
        <w:rPr>
          <w:rFonts w:ascii="Tahoma" w:hAnsi="Tahoma" w:cs="Tahoma"/>
        </w:rPr>
      </w:pPr>
    </w:p>
    <w:p w14:paraId="38F049A7" w14:textId="46386CCC" w:rsidR="00DA417E" w:rsidRPr="00B61038" w:rsidRDefault="00DA417E" w:rsidP="00B61038">
      <w:pPr>
        <w:rPr>
          <w:rFonts w:hint="eastAsia"/>
        </w:rPr>
      </w:pPr>
    </w:p>
    <w:sectPr w:rsidR="00DA417E" w:rsidRPr="00B610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3CDA" w14:textId="77777777" w:rsidR="00545DB3" w:rsidRDefault="00545DB3">
      <w:pPr>
        <w:rPr>
          <w:rFonts w:hint="eastAsia"/>
        </w:rPr>
      </w:pPr>
      <w:r>
        <w:separator/>
      </w:r>
    </w:p>
  </w:endnote>
  <w:endnote w:type="continuationSeparator" w:id="0">
    <w:p w14:paraId="0D50E4AD" w14:textId="77777777" w:rsidR="00545DB3" w:rsidRDefault="00545D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F58B" w14:textId="77777777" w:rsidR="00545DB3" w:rsidRDefault="00545DB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E6B0A2" w14:textId="77777777" w:rsidR="00545DB3" w:rsidRDefault="00545D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3B56A96"/>
    <w:multiLevelType w:val="hybridMultilevel"/>
    <w:tmpl w:val="7D1E6C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563ABB"/>
    <w:multiLevelType w:val="hybridMultilevel"/>
    <w:tmpl w:val="B4C8E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70418">
    <w:abstractNumId w:val="4"/>
  </w:num>
  <w:num w:numId="2" w16cid:durableId="2024504661">
    <w:abstractNumId w:val="15"/>
  </w:num>
  <w:num w:numId="3" w16cid:durableId="76290443">
    <w:abstractNumId w:val="17"/>
  </w:num>
  <w:num w:numId="4" w16cid:durableId="1663004178">
    <w:abstractNumId w:val="7"/>
  </w:num>
  <w:num w:numId="5" w16cid:durableId="1352532481">
    <w:abstractNumId w:val="6"/>
  </w:num>
  <w:num w:numId="6" w16cid:durableId="1575551238">
    <w:abstractNumId w:val="18"/>
  </w:num>
  <w:num w:numId="7" w16cid:durableId="1724476518">
    <w:abstractNumId w:val="11"/>
  </w:num>
  <w:num w:numId="8" w16cid:durableId="1662731963">
    <w:abstractNumId w:val="13"/>
  </w:num>
  <w:num w:numId="9" w16cid:durableId="699355962">
    <w:abstractNumId w:val="10"/>
  </w:num>
  <w:num w:numId="10" w16cid:durableId="2019310393">
    <w:abstractNumId w:val="5"/>
  </w:num>
  <w:num w:numId="11" w16cid:durableId="252664143">
    <w:abstractNumId w:val="16"/>
  </w:num>
  <w:num w:numId="12" w16cid:durableId="1302618411">
    <w:abstractNumId w:val="12"/>
  </w:num>
  <w:num w:numId="13" w16cid:durableId="739988269">
    <w:abstractNumId w:val="9"/>
  </w:num>
  <w:num w:numId="14" w16cid:durableId="1569342603">
    <w:abstractNumId w:val="8"/>
  </w:num>
  <w:num w:numId="15" w16cid:durableId="271058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1493385">
    <w:abstractNumId w:val="2"/>
  </w:num>
  <w:num w:numId="17" w16cid:durableId="1254775460">
    <w:abstractNumId w:val="1"/>
  </w:num>
  <w:num w:numId="18" w16cid:durableId="1700933861">
    <w:abstractNumId w:val="3"/>
  </w:num>
  <w:num w:numId="19" w16cid:durableId="2613012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D27F2"/>
    <w:rsid w:val="000D5E60"/>
    <w:rsid w:val="000D7684"/>
    <w:rsid w:val="000F305A"/>
    <w:rsid w:val="000F44D3"/>
    <w:rsid w:val="00103FD8"/>
    <w:rsid w:val="001160F2"/>
    <w:rsid w:val="00121EFB"/>
    <w:rsid w:val="001475FD"/>
    <w:rsid w:val="0015245A"/>
    <w:rsid w:val="00165B34"/>
    <w:rsid w:val="00183991"/>
    <w:rsid w:val="001B40B1"/>
    <w:rsid w:val="001F7BA4"/>
    <w:rsid w:val="00203C63"/>
    <w:rsid w:val="0021297B"/>
    <w:rsid w:val="00251E87"/>
    <w:rsid w:val="002902DA"/>
    <w:rsid w:val="002A3423"/>
    <w:rsid w:val="002D7BF8"/>
    <w:rsid w:val="002E125D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401B68"/>
    <w:rsid w:val="00422657"/>
    <w:rsid w:val="00426852"/>
    <w:rsid w:val="00441CC0"/>
    <w:rsid w:val="00491B4F"/>
    <w:rsid w:val="004D52E8"/>
    <w:rsid w:val="0052206B"/>
    <w:rsid w:val="00522C1B"/>
    <w:rsid w:val="00545DB3"/>
    <w:rsid w:val="00573BFC"/>
    <w:rsid w:val="005905E3"/>
    <w:rsid w:val="005B46CE"/>
    <w:rsid w:val="005C47F0"/>
    <w:rsid w:val="005D73FE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F0B38"/>
    <w:rsid w:val="008F4745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50ED"/>
    <w:rsid w:val="00BA1395"/>
    <w:rsid w:val="00BA69E5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F38"/>
    <w:rsid w:val="00C8659F"/>
    <w:rsid w:val="00C96B88"/>
    <w:rsid w:val="00CA158F"/>
    <w:rsid w:val="00CB1B29"/>
    <w:rsid w:val="00CC3B31"/>
    <w:rsid w:val="00CD63B5"/>
    <w:rsid w:val="00D021AD"/>
    <w:rsid w:val="00D309A6"/>
    <w:rsid w:val="00D324D1"/>
    <w:rsid w:val="00D509CA"/>
    <w:rsid w:val="00DA417E"/>
    <w:rsid w:val="00DD67C4"/>
    <w:rsid w:val="00E05F4F"/>
    <w:rsid w:val="00E07E42"/>
    <w:rsid w:val="00E10C9B"/>
    <w:rsid w:val="00E12871"/>
    <w:rsid w:val="00E226DF"/>
    <w:rsid w:val="00E25647"/>
    <w:rsid w:val="00E320A5"/>
    <w:rsid w:val="00E62085"/>
    <w:rsid w:val="00E90F64"/>
    <w:rsid w:val="00E97CD0"/>
    <w:rsid w:val="00EA3FE1"/>
    <w:rsid w:val="00F21C95"/>
    <w:rsid w:val="00F660ED"/>
    <w:rsid w:val="00F66B3D"/>
    <w:rsid w:val="00F94E98"/>
    <w:rsid w:val="00FA10D4"/>
    <w:rsid w:val="00FB76D0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e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6103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7337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81</cp:revision>
  <dcterms:created xsi:type="dcterms:W3CDTF">2019-07-22T14:13:00Z</dcterms:created>
  <dcterms:modified xsi:type="dcterms:W3CDTF">2022-11-29T09:19:00Z</dcterms:modified>
</cp:coreProperties>
</file>